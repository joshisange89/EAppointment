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578"/>
        <w:gridCol w:w="217"/>
        <w:gridCol w:w="716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79468768" w:rsidR="00261472" w:rsidRPr="00EF6F03" w:rsidRDefault="00ED1A86" w:rsidP="00051477">
            <w:pPr>
              <w:spacing w:before="60" w:after="60"/>
            </w:pPr>
            <w:r>
              <w:t>25</w:t>
            </w:r>
            <w:r>
              <w:rPr>
                <w:vertAlign w:val="superscript"/>
              </w:rPr>
              <w:t>th</w:t>
            </w:r>
            <w:r w:rsidR="00051477">
              <w:t xml:space="preserve"> Feb 2016</w:t>
            </w:r>
            <w:r w:rsidR="00D23ACC">
              <w:t xml:space="preserve"> , </w:t>
            </w:r>
            <w:r w:rsidR="00E366EA">
              <w:t xml:space="preserve"> </w:t>
            </w:r>
            <w:r w:rsidR="009D69CE">
              <w:t>4</w:t>
            </w:r>
            <w:r w:rsidR="00944D35">
              <w:t>.3</w:t>
            </w:r>
            <w:r w:rsidR="00C1350A">
              <w:t xml:space="preserve">0PM – </w:t>
            </w:r>
            <w:r w:rsidR="00051477">
              <w:t>6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 w:rsidR="00051477">
              <w:t xml:space="preserve"> On-Campus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365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</w:tblGrid>
            <w:tr w:rsidR="00D430A9" w:rsidRPr="00EF6F03" w14:paraId="4CE13787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D430A9" w:rsidRPr="003D690F" w:rsidRDefault="00D430A9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</w:tr>
            <w:tr w:rsidR="00D430A9" w:rsidRPr="00EF6F03" w14:paraId="22CFE41A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</w:tr>
            <w:tr w:rsidR="00D430A9" w:rsidRPr="00EF6F03" w14:paraId="5BC06FE8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Ekta Khiani</w:t>
                  </w:r>
                </w:p>
              </w:tc>
            </w:tr>
            <w:tr w:rsidR="00D430A9" w:rsidRPr="00EF6F03" w14:paraId="14C1653A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340FD8AF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Shweta Sahu</w:t>
                  </w: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4900BAD1" w:rsidR="009C40D9" w:rsidRPr="002373DA" w:rsidRDefault="00A14837" w:rsidP="00BF7A45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To discuss the </w:t>
            </w:r>
            <w:r w:rsidR="00782527">
              <w:rPr>
                <w:b/>
              </w:rPr>
              <w:t>workflow</w:t>
            </w:r>
            <w:r w:rsidR="00BF7A45">
              <w:rPr>
                <w:b/>
              </w:rPr>
              <w:t xml:space="preserve"> of the a</w:t>
            </w:r>
            <w:r w:rsidR="00FE19AA">
              <w:rPr>
                <w:b/>
              </w:rPr>
              <w:t xml:space="preserve">pp and draw the wireframes and </w:t>
            </w:r>
            <w:r w:rsidR="00BF7A45">
              <w:rPr>
                <w:b/>
              </w:rPr>
              <w:t>discuss</w:t>
            </w:r>
            <w:r w:rsidR="003471CC">
              <w:rPr>
                <w:b/>
              </w:rPr>
              <w:t xml:space="preserve"> ab</w:t>
            </w:r>
            <w:r w:rsidR="00BF7A45">
              <w:rPr>
                <w:b/>
              </w:rPr>
              <w:t>out the WBS</w:t>
            </w:r>
            <w:r>
              <w:rPr>
                <w:b/>
              </w:rPr>
              <w:t>.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151A5BC0" w:rsidR="000002DD" w:rsidRPr="00EF6F03" w:rsidRDefault="000002DD" w:rsidP="00BA78C4">
            <w:pPr>
              <w:spacing w:before="60" w:after="60"/>
            </w:pPr>
            <w:bookmarkStart w:id="0" w:name="_GoBack"/>
            <w:bookmarkEnd w:id="0"/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37D1BB68" w14:textId="1152F574" w:rsidR="00053672" w:rsidRDefault="00053672" w:rsidP="00A977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: </w:t>
            </w:r>
            <w:r w:rsidR="000F3D7C">
              <w:rPr>
                <w:b/>
              </w:rPr>
              <w:t>To discuss the work flow of the app and draw the wireframes and  discuss</w:t>
            </w:r>
            <w:r w:rsidR="003471CC">
              <w:rPr>
                <w:b/>
              </w:rPr>
              <w:t xml:space="preserve"> ab</w:t>
            </w:r>
            <w:r w:rsidR="000F3D7C">
              <w:rPr>
                <w:b/>
              </w:rPr>
              <w:t>out the WBS.</w:t>
            </w:r>
          </w:p>
          <w:p w14:paraId="040F4AC5" w14:textId="77777777" w:rsidR="00053672" w:rsidRPr="00053672" w:rsidRDefault="00053672" w:rsidP="007F2E9C">
            <w:pPr>
              <w:rPr>
                <w:bCs/>
                <w:color w:val="000000"/>
              </w:rPr>
            </w:pP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4C018" w14:textId="77777777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6B95B5A4" w14:textId="388D6A75" w:rsidR="005A3365" w:rsidRPr="005C434D" w:rsidRDefault="005A3365" w:rsidP="00C77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33897789" w:rsidR="00223DC6" w:rsidRPr="001C5E93" w:rsidRDefault="00CA61A3" w:rsidP="00483281">
            <w:pPr>
              <w:spacing w:before="120" w:after="120" w:line="240" w:lineRule="auto"/>
              <w:jc w:val="left"/>
            </w:pPr>
            <w:r>
              <w:t>Create WBS</w:t>
            </w:r>
          </w:p>
        </w:tc>
        <w:tc>
          <w:tcPr>
            <w:tcW w:w="2075" w:type="dxa"/>
            <w:shd w:val="clear" w:color="auto" w:fill="FFFFFF"/>
          </w:tcPr>
          <w:p w14:paraId="625DCE83" w14:textId="3BBB933E" w:rsidR="00223DC6" w:rsidRPr="00B837BF" w:rsidRDefault="00CA61A3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Sangeeta</w:t>
            </w:r>
          </w:p>
        </w:tc>
        <w:tc>
          <w:tcPr>
            <w:tcW w:w="1981" w:type="dxa"/>
            <w:shd w:val="clear" w:color="auto" w:fill="FFFFFF"/>
          </w:tcPr>
          <w:p w14:paraId="2F846B0A" w14:textId="1A14CA76" w:rsidR="00223DC6" w:rsidRDefault="001C5E93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29</w:t>
            </w:r>
            <w:r w:rsidR="00240AEF">
              <w:rPr>
                <w:rStyle w:val="SubtleEmphasis"/>
                <w:rFonts w:cs="Arial"/>
                <w:i w:val="0"/>
                <w:color w:val="000000"/>
              </w:rPr>
              <w:t xml:space="preserve"> Feb 2016</w:t>
            </w: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260C8E83" w:rsidR="00223DC6" w:rsidRDefault="00CA61A3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Done</w:t>
            </w:r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CB08B6">
      <w:rPr>
        <w:rFonts w:ascii="Verdana" w:hAnsi="Verdana"/>
        <w:noProof/>
        <w:sz w:val="16"/>
        <w:szCs w:val="16"/>
      </w:rPr>
      <w:t>1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5"/>
  </w:num>
  <w:num w:numId="5">
    <w:abstractNumId w:val="8"/>
  </w:num>
  <w:num w:numId="6">
    <w:abstractNumId w:val="23"/>
  </w:num>
  <w:num w:numId="7">
    <w:abstractNumId w:val="9"/>
  </w:num>
  <w:num w:numId="8">
    <w:abstractNumId w:val="20"/>
  </w:num>
  <w:num w:numId="9">
    <w:abstractNumId w:val="10"/>
  </w:num>
  <w:num w:numId="10">
    <w:abstractNumId w:val="19"/>
  </w:num>
  <w:num w:numId="11">
    <w:abstractNumId w:val="14"/>
  </w:num>
  <w:num w:numId="12">
    <w:abstractNumId w:val="18"/>
  </w:num>
  <w:num w:numId="13">
    <w:abstractNumId w:val="3"/>
  </w:num>
  <w:num w:numId="14">
    <w:abstractNumId w:val="17"/>
  </w:num>
  <w:num w:numId="15">
    <w:abstractNumId w:val="15"/>
  </w:num>
  <w:num w:numId="16">
    <w:abstractNumId w:val="7"/>
  </w:num>
  <w:num w:numId="17">
    <w:abstractNumId w:val="12"/>
  </w:num>
  <w:num w:numId="18">
    <w:abstractNumId w:val="22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0F3D7C"/>
    <w:rsid w:val="00106F4B"/>
    <w:rsid w:val="0011037C"/>
    <w:rsid w:val="00117B45"/>
    <w:rsid w:val="001303BA"/>
    <w:rsid w:val="00130B4E"/>
    <w:rsid w:val="00130E3A"/>
    <w:rsid w:val="00142589"/>
    <w:rsid w:val="00157DDB"/>
    <w:rsid w:val="00160D35"/>
    <w:rsid w:val="00171FAC"/>
    <w:rsid w:val="0017449B"/>
    <w:rsid w:val="001877B5"/>
    <w:rsid w:val="00191904"/>
    <w:rsid w:val="00192CCC"/>
    <w:rsid w:val="00192CD7"/>
    <w:rsid w:val="00193BF5"/>
    <w:rsid w:val="001A5AF6"/>
    <w:rsid w:val="001B1B56"/>
    <w:rsid w:val="001C5E93"/>
    <w:rsid w:val="001D0D72"/>
    <w:rsid w:val="001E7BD1"/>
    <w:rsid w:val="002035A2"/>
    <w:rsid w:val="0021263E"/>
    <w:rsid w:val="00213E2F"/>
    <w:rsid w:val="00214FCA"/>
    <w:rsid w:val="00215052"/>
    <w:rsid w:val="002158EA"/>
    <w:rsid w:val="00216060"/>
    <w:rsid w:val="00223DC6"/>
    <w:rsid w:val="0023185A"/>
    <w:rsid w:val="00231EB5"/>
    <w:rsid w:val="00232045"/>
    <w:rsid w:val="00232458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82A"/>
    <w:rsid w:val="00312D16"/>
    <w:rsid w:val="00322040"/>
    <w:rsid w:val="00324C93"/>
    <w:rsid w:val="00332C7A"/>
    <w:rsid w:val="003376B7"/>
    <w:rsid w:val="00337A9D"/>
    <w:rsid w:val="003471CC"/>
    <w:rsid w:val="003519C2"/>
    <w:rsid w:val="003551A8"/>
    <w:rsid w:val="003560B6"/>
    <w:rsid w:val="00360234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E2E7F"/>
    <w:rsid w:val="003F3439"/>
    <w:rsid w:val="00400F1E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77335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07F35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B75F5"/>
    <w:rsid w:val="006C1319"/>
    <w:rsid w:val="006C6A76"/>
    <w:rsid w:val="006D37C8"/>
    <w:rsid w:val="006D4103"/>
    <w:rsid w:val="006D544B"/>
    <w:rsid w:val="006D73E9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2527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4152C"/>
    <w:rsid w:val="00850CB2"/>
    <w:rsid w:val="0085434E"/>
    <w:rsid w:val="00862104"/>
    <w:rsid w:val="00870F40"/>
    <w:rsid w:val="0087732F"/>
    <w:rsid w:val="00877BD7"/>
    <w:rsid w:val="0088339E"/>
    <w:rsid w:val="00894D28"/>
    <w:rsid w:val="008A46B0"/>
    <w:rsid w:val="008B3F9E"/>
    <w:rsid w:val="008B506C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42BDB"/>
    <w:rsid w:val="00944D35"/>
    <w:rsid w:val="00950A9A"/>
    <w:rsid w:val="009525C1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837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737DD"/>
    <w:rsid w:val="00B804C0"/>
    <w:rsid w:val="00B837BF"/>
    <w:rsid w:val="00B91743"/>
    <w:rsid w:val="00B92398"/>
    <w:rsid w:val="00B92B94"/>
    <w:rsid w:val="00BA78C4"/>
    <w:rsid w:val="00BB0DFA"/>
    <w:rsid w:val="00BB78CB"/>
    <w:rsid w:val="00BC01F2"/>
    <w:rsid w:val="00BC222F"/>
    <w:rsid w:val="00BC57EE"/>
    <w:rsid w:val="00BE257E"/>
    <w:rsid w:val="00BF5BC6"/>
    <w:rsid w:val="00BF7A45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0E84"/>
    <w:rsid w:val="00C64009"/>
    <w:rsid w:val="00C71466"/>
    <w:rsid w:val="00C75638"/>
    <w:rsid w:val="00C7618A"/>
    <w:rsid w:val="00C77BAC"/>
    <w:rsid w:val="00C937DF"/>
    <w:rsid w:val="00CA594B"/>
    <w:rsid w:val="00CA61A3"/>
    <w:rsid w:val="00CB08B6"/>
    <w:rsid w:val="00CB1B44"/>
    <w:rsid w:val="00CC5AB7"/>
    <w:rsid w:val="00CD374F"/>
    <w:rsid w:val="00CE0427"/>
    <w:rsid w:val="00CE6EAA"/>
    <w:rsid w:val="00CF1F61"/>
    <w:rsid w:val="00D23ACC"/>
    <w:rsid w:val="00D3030E"/>
    <w:rsid w:val="00D309D1"/>
    <w:rsid w:val="00D430A9"/>
    <w:rsid w:val="00D44E10"/>
    <w:rsid w:val="00D542E0"/>
    <w:rsid w:val="00D54F6F"/>
    <w:rsid w:val="00D55BB6"/>
    <w:rsid w:val="00D7534B"/>
    <w:rsid w:val="00D762B6"/>
    <w:rsid w:val="00D81668"/>
    <w:rsid w:val="00D8387C"/>
    <w:rsid w:val="00D952F9"/>
    <w:rsid w:val="00DA1BC7"/>
    <w:rsid w:val="00DA5257"/>
    <w:rsid w:val="00DB01D5"/>
    <w:rsid w:val="00DB08F3"/>
    <w:rsid w:val="00DB1A45"/>
    <w:rsid w:val="00DF4EFE"/>
    <w:rsid w:val="00E040FA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73F35"/>
    <w:rsid w:val="00E8721A"/>
    <w:rsid w:val="00E934CE"/>
    <w:rsid w:val="00E961D4"/>
    <w:rsid w:val="00EA6567"/>
    <w:rsid w:val="00EB2766"/>
    <w:rsid w:val="00EC183A"/>
    <w:rsid w:val="00EC6FA3"/>
    <w:rsid w:val="00ED1A86"/>
    <w:rsid w:val="00EE0F6F"/>
    <w:rsid w:val="00EE5D77"/>
    <w:rsid w:val="00EE6243"/>
    <w:rsid w:val="00EE7AA0"/>
    <w:rsid w:val="00EF477C"/>
    <w:rsid w:val="00EF6F03"/>
    <w:rsid w:val="00F00F61"/>
    <w:rsid w:val="00F00FE6"/>
    <w:rsid w:val="00F225B3"/>
    <w:rsid w:val="00F24086"/>
    <w:rsid w:val="00F244BF"/>
    <w:rsid w:val="00F3051A"/>
    <w:rsid w:val="00F3207B"/>
    <w:rsid w:val="00F41B27"/>
    <w:rsid w:val="00F41E3C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19A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6FFAB-D91A-9141-AC6C-9ABCE710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138</TotalTime>
  <Pages>3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103</cp:revision>
  <cp:lastPrinted>2013-07-09T06:44:00Z</cp:lastPrinted>
  <dcterms:created xsi:type="dcterms:W3CDTF">2013-11-10T10:46:00Z</dcterms:created>
  <dcterms:modified xsi:type="dcterms:W3CDTF">2016-03-21T01:54:00Z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