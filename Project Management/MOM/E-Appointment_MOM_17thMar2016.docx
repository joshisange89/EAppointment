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2578"/>
        <w:gridCol w:w="217"/>
        <w:gridCol w:w="7168"/>
      </w:tblGrid>
      <w:tr w:rsidR="000002DD" w:rsidRPr="00EF6F03" w14:paraId="3B6FAEBB" w14:textId="77777777" w:rsidTr="009B449E">
        <w:trPr>
          <w:trHeight w:val="458"/>
        </w:trPr>
        <w:tc>
          <w:tcPr>
            <w:tcW w:w="2578" w:type="dxa"/>
            <w:shd w:val="clear" w:color="auto" w:fill="FFFFFF"/>
            <w:vAlign w:val="center"/>
          </w:tcPr>
          <w:p w14:paraId="41273626" w14:textId="77777777" w:rsidR="000002DD" w:rsidRPr="00EF6F03" w:rsidRDefault="000002DD" w:rsidP="004B5235">
            <w:pPr>
              <w:spacing w:before="60" w:after="60"/>
            </w:pPr>
            <w:r w:rsidRPr="00EF6F03">
              <w:t>Meeting Title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551A5C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13E10B00" w14:textId="0CDC6D27" w:rsidR="00051477" w:rsidRPr="009B449E" w:rsidRDefault="00051477" w:rsidP="00A14A2F">
            <w:pPr>
              <w:spacing w:before="60" w:after="60"/>
              <w:rPr>
                <w:b/>
              </w:rPr>
            </w:pPr>
            <w:r>
              <w:rPr>
                <w:b/>
              </w:rPr>
              <w:t>E-Appointment Weekly</w:t>
            </w:r>
          </w:p>
        </w:tc>
      </w:tr>
      <w:tr w:rsidR="000002DD" w:rsidRPr="00EF6F03" w14:paraId="482A0A00" w14:textId="77777777" w:rsidTr="00580553">
        <w:tc>
          <w:tcPr>
            <w:tcW w:w="2578" w:type="dxa"/>
            <w:shd w:val="clear" w:color="auto" w:fill="FFFFFF"/>
            <w:vAlign w:val="center"/>
          </w:tcPr>
          <w:p w14:paraId="468F0A75" w14:textId="459C00ED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911220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0715DD8" w14:textId="49979A38" w:rsidR="00261472" w:rsidRPr="00EF6F03" w:rsidRDefault="00F16B07" w:rsidP="00051477">
            <w:pPr>
              <w:spacing w:before="60" w:after="60"/>
            </w:pPr>
            <w:r>
              <w:t>17</w:t>
            </w:r>
            <w:r w:rsidR="00ED1A86">
              <w:rPr>
                <w:vertAlign w:val="superscript"/>
              </w:rPr>
              <w:t>th</w:t>
            </w:r>
            <w:r>
              <w:t xml:space="preserve"> Mar</w:t>
            </w:r>
            <w:r w:rsidR="00051477">
              <w:t xml:space="preserve"> 2016</w:t>
            </w:r>
            <w:r w:rsidR="00D23ACC">
              <w:t xml:space="preserve"> , </w:t>
            </w:r>
            <w:r w:rsidR="00E366EA">
              <w:t xml:space="preserve"> </w:t>
            </w:r>
            <w:r>
              <w:t>2:00</w:t>
            </w:r>
            <w:r w:rsidR="00C1350A">
              <w:t xml:space="preserve">PM – </w:t>
            </w:r>
            <w:r>
              <w:t>3</w:t>
            </w:r>
            <w:r w:rsidR="00C1350A">
              <w:t>.</w:t>
            </w:r>
            <w:r w:rsidR="00BA78C4">
              <w:t>0</w:t>
            </w:r>
            <w:r w:rsidR="00C1350A">
              <w:t xml:space="preserve">0PM , </w:t>
            </w:r>
            <w:r>
              <w:t xml:space="preserve"> Online Zoom</w:t>
            </w:r>
          </w:p>
        </w:tc>
      </w:tr>
      <w:tr w:rsidR="000002DD" w:rsidRPr="00EF6F03" w14:paraId="5DF87769" w14:textId="77777777" w:rsidTr="00580553">
        <w:tc>
          <w:tcPr>
            <w:tcW w:w="2578" w:type="dxa"/>
            <w:shd w:val="clear" w:color="auto" w:fill="FFFFFF"/>
            <w:vAlign w:val="center"/>
          </w:tcPr>
          <w:p w14:paraId="0FCE7673" w14:textId="77777777" w:rsidR="000002DD" w:rsidRPr="00EF6F03" w:rsidRDefault="000002DD" w:rsidP="004B5235">
            <w:pPr>
              <w:spacing w:before="60" w:after="60"/>
            </w:pPr>
            <w:r w:rsidRPr="00EF6F03">
              <w:t>In Attendance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A2C216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tbl>
            <w:tblPr>
              <w:tblW w:w="3656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A0" w:firstRow="1" w:lastRow="0" w:firstColumn="1" w:lastColumn="0" w:noHBand="0" w:noVBand="0"/>
            </w:tblPr>
            <w:tblGrid>
              <w:gridCol w:w="3656"/>
            </w:tblGrid>
            <w:tr w:rsidR="00D430A9" w:rsidRPr="00EF6F03" w14:paraId="4CE13787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333399"/>
                </w:tcPr>
                <w:p w14:paraId="44FCBB8E" w14:textId="77777777" w:rsidR="00D430A9" w:rsidRPr="003D690F" w:rsidRDefault="00D430A9" w:rsidP="004B5235">
                  <w:pPr>
                    <w:spacing w:before="60" w:after="60" w:line="240" w:lineRule="auto"/>
                    <w:rPr>
                      <w:b/>
                      <w:bCs/>
                      <w:color w:val="FFFFFF"/>
                    </w:rPr>
                  </w:pPr>
                  <w:r w:rsidRPr="003D690F">
                    <w:rPr>
                      <w:b/>
                      <w:bCs/>
                      <w:color w:val="FFFFFF"/>
                    </w:rPr>
                    <w:t>Name</w:t>
                  </w:r>
                </w:p>
              </w:tc>
            </w:tr>
            <w:tr w:rsidR="00D430A9" w:rsidRPr="00EF6F03" w14:paraId="22CFE41A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71C17AC" w14:textId="0A6F5703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Sangeeta Joshi</w:t>
                  </w:r>
                </w:p>
              </w:tc>
            </w:tr>
            <w:tr w:rsidR="00D430A9" w:rsidRPr="00EF6F03" w14:paraId="5BC06FE8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1C6E6FD9" w14:textId="31D75678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Ekta Khiani</w:t>
                  </w:r>
                </w:p>
              </w:tc>
            </w:tr>
            <w:tr w:rsidR="00D430A9" w:rsidRPr="00EF6F03" w14:paraId="14C1653A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18A59F6" w14:textId="4445406F" w:rsidR="00B63B6F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Shweta Sahu</w:t>
                  </w:r>
                </w:p>
              </w:tc>
            </w:tr>
            <w:tr w:rsidR="00B63B6F" w:rsidRPr="00EF6F03" w14:paraId="5854A8F8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4E777873" w14:textId="6C36A31D" w:rsidR="00B63B6F" w:rsidRDefault="00B63B6F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Nilam</w:t>
                  </w:r>
                </w:p>
              </w:tc>
            </w:tr>
            <w:tr w:rsidR="00B63B6F" w:rsidRPr="00EF6F03" w14:paraId="653AB2F8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69E08427" w14:textId="17F0B607" w:rsidR="00B63B6F" w:rsidRDefault="00B63B6F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Shravani</w:t>
                  </w:r>
                </w:p>
              </w:tc>
            </w:tr>
          </w:tbl>
          <w:p w14:paraId="454AB46C" w14:textId="77777777" w:rsidR="000002DD" w:rsidRPr="00EF6F03" w:rsidRDefault="000002DD" w:rsidP="004B5235">
            <w:pPr>
              <w:spacing w:before="60" w:after="60"/>
            </w:pPr>
          </w:p>
        </w:tc>
      </w:tr>
      <w:tr w:rsidR="000002DD" w:rsidRPr="00EF6F03" w14:paraId="529C1921" w14:textId="77777777" w:rsidTr="00580553">
        <w:tc>
          <w:tcPr>
            <w:tcW w:w="2578" w:type="dxa"/>
            <w:shd w:val="clear" w:color="auto" w:fill="FFFFFF"/>
            <w:vAlign w:val="center"/>
          </w:tcPr>
          <w:p w14:paraId="2009F1BB" w14:textId="77777777" w:rsidR="000002DD" w:rsidRPr="00EF6F03" w:rsidRDefault="000002DD" w:rsidP="004B5235">
            <w:pPr>
              <w:spacing w:before="60" w:after="60"/>
            </w:pPr>
            <w:r w:rsidRPr="00EF6F03">
              <w:t>Absent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88B4CB4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530A70F4" w14:textId="396ABE38" w:rsidR="00243031" w:rsidRPr="00EF6F03" w:rsidRDefault="00051477" w:rsidP="00BA78C4">
            <w:pPr>
              <w:spacing w:before="60" w:after="60"/>
            </w:pPr>
            <w:r>
              <w:t>None</w:t>
            </w:r>
          </w:p>
        </w:tc>
      </w:tr>
      <w:tr w:rsidR="000002DD" w:rsidRPr="00EF6F03" w14:paraId="7DFE4578" w14:textId="77777777" w:rsidTr="00580553">
        <w:tc>
          <w:tcPr>
            <w:tcW w:w="2578" w:type="dxa"/>
            <w:shd w:val="clear" w:color="auto" w:fill="FFFFFF"/>
            <w:vAlign w:val="center"/>
          </w:tcPr>
          <w:p w14:paraId="497CF4AF" w14:textId="77777777" w:rsidR="000002DD" w:rsidRPr="00EF6F03" w:rsidRDefault="000002DD" w:rsidP="004B5235">
            <w:pPr>
              <w:spacing w:before="60" w:after="60"/>
            </w:pPr>
            <w:r w:rsidRPr="00EF6F03">
              <w:t>Agenda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C3B46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43ED345A" w14:textId="5EC32BC4" w:rsidR="009C40D9" w:rsidRPr="002373DA" w:rsidRDefault="00A14837" w:rsidP="00F45905">
            <w:pPr>
              <w:rPr>
                <w:b/>
                <w:color w:val="000000"/>
              </w:rPr>
            </w:pPr>
            <w:r>
              <w:rPr>
                <w:b/>
              </w:rPr>
              <w:t xml:space="preserve">To discuss the </w:t>
            </w:r>
            <w:r w:rsidR="00F45905">
              <w:rPr>
                <w:b/>
              </w:rPr>
              <w:t>theme of the project and discuss progress</w:t>
            </w:r>
          </w:p>
        </w:tc>
      </w:tr>
      <w:tr w:rsidR="000002DD" w:rsidRPr="00EF6F03" w14:paraId="7BCA0B6A" w14:textId="77777777" w:rsidTr="00580553">
        <w:tc>
          <w:tcPr>
            <w:tcW w:w="2578" w:type="dxa"/>
            <w:shd w:val="clear" w:color="auto" w:fill="FFFFFF"/>
            <w:vAlign w:val="center"/>
          </w:tcPr>
          <w:p w14:paraId="1EBC1890" w14:textId="77777777" w:rsidR="000002DD" w:rsidRPr="00EF6F03" w:rsidRDefault="000002DD" w:rsidP="004B5235">
            <w:pPr>
              <w:spacing w:before="60" w:after="60"/>
            </w:pPr>
            <w:r w:rsidRPr="00EF6F03">
              <w:t>Minutes Submitted By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1070B7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65025E0" w14:textId="50EAC6D2" w:rsidR="000002DD" w:rsidRPr="00EF6F03" w:rsidRDefault="00051477" w:rsidP="004B5235">
            <w:pPr>
              <w:spacing w:before="60" w:after="60"/>
            </w:pPr>
            <w:r>
              <w:t>Sangeeta Joshi</w:t>
            </w:r>
          </w:p>
        </w:tc>
      </w:tr>
      <w:tr w:rsidR="000002DD" w:rsidRPr="00EF6F03" w14:paraId="0EED068E" w14:textId="77777777" w:rsidTr="00580553">
        <w:tc>
          <w:tcPr>
            <w:tcW w:w="2578" w:type="dxa"/>
            <w:shd w:val="clear" w:color="auto" w:fill="FFFFFF"/>
            <w:vAlign w:val="center"/>
          </w:tcPr>
          <w:p w14:paraId="1124EA41" w14:textId="77777777" w:rsidR="000002DD" w:rsidRPr="00EF6F03" w:rsidRDefault="000002DD" w:rsidP="004B5235">
            <w:pPr>
              <w:spacing w:before="60" w:after="60"/>
            </w:pPr>
            <w:r w:rsidRPr="00EF6F03">
              <w:t>Next Meeting</w:t>
            </w:r>
          </w:p>
          <w:p w14:paraId="503B861F" w14:textId="77777777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952A2E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37FF528" w14:textId="151A5BC0" w:rsidR="000002DD" w:rsidRPr="00EF6F03" w:rsidRDefault="000002DD" w:rsidP="00BA78C4">
            <w:pPr>
              <w:spacing w:before="60" w:after="60"/>
            </w:pPr>
          </w:p>
        </w:tc>
      </w:tr>
      <w:tr w:rsidR="000002DD" w:rsidRPr="00EF6F03" w14:paraId="01FAEA2C" w14:textId="77777777" w:rsidTr="00580553">
        <w:tc>
          <w:tcPr>
            <w:tcW w:w="2578" w:type="dxa"/>
            <w:shd w:val="clear" w:color="auto" w:fill="FFFFFF"/>
            <w:vAlign w:val="center"/>
          </w:tcPr>
          <w:p w14:paraId="3621355A" w14:textId="77777777" w:rsidR="000002DD" w:rsidRDefault="000002DD" w:rsidP="004B5235">
            <w:pPr>
              <w:spacing w:before="60" w:after="60"/>
            </w:pPr>
            <w:r>
              <w:t>Sign Off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088747" w14:textId="77777777" w:rsidR="000002DD" w:rsidRDefault="000002DD" w:rsidP="004B5235">
            <w:pPr>
              <w:spacing w:before="60" w:after="60"/>
            </w:pPr>
            <w:r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693A7081" w14:textId="77777777" w:rsidR="000002DD" w:rsidRPr="00EF6F03" w:rsidRDefault="000002DD" w:rsidP="004B5235">
            <w:pPr>
              <w:spacing w:before="60" w:after="60"/>
            </w:pPr>
          </w:p>
        </w:tc>
      </w:tr>
    </w:tbl>
    <w:p w14:paraId="11F63D47" w14:textId="77777777" w:rsidR="000002DD" w:rsidRDefault="000002D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9363"/>
      </w:tblGrid>
      <w:tr w:rsidR="000002DD" w:rsidRPr="00EF6F03" w14:paraId="55083B24" w14:textId="77777777" w:rsidTr="005C434D">
        <w:trPr>
          <w:cantSplit/>
          <w:trHeight w:val="128"/>
          <w:tblHeader/>
        </w:trPr>
        <w:tc>
          <w:tcPr>
            <w:tcW w:w="9363" w:type="dxa"/>
            <w:shd w:val="clear" w:color="auto" w:fill="333399"/>
          </w:tcPr>
          <w:p w14:paraId="2E99957A" w14:textId="77777777" w:rsidR="000002DD" w:rsidRPr="00A06648" w:rsidRDefault="000002DD" w:rsidP="00A06648">
            <w:pPr>
              <w:spacing w:before="60" w:after="6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Meeting Notes, Decisions, Issues</w:t>
            </w:r>
          </w:p>
        </w:tc>
      </w:tr>
      <w:tr w:rsidR="00053672" w:rsidRPr="00EF6F03" w14:paraId="59B40DB4" w14:textId="77777777" w:rsidTr="005C434D">
        <w:trPr>
          <w:cantSplit/>
          <w:trHeight w:val="128"/>
        </w:trPr>
        <w:tc>
          <w:tcPr>
            <w:tcW w:w="9363" w:type="dxa"/>
            <w:shd w:val="clear" w:color="auto" w:fill="FFFFFF"/>
          </w:tcPr>
          <w:p w14:paraId="040F4AC5" w14:textId="1698ECBB" w:rsidR="00053672" w:rsidRPr="00053672" w:rsidRDefault="00053672" w:rsidP="007F2E9C">
            <w:pPr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>Purpose</w:t>
            </w:r>
            <w:r w:rsidR="00D23ACC">
              <w:rPr>
                <w:b/>
                <w:color w:val="000000"/>
              </w:rPr>
              <w:t xml:space="preserve">  : </w:t>
            </w:r>
            <w:r w:rsidR="00926FE8">
              <w:rPr>
                <w:b/>
              </w:rPr>
              <w:t>To discuss the theme of the project and discuss progress</w:t>
            </w:r>
            <w:r w:rsidR="00926FE8" w:rsidRPr="00053672">
              <w:rPr>
                <w:bCs/>
                <w:color w:val="000000"/>
              </w:rPr>
              <w:t xml:space="preserve"> </w:t>
            </w:r>
          </w:p>
        </w:tc>
      </w:tr>
      <w:tr w:rsidR="000002DD" w:rsidRPr="00EF6F03" w14:paraId="737446F8" w14:textId="77777777" w:rsidTr="005C434D">
        <w:trPr>
          <w:cantSplit/>
          <w:trHeight w:val="128"/>
        </w:trPr>
        <w:tc>
          <w:tcPr>
            <w:tcW w:w="9363" w:type="dxa"/>
            <w:tcBorders>
              <w:bottom w:val="single" w:sz="4" w:space="0" w:color="auto"/>
            </w:tcBorders>
            <w:shd w:val="clear" w:color="auto" w:fill="FFFFFF"/>
          </w:tcPr>
          <w:p w14:paraId="6B7E9DB0" w14:textId="77777777" w:rsidR="000F2831" w:rsidRPr="00312D16" w:rsidRDefault="00312D16" w:rsidP="000F2831">
            <w:pPr>
              <w:spacing w:after="60" w:line="240" w:lineRule="auto"/>
              <w:rPr>
                <w:rStyle w:val="SubtleEmphasis"/>
                <w:rFonts w:cs="Arial"/>
                <w:b/>
                <w:i w:val="0"/>
                <w:color w:val="000000"/>
              </w:rPr>
            </w:pPr>
            <w:r w:rsidRPr="00312D16">
              <w:rPr>
                <w:rStyle w:val="SubtleEmphasis"/>
                <w:rFonts w:cs="Arial"/>
                <w:b/>
                <w:i w:val="0"/>
                <w:color w:val="000000"/>
              </w:rPr>
              <w:t>Details</w:t>
            </w:r>
          </w:p>
        </w:tc>
      </w:tr>
      <w:tr w:rsidR="000002DD" w:rsidRPr="00EF6F03" w14:paraId="6966408C" w14:textId="77777777" w:rsidTr="005C434D">
        <w:trPr>
          <w:cantSplit/>
          <w:trHeight w:val="13455"/>
        </w:trPr>
        <w:tc>
          <w:tcPr>
            <w:tcW w:w="9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4C018" w14:textId="35E1C25B" w:rsidR="004D3F59" w:rsidRPr="004D3F59" w:rsidRDefault="004D3F59" w:rsidP="004D3F5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Helvetica" w:hAnsi="Helvetica" w:cs="Helvetica"/>
                <w:sz w:val="24"/>
                <w:szCs w:val="24"/>
              </w:rPr>
            </w:pPr>
          </w:p>
          <w:p w14:paraId="26D78A4F" w14:textId="30E9E5BE" w:rsidR="005A3365" w:rsidRPr="00356F17" w:rsidRDefault="00356F17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 w:rsidRPr="00356F17"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Discussed the theme of the project and decided one.</w:t>
            </w:r>
          </w:p>
          <w:p w14:paraId="6B95B5A4" w14:textId="6AFB22AC" w:rsidR="00356F17" w:rsidRPr="00356F17" w:rsidRDefault="00356F17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Discussed the progress and impediments.</w:t>
            </w:r>
          </w:p>
        </w:tc>
      </w:tr>
    </w:tbl>
    <w:p w14:paraId="12FCA44F" w14:textId="77777777" w:rsidR="005C434D" w:rsidRDefault="005C434D"/>
    <w:tbl>
      <w:tblPr>
        <w:tblW w:w="100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535"/>
        <w:gridCol w:w="3401"/>
        <w:gridCol w:w="2075"/>
        <w:gridCol w:w="1981"/>
        <w:gridCol w:w="2015"/>
      </w:tblGrid>
      <w:tr w:rsidR="000002DD" w:rsidRPr="00EF6F03" w14:paraId="2A1478AA" w14:textId="77777777" w:rsidTr="007A552F">
        <w:trPr>
          <w:tblHeader/>
        </w:trPr>
        <w:tc>
          <w:tcPr>
            <w:tcW w:w="10007" w:type="dxa"/>
            <w:gridSpan w:val="5"/>
            <w:shd w:val="clear" w:color="auto" w:fill="333399"/>
          </w:tcPr>
          <w:p w14:paraId="1BA528A1" w14:textId="77777777" w:rsidR="000002DD" w:rsidRPr="00A06648" w:rsidRDefault="000002DD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Action Items</w:t>
            </w:r>
          </w:p>
        </w:tc>
      </w:tr>
      <w:tr w:rsidR="000002DD" w:rsidRPr="00EF6F03" w14:paraId="11E72E87" w14:textId="77777777" w:rsidTr="00CB1B44">
        <w:trPr>
          <w:tblHeader/>
        </w:trPr>
        <w:tc>
          <w:tcPr>
            <w:tcW w:w="535" w:type="dxa"/>
            <w:shd w:val="clear" w:color="auto" w:fill="A6A6A6"/>
          </w:tcPr>
          <w:p w14:paraId="6E65D2D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ID</w:t>
            </w:r>
          </w:p>
        </w:tc>
        <w:tc>
          <w:tcPr>
            <w:tcW w:w="3401" w:type="dxa"/>
            <w:shd w:val="clear" w:color="auto" w:fill="A6A6A6"/>
          </w:tcPr>
          <w:p w14:paraId="535788E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Action</w:t>
            </w:r>
          </w:p>
        </w:tc>
        <w:tc>
          <w:tcPr>
            <w:tcW w:w="2075" w:type="dxa"/>
            <w:shd w:val="clear" w:color="auto" w:fill="A6A6A6"/>
          </w:tcPr>
          <w:p w14:paraId="602CFD15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Owner</w:t>
            </w:r>
          </w:p>
        </w:tc>
        <w:tc>
          <w:tcPr>
            <w:tcW w:w="1981" w:type="dxa"/>
            <w:shd w:val="clear" w:color="auto" w:fill="A6A6A6"/>
          </w:tcPr>
          <w:p w14:paraId="38F5FAAD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Due Date</w:t>
            </w:r>
          </w:p>
        </w:tc>
        <w:tc>
          <w:tcPr>
            <w:tcW w:w="2015" w:type="dxa"/>
            <w:shd w:val="clear" w:color="auto" w:fill="A6A6A6"/>
          </w:tcPr>
          <w:p w14:paraId="4F9E95D7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Status</w:t>
            </w:r>
          </w:p>
        </w:tc>
      </w:tr>
      <w:tr w:rsidR="00223DC6" w:rsidRPr="00322040" w14:paraId="3D55F92C" w14:textId="77777777" w:rsidTr="00CB1B44">
        <w:tc>
          <w:tcPr>
            <w:tcW w:w="535" w:type="dxa"/>
            <w:shd w:val="clear" w:color="auto" w:fill="FFFFFF"/>
          </w:tcPr>
          <w:p w14:paraId="6CF0A737" w14:textId="77777777" w:rsidR="00223DC6" w:rsidRPr="00B837BF" w:rsidRDefault="009861C1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1.</w:t>
            </w:r>
          </w:p>
        </w:tc>
        <w:tc>
          <w:tcPr>
            <w:tcW w:w="3401" w:type="dxa"/>
            <w:shd w:val="clear" w:color="auto" w:fill="FFFFFF"/>
          </w:tcPr>
          <w:p w14:paraId="674BCF55" w14:textId="3D553D30" w:rsidR="00223DC6" w:rsidRPr="001C5E93" w:rsidRDefault="00223DC6" w:rsidP="00483281">
            <w:pPr>
              <w:spacing w:before="120" w:after="120" w:line="240" w:lineRule="auto"/>
              <w:jc w:val="left"/>
            </w:pPr>
          </w:p>
        </w:tc>
        <w:tc>
          <w:tcPr>
            <w:tcW w:w="2075" w:type="dxa"/>
            <w:shd w:val="clear" w:color="auto" w:fill="FFFFFF"/>
          </w:tcPr>
          <w:p w14:paraId="625DCE83" w14:textId="53A15116" w:rsidR="00223DC6" w:rsidRPr="00B837BF" w:rsidRDefault="00223DC6" w:rsidP="00275CEA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1981" w:type="dxa"/>
            <w:shd w:val="clear" w:color="auto" w:fill="FFFFFF"/>
          </w:tcPr>
          <w:p w14:paraId="2F846B0A" w14:textId="6F4ED1D3" w:rsidR="00223DC6" w:rsidRDefault="00223DC6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  <w:p w14:paraId="43C8613D" w14:textId="12E1C7D8" w:rsidR="00240AEF" w:rsidRPr="00262425" w:rsidRDefault="00240AEF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2015" w:type="dxa"/>
            <w:shd w:val="clear" w:color="auto" w:fill="FFFFFF"/>
          </w:tcPr>
          <w:p w14:paraId="79473F58" w14:textId="30160B8D" w:rsidR="00223DC6" w:rsidRDefault="00223DC6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bookmarkStart w:id="0" w:name="_GoBack"/>
            <w:bookmarkEnd w:id="0"/>
          </w:p>
        </w:tc>
      </w:tr>
    </w:tbl>
    <w:p w14:paraId="707492BC" w14:textId="060B1EA0" w:rsidR="000002DD" w:rsidRDefault="000002DD" w:rsidP="00A10322">
      <w:pPr>
        <w:rPr>
          <w:rFonts w:ascii="Verdana" w:hAnsi="Verdana"/>
        </w:rPr>
      </w:pPr>
    </w:p>
    <w:sectPr w:rsidR="000002DD" w:rsidSect="00215052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76CDE" w14:textId="77777777" w:rsidR="0064655F" w:rsidRDefault="0064655F">
      <w:r>
        <w:separator/>
      </w:r>
    </w:p>
  </w:endnote>
  <w:endnote w:type="continuationSeparator" w:id="0">
    <w:p w14:paraId="39B0F98A" w14:textId="77777777" w:rsidR="0064655F" w:rsidRDefault="0064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728A4" w14:textId="77777777" w:rsidR="008D3B4A" w:rsidRDefault="008D3B4A">
    <w:pPr>
      <w:pStyle w:val="Footer"/>
      <w:pBdr>
        <w:bottom w:val="single" w:sz="6" w:space="1" w:color="auto"/>
      </w:pBdr>
    </w:pPr>
  </w:p>
  <w:p w14:paraId="5B9EDB6A" w14:textId="77777777" w:rsidR="008D3B4A" w:rsidRPr="00F00FE6" w:rsidRDefault="008D3B4A">
    <w:pPr>
      <w:pStyle w:val="Footer"/>
      <w:rPr>
        <w:rFonts w:ascii="Verdana" w:hAnsi="Verdana"/>
        <w:sz w:val="16"/>
        <w:szCs w:val="16"/>
      </w:rPr>
    </w:pPr>
    <w:r w:rsidRPr="002D7076">
      <w:rPr>
        <w:rFonts w:ascii="Verdana" w:hAnsi="Verdana"/>
      </w:rPr>
      <w:tab/>
    </w:r>
    <w:r w:rsidRPr="00F00FE6">
      <w:rPr>
        <w:rFonts w:ascii="Verdana" w:hAnsi="Verdana"/>
        <w:sz w:val="16"/>
        <w:szCs w:val="16"/>
      </w:rPr>
      <w:t xml:space="preserve">Page </w:t>
    </w:r>
    <w:r w:rsidR="00E14CBF" w:rsidRPr="00F00FE6">
      <w:rPr>
        <w:rFonts w:ascii="Verdana" w:hAnsi="Verdana"/>
        <w:sz w:val="16"/>
        <w:szCs w:val="16"/>
      </w:rPr>
      <w:fldChar w:fldCharType="begin"/>
    </w:r>
    <w:r w:rsidRPr="00F00FE6">
      <w:rPr>
        <w:rFonts w:ascii="Verdana" w:hAnsi="Verdana"/>
        <w:sz w:val="16"/>
        <w:szCs w:val="16"/>
      </w:rPr>
      <w:instrText xml:space="preserve"> PAGE </w:instrText>
    </w:r>
    <w:r w:rsidR="00E14CBF" w:rsidRPr="00F00FE6">
      <w:rPr>
        <w:rFonts w:ascii="Verdana" w:hAnsi="Verdana"/>
        <w:sz w:val="16"/>
        <w:szCs w:val="16"/>
      </w:rPr>
      <w:fldChar w:fldCharType="separate"/>
    </w:r>
    <w:r w:rsidR="00951224">
      <w:rPr>
        <w:rFonts w:ascii="Verdana" w:hAnsi="Verdana"/>
        <w:noProof/>
        <w:sz w:val="16"/>
        <w:szCs w:val="16"/>
      </w:rPr>
      <w:t>3</w:t>
    </w:r>
    <w:r w:rsidR="00E14CBF" w:rsidRPr="00F00FE6">
      <w:rPr>
        <w:rFonts w:ascii="Verdana" w:hAnsi="Verdana"/>
        <w:sz w:val="16"/>
        <w:szCs w:val="16"/>
      </w:rPr>
      <w:fldChar w:fldCharType="end"/>
    </w:r>
    <w:r w:rsidRPr="00F00FE6"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E2664" w14:textId="77777777" w:rsidR="0064655F" w:rsidRDefault="0064655F">
      <w:r>
        <w:separator/>
      </w:r>
    </w:p>
  </w:footnote>
  <w:footnote w:type="continuationSeparator" w:id="0">
    <w:p w14:paraId="3FB6E8E2" w14:textId="77777777" w:rsidR="0064655F" w:rsidRDefault="006465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0C65" w14:textId="4F8EC941" w:rsidR="008D3B4A" w:rsidRDefault="008D3B4A" w:rsidP="00051477">
    <w:pPr>
      <w:pStyle w:val="Header"/>
      <w:rPr>
        <w:sz w:val="16"/>
        <w:szCs w:val="16"/>
      </w:rPr>
    </w:pPr>
  </w:p>
  <w:p w14:paraId="05F236F7" w14:textId="77777777" w:rsidR="008D3B4A" w:rsidRPr="00F00FE6" w:rsidRDefault="008D3B4A" w:rsidP="00215052">
    <w:pPr>
      <w:pStyle w:val="Heading1"/>
      <w:jc w:val="center"/>
      <w:rPr>
        <w:rStyle w:val="Strong"/>
        <w:rFonts w:cs="Arial"/>
        <w:color w:val="680E55"/>
      </w:rPr>
    </w:pPr>
    <w:r w:rsidRPr="00F00FE6">
      <w:rPr>
        <w:rStyle w:val="Strong"/>
        <w:rFonts w:cs="Arial"/>
        <w:color w:val="680E55"/>
      </w:rPr>
      <w:t>Minutes of Meeting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A562E1"/>
    <w:multiLevelType w:val="hybridMultilevel"/>
    <w:tmpl w:val="174AD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FA50C5"/>
    <w:multiLevelType w:val="hybridMultilevel"/>
    <w:tmpl w:val="D9B22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D3DD3"/>
    <w:multiLevelType w:val="hybridMultilevel"/>
    <w:tmpl w:val="32AE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146F22"/>
    <w:multiLevelType w:val="hybridMultilevel"/>
    <w:tmpl w:val="54164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F076C"/>
    <w:multiLevelType w:val="hybridMultilevel"/>
    <w:tmpl w:val="D43E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D0CD1"/>
    <w:multiLevelType w:val="hybridMultilevel"/>
    <w:tmpl w:val="4B2C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C1BA0"/>
    <w:multiLevelType w:val="hybridMultilevel"/>
    <w:tmpl w:val="1E44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E5E016C"/>
    <w:multiLevelType w:val="hybridMultilevel"/>
    <w:tmpl w:val="EB4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AA43EB"/>
    <w:multiLevelType w:val="multilevel"/>
    <w:tmpl w:val="217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AE03A2"/>
    <w:multiLevelType w:val="hybridMultilevel"/>
    <w:tmpl w:val="2A346A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3B1E21AE"/>
    <w:multiLevelType w:val="hybridMultilevel"/>
    <w:tmpl w:val="92880F26"/>
    <w:lvl w:ilvl="0" w:tplc="8F08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B6CF4"/>
    <w:multiLevelType w:val="hybridMultilevel"/>
    <w:tmpl w:val="38CC4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481A5025"/>
    <w:multiLevelType w:val="hybridMultilevel"/>
    <w:tmpl w:val="B9A0B4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1F4D6F"/>
    <w:multiLevelType w:val="hybridMultilevel"/>
    <w:tmpl w:val="67BA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F378E"/>
    <w:multiLevelType w:val="hybridMultilevel"/>
    <w:tmpl w:val="59741654"/>
    <w:lvl w:ilvl="0" w:tplc="011AAF0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A27"/>
    <w:multiLevelType w:val="hybridMultilevel"/>
    <w:tmpl w:val="BAF60C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0245BE"/>
    <w:multiLevelType w:val="hybridMultilevel"/>
    <w:tmpl w:val="814CD7EA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7A341EA"/>
    <w:multiLevelType w:val="hybridMultilevel"/>
    <w:tmpl w:val="A208969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824CE1"/>
    <w:multiLevelType w:val="hybridMultilevel"/>
    <w:tmpl w:val="217620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194921"/>
    <w:multiLevelType w:val="multilevel"/>
    <w:tmpl w:val="2A346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5320CEB"/>
    <w:multiLevelType w:val="hybridMultilevel"/>
    <w:tmpl w:val="AD5C0FFA"/>
    <w:lvl w:ilvl="0" w:tplc="72488DB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E75D3"/>
    <w:multiLevelType w:val="hybridMultilevel"/>
    <w:tmpl w:val="5BF4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5"/>
  </w:num>
  <w:num w:numId="5">
    <w:abstractNumId w:val="9"/>
  </w:num>
  <w:num w:numId="6">
    <w:abstractNumId w:val="24"/>
  </w:num>
  <w:num w:numId="7">
    <w:abstractNumId w:val="10"/>
  </w:num>
  <w:num w:numId="8">
    <w:abstractNumId w:val="21"/>
  </w:num>
  <w:num w:numId="9">
    <w:abstractNumId w:val="11"/>
  </w:num>
  <w:num w:numId="10">
    <w:abstractNumId w:val="20"/>
  </w:num>
  <w:num w:numId="11">
    <w:abstractNumId w:val="15"/>
  </w:num>
  <w:num w:numId="12">
    <w:abstractNumId w:val="19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3"/>
  </w:num>
  <w:num w:numId="18">
    <w:abstractNumId w:val="23"/>
  </w:num>
  <w:num w:numId="19">
    <w:abstractNumId w:val="6"/>
  </w:num>
  <w:num w:numId="20">
    <w:abstractNumId w:val="4"/>
  </w:num>
  <w:num w:numId="21">
    <w:abstractNumId w:val="0"/>
  </w:num>
  <w:num w:numId="22">
    <w:abstractNumId w:val="1"/>
  </w:num>
  <w:num w:numId="23">
    <w:abstractNumId w:val="2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052"/>
    <w:rsid w:val="000002DD"/>
    <w:rsid w:val="00003474"/>
    <w:rsid w:val="000043CD"/>
    <w:rsid w:val="00007341"/>
    <w:rsid w:val="00011906"/>
    <w:rsid w:val="0002034C"/>
    <w:rsid w:val="000479D3"/>
    <w:rsid w:val="00051477"/>
    <w:rsid w:val="000524B1"/>
    <w:rsid w:val="00053672"/>
    <w:rsid w:val="00060A10"/>
    <w:rsid w:val="00063C0A"/>
    <w:rsid w:val="00064753"/>
    <w:rsid w:val="00066228"/>
    <w:rsid w:val="00073E21"/>
    <w:rsid w:val="00091F94"/>
    <w:rsid w:val="000C2D82"/>
    <w:rsid w:val="000D26F0"/>
    <w:rsid w:val="000E5F44"/>
    <w:rsid w:val="000E697A"/>
    <w:rsid w:val="000E7EDD"/>
    <w:rsid w:val="000F2831"/>
    <w:rsid w:val="000F3D7C"/>
    <w:rsid w:val="00106F4B"/>
    <w:rsid w:val="0011037C"/>
    <w:rsid w:val="00117B45"/>
    <w:rsid w:val="001303BA"/>
    <w:rsid w:val="00130B4E"/>
    <w:rsid w:val="00130E3A"/>
    <w:rsid w:val="00142589"/>
    <w:rsid w:val="00157DDB"/>
    <w:rsid w:val="00160D35"/>
    <w:rsid w:val="00171FAC"/>
    <w:rsid w:val="0017449B"/>
    <w:rsid w:val="001877B5"/>
    <w:rsid w:val="00191904"/>
    <w:rsid w:val="00192CCC"/>
    <w:rsid w:val="00192CD7"/>
    <w:rsid w:val="00193BF5"/>
    <w:rsid w:val="001A5AF6"/>
    <w:rsid w:val="001B1B56"/>
    <w:rsid w:val="001C5E93"/>
    <w:rsid w:val="001D0D72"/>
    <w:rsid w:val="001E7BD1"/>
    <w:rsid w:val="002035A2"/>
    <w:rsid w:val="0021263E"/>
    <w:rsid w:val="00213E2F"/>
    <w:rsid w:val="00214FCA"/>
    <w:rsid w:val="00215052"/>
    <w:rsid w:val="002158EA"/>
    <w:rsid w:val="00216060"/>
    <w:rsid w:val="00223DC6"/>
    <w:rsid w:val="00224DA7"/>
    <w:rsid w:val="0023185A"/>
    <w:rsid w:val="00231EB5"/>
    <w:rsid w:val="00232045"/>
    <w:rsid w:val="00232458"/>
    <w:rsid w:val="002373DA"/>
    <w:rsid w:val="00240AEF"/>
    <w:rsid w:val="00241F7B"/>
    <w:rsid w:val="00242B3D"/>
    <w:rsid w:val="00243031"/>
    <w:rsid w:val="00255089"/>
    <w:rsid w:val="0025750A"/>
    <w:rsid w:val="00261472"/>
    <w:rsid w:val="00262425"/>
    <w:rsid w:val="002631E8"/>
    <w:rsid w:val="00275CEA"/>
    <w:rsid w:val="002816CA"/>
    <w:rsid w:val="002874B1"/>
    <w:rsid w:val="0029024A"/>
    <w:rsid w:val="002947A0"/>
    <w:rsid w:val="002A3344"/>
    <w:rsid w:val="002B2A1E"/>
    <w:rsid w:val="002B4EEA"/>
    <w:rsid w:val="002C425C"/>
    <w:rsid w:val="002D1318"/>
    <w:rsid w:val="002D7076"/>
    <w:rsid w:val="002E379D"/>
    <w:rsid w:val="002F00BC"/>
    <w:rsid w:val="002F2A3E"/>
    <w:rsid w:val="00306F16"/>
    <w:rsid w:val="00307215"/>
    <w:rsid w:val="00312208"/>
    <w:rsid w:val="0031282A"/>
    <w:rsid w:val="00312D16"/>
    <w:rsid w:val="00322040"/>
    <w:rsid w:val="00324C93"/>
    <w:rsid w:val="00332C7A"/>
    <w:rsid w:val="003376B7"/>
    <w:rsid w:val="00337A9D"/>
    <w:rsid w:val="003471CC"/>
    <w:rsid w:val="003519C2"/>
    <w:rsid w:val="003551A8"/>
    <w:rsid w:val="003560B6"/>
    <w:rsid w:val="00356F17"/>
    <w:rsid w:val="00360234"/>
    <w:rsid w:val="00362C9B"/>
    <w:rsid w:val="00364674"/>
    <w:rsid w:val="00367E99"/>
    <w:rsid w:val="003769F0"/>
    <w:rsid w:val="0038435C"/>
    <w:rsid w:val="00386730"/>
    <w:rsid w:val="003870B2"/>
    <w:rsid w:val="003B7CE4"/>
    <w:rsid w:val="003D0A3F"/>
    <w:rsid w:val="003D690F"/>
    <w:rsid w:val="003E2E7F"/>
    <w:rsid w:val="003F3439"/>
    <w:rsid w:val="00400F1E"/>
    <w:rsid w:val="00405D48"/>
    <w:rsid w:val="00407BD5"/>
    <w:rsid w:val="0041017B"/>
    <w:rsid w:val="0042196E"/>
    <w:rsid w:val="0042394E"/>
    <w:rsid w:val="004247BE"/>
    <w:rsid w:val="00425ECD"/>
    <w:rsid w:val="00430CE9"/>
    <w:rsid w:val="00431826"/>
    <w:rsid w:val="00435764"/>
    <w:rsid w:val="0045049A"/>
    <w:rsid w:val="00456C0C"/>
    <w:rsid w:val="004618A9"/>
    <w:rsid w:val="0047366E"/>
    <w:rsid w:val="00475A50"/>
    <w:rsid w:val="00483281"/>
    <w:rsid w:val="0048339D"/>
    <w:rsid w:val="00491560"/>
    <w:rsid w:val="00492CFA"/>
    <w:rsid w:val="004937B7"/>
    <w:rsid w:val="004B5235"/>
    <w:rsid w:val="004C701A"/>
    <w:rsid w:val="004D189F"/>
    <w:rsid w:val="004D3A9B"/>
    <w:rsid w:val="004D3F59"/>
    <w:rsid w:val="004D41E9"/>
    <w:rsid w:val="004E7029"/>
    <w:rsid w:val="004F13EE"/>
    <w:rsid w:val="004F5E62"/>
    <w:rsid w:val="004F6929"/>
    <w:rsid w:val="004F6BE6"/>
    <w:rsid w:val="0052313A"/>
    <w:rsid w:val="00523508"/>
    <w:rsid w:val="005242C5"/>
    <w:rsid w:val="005304FA"/>
    <w:rsid w:val="00536863"/>
    <w:rsid w:val="00536FD6"/>
    <w:rsid w:val="0054005E"/>
    <w:rsid w:val="005517F3"/>
    <w:rsid w:val="00570634"/>
    <w:rsid w:val="00577335"/>
    <w:rsid w:val="00580553"/>
    <w:rsid w:val="00587F28"/>
    <w:rsid w:val="00593D79"/>
    <w:rsid w:val="005A0932"/>
    <w:rsid w:val="005A3365"/>
    <w:rsid w:val="005A43E8"/>
    <w:rsid w:val="005C434D"/>
    <w:rsid w:val="005C5A37"/>
    <w:rsid w:val="005E45A4"/>
    <w:rsid w:val="005F2C54"/>
    <w:rsid w:val="005F7EAF"/>
    <w:rsid w:val="00601B42"/>
    <w:rsid w:val="00607F35"/>
    <w:rsid w:val="006114D8"/>
    <w:rsid w:val="0062004E"/>
    <w:rsid w:val="00623BF1"/>
    <w:rsid w:val="00624C92"/>
    <w:rsid w:val="00625DE6"/>
    <w:rsid w:val="0064655F"/>
    <w:rsid w:val="0065548C"/>
    <w:rsid w:val="00655C89"/>
    <w:rsid w:val="006611AC"/>
    <w:rsid w:val="006658BA"/>
    <w:rsid w:val="00682403"/>
    <w:rsid w:val="0069196F"/>
    <w:rsid w:val="00693B74"/>
    <w:rsid w:val="006A356F"/>
    <w:rsid w:val="006B4F08"/>
    <w:rsid w:val="006B75F5"/>
    <w:rsid w:val="006C1319"/>
    <w:rsid w:val="006C6A76"/>
    <w:rsid w:val="006D37C8"/>
    <w:rsid w:val="006D4103"/>
    <w:rsid w:val="006D544B"/>
    <w:rsid w:val="006D73E9"/>
    <w:rsid w:val="006E0B68"/>
    <w:rsid w:val="006E1589"/>
    <w:rsid w:val="006E75E5"/>
    <w:rsid w:val="006F405E"/>
    <w:rsid w:val="006F61B7"/>
    <w:rsid w:val="006F7D3B"/>
    <w:rsid w:val="00702C5F"/>
    <w:rsid w:val="00715349"/>
    <w:rsid w:val="00732E42"/>
    <w:rsid w:val="0073647E"/>
    <w:rsid w:val="007475A1"/>
    <w:rsid w:val="0074780D"/>
    <w:rsid w:val="00763287"/>
    <w:rsid w:val="00770BC8"/>
    <w:rsid w:val="0077172F"/>
    <w:rsid w:val="00772704"/>
    <w:rsid w:val="00777091"/>
    <w:rsid w:val="00782527"/>
    <w:rsid w:val="00786053"/>
    <w:rsid w:val="0079612B"/>
    <w:rsid w:val="007A552F"/>
    <w:rsid w:val="007D4EE2"/>
    <w:rsid w:val="007E1402"/>
    <w:rsid w:val="007E3F6A"/>
    <w:rsid w:val="007F2E9C"/>
    <w:rsid w:val="008024FB"/>
    <w:rsid w:val="00826C6D"/>
    <w:rsid w:val="0083232B"/>
    <w:rsid w:val="00833CEA"/>
    <w:rsid w:val="00833FDF"/>
    <w:rsid w:val="0083684E"/>
    <w:rsid w:val="00837487"/>
    <w:rsid w:val="0084152C"/>
    <w:rsid w:val="00850CB2"/>
    <w:rsid w:val="0085434E"/>
    <w:rsid w:val="00862104"/>
    <w:rsid w:val="00870F40"/>
    <w:rsid w:val="0087732F"/>
    <w:rsid w:val="00877BD7"/>
    <w:rsid w:val="0088339E"/>
    <w:rsid w:val="00894D28"/>
    <w:rsid w:val="008A46B0"/>
    <w:rsid w:val="008B3F9E"/>
    <w:rsid w:val="008B506C"/>
    <w:rsid w:val="008C17D0"/>
    <w:rsid w:val="008C2BA3"/>
    <w:rsid w:val="008D3B4A"/>
    <w:rsid w:val="008D53F3"/>
    <w:rsid w:val="0090152B"/>
    <w:rsid w:val="0090276E"/>
    <w:rsid w:val="00902A11"/>
    <w:rsid w:val="00903317"/>
    <w:rsid w:val="009049CB"/>
    <w:rsid w:val="0092300D"/>
    <w:rsid w:val="009248D3"/>
    <w:rsid w:val="00926FE8"/>
    <w:rsid w:val="009377B4"/>
    <w:rsid w:val="00942BDB"/>
    <w:rsid w:val="00944D35"/>
    <w:rsid w:val="00950A9A"/>
    <w:rsid w:val="00951224"/>
    <w:rsid w:val="009525C1"/>
    <w:rsid w:val="009760A5"/>
    <w:rsid w:val="00980583"/>
    <w:rsid w:val="00981C7E"/>
    <w:rsid w:val="00984A67"/>
    <w:rsid w:val="009861C1"/>
    <w:rsid w:val="00992643"/>
    <w:rsid w:val="009A1F14"/>
    <w:rsid w:val="009A7836"/>
    <w:rsid w:val="009B112E"/>
    <w:rsid w:val="009B2512"/>
    <w:rsid w:val="009B449E"/>
    <w:rsid w:val="009B711F"/>
    <w:rsid w:val="009C40D9"/>
    <w:rsid w:val="009D1F50"/>
    <w:rsid w:val="009D5859"/>
    <w:rsid w:val="009D69CE"/>
    <w:rsid w:val="009F2F6D"/>
    <w:rsid w:val="00A06648"/>
    <w:rsid w:val="00A077E1"/>
    <w:rsid w:val="00A10322"/>
    <w:rsid w:val="00A14837"/>
    <w:rsid w:val="00A14A2F"/>
    <w:rsid w:val="00A17CFF"/>
    <w:rsid w:val="00A56674"/>
    <w:rsid w:val="00A65C8D"/>
    <w:rsid w:val="00A842C6"/>
    <w:rsid w:val="00A977C7"/>
    <w:rsid w:val="00AA760A"/>
    <w:rsid w:val="00AC4935"/>
    <w:rsid w:val="00AD0DCB"/>
    <w:rsid w:val="00AD748A"/>
    <w:rsid w:val="00AF36B8"/>
    <w:rsid w:val="00B0215E"/>
    <w:rsid w:val="00B10CA7"/>
    <w:rsid w:val="00B17386"/>
    <w:rsid w:val="00B17B0F"/>
    <w:rsid w:val="00B23809"/>
    <w:rsid w:val="00B25245"/>
    <w:rsid w:val="00B25AF9"/>
    <w:rsid w:val="00B2687F"/>
    <w:rsid w:val="00B31667"/>
    <w:rsid w:val="00B33EED"/>
    <w:rsid w:val="00B50084"/>
    <w:rsid w:val="00B5447E"/>
    <w:rsid w:val="00B56DBB"/>
    <w:rsid w:val="00B63B6F"/>
    <w:rsid w:val="00B737DD"/>
    <w:rsid w:val="00B804C0"/>
    <w:rsid w:val="00B837BF"/>
    <w:rsid w:val="00B91743"/>
    <w:rsid w:val="00B92398"/>
    <w:rsid w:val="00B92B94"/>
    <w:rsid w:val="00BA78C4"/>
    <w:rsid w:val="00BB0DFA"/>
    <w:rsid w:val="00BB78CB"/>
    <w:rsid w:val="00BC01F2"/>
    <w:rsid w:val="00BC222F"/>
    <w:rsid w:val="00BC57EE"/>
    <w:rsid w:val="00BE257E"/>
    <w:rsid w:val="00BF5BC6"/>
    <w:rsid w:val="00BF7A45"/>
    <w:rsid w:val="00C04159"/>
    <w:rsid w:val="00C04EA4"/>
    <w:rsid w:val="00C1350A"/>
    <w:rsid w:val="00C27DB4"/>
    <w:rsid w:val="00C30107"/>
    <w:rsid w:val="00C31F2F"/>
    <w:rsid w:val="00C34D71"/>
    <w:rsid w:val="00C40CAE"/>
    <w:rsid w:val="00C40E6F"/>
    <w:rsid w:val="00C4659A"/>
    <w:rsid w:val="00C54BCF"/>
    <w:rsid w:val="00C60E84"/>
    <w:rsid w:val="00C64009"/>
    <w:rsid w:val="00C71466"/>
    <w:rsid w:val="00C75638"/>
    <w:rsid w:val="00C7618A"/>
    <w:rsid w:val="00C77BAC"/>
    <w:rsid w:val="00C937DF"/>
    <w:rsid w:val="00CA594B"/>
    <w:rsid w:val="00CA61A3"/>
    <w:rsid w:val="00CB08B6"/>
    <w:rsid w:val="00CB1B44"/>
    <w:rsid w:val="00CC5AB7"/>
    <w:rsid w:val="00CD374F"/>
    <w:rsid w:val="00CE0427"/>
    <w:rsid w:val="00CE6EAA"/>
    <w:rsid w:val="00CF1F61"/>
    <w:rsid w:val="00D23ACC"/>
    <w:rsid w:val="00D3030E"/>
    <w:rsid w:val="00D309D1"/>
    <w:rsid w:val="00D430A9"/>
    <w:rsid w:val="00D44E10"/>
    <w:rsid w:val="00D542E0"/>
    <w:rsid w:val="00D54F6F"/>
    <w:rsid w:val="00D55BB6"/>
    <w:rsid w:val="00D7534B"/>
    <w:rsid w:val="00D762B6"/>
    <w:rsid w:val="00D81668"/>
    <w:rsid w:val="00D8387C"/>
    <w:rsid w:val="00D952F9"/>
    <w:rsid w:val="00DA1BC7"/>
    <w:rsid w:val="00DA5257"/>
    <w:rsid w:val="00DB01D5"/>
    <w:rsid w:val="00DB08F3"/>
    <w:rsid w:val="00DB1A45"/>
    <w:rsid w:val="00DF4EFE"/>
    <w:rsid w:val="00E040FA"/>
    <w:rsid w:val="00E13AB3"/>
    <w:rsid w:val="00E14CBF"/>
    <w:rsid w:val="00E2196E"/>
    <w:rsid w:val="00E248D6"/>
    <w:rsid w:val="00E31632"/>
    <w:rsid w:val="00E345EF"/>
    <w:rsid w:val="00E35266"/>
    <w:rsid w:val="00E366EA"/>
    <w:rsid w:val="00E369B6"/>
    <w:rsid w:val="00E51D8B"/>
    <w:rsid w:val="00E617F0"/>
    <w:rsid w:val="00E66AE7"/>
    <w:rsid w:val="00E73F35"/>
    <w:rsid w:val="00E8721A"/>
    <w:rsid w:val="00E934CE"/>
    <w:rsid w:val="00E961D4"/>
    <w:rsid w:val="00EA6567"/>
    <w:rsid w:val="00EB2766"/>
    <w:rsid w:val="00EC183A"/>
    <w:rsid w:val="00EC6FA3"/>
    <w:rsid w:val="00ED1A86"/>
    <w:rsid w:val="00EE0F6F"/>
    <w:rsid w:val="00EE5D77"/>
    <w:rsid w:val="00EE6243"/>
    <w:rsid w:val="00EE7AA0"/>
    <w:rsid w:val="00EF477C"/>
    <w:rsid w:val="00EF6F03"/>
    <w:rsid w:val="00F00F61"/>
    <w:rsid w:val="00F00FE6"/>
    <w:rsid w:val="00F16B07"/>
    <w:rsid w:val="00F225B3"/>
    <w:rsid w:val="00F24086"/>
    <w:rsid w:val="00F244BF"/>
    <w:rsid w:val="00F3051A"/>
    <w:rsid w:val="00F3207B"/>
    <w:rsid w:val="00F41B27"/>
    <w:rsid w:val="00F41E3C"/>
    <w:rsid w:val="00F45905"/>
    <w:rsid w:val="00F5300E"/>
    <w:rsid w:val="00F536CB"/>
    <w:rsid w:val="00F55839"/>
    <w:rsid w:val="00F60703"/>
    <w:rsid w:val="00F6158A"/>
    <w:rsid w:val="00F81405"/>
    <w:rsid w:val="00F90065"/>
    <w:rsid w:val="00F9169C"/>
    <w:rsid w:val="00F952B0"/>
    <w:rsid w:val="00F979D7"/>
    <w:rsid w:val="00FA3A57"/>
    <w:rsid w:val="00FB0F58"/>
    <w:rsid w:val="00FB5BDE"/>
    <w:rsid w:val="00FD71CA"/>
    <w:rsid w:val="00FE19AA"/>
    <w:rsid w:val="00FE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CF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yas.abdulrahiman\Application%20Data\Microsoft\Templates\Minutes%20of%20Meeting%20-%20Gener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B2C88-EC55-4D45-8315-ECC8C3CD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Settings\niyas.abdulrahiman\Application Data\Microsoft\Templates\Minutes of Meeting - Generic Template.dotx</Template>
  <TotalTime>141</TotalTime>
  <Pages>3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Title</vt:lpstr>
    </vt:vector>
  </TitlesOfParts>
  <Company>ASVSCCM01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Title</dc:title>
  <dc:creator>niyas.abdulrahiman</dc:creator>
  <cp:lastModifiedBy>Sangeeta Joshi</cp:lastModifiedBy>
  <cp:revision>113</cp:revision>
  <cp:lastPrinted>2013-07-09T06:44:00Z</cp:lastPrinted>
  <dcterms:created xsi:type="dcterms:W3CDTF">2013-11-10T10:46:00Z</dcterms:created>
  <dcterms:modified xsi:type="dcterms:W3CDTF">2016-03-21T01:58:00Z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TC300003731033</vt:lpwstr>
  </property>
</Properties>
</file>