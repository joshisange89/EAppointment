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C0C0C0"/>
          <w:left w:val="single" w:sz="4" w:space="0" w:color="C0C0C0"/>
          <w:bottom w:val="single" w:sz="4" w:space="0" w:color="C0C0C0"/>
          <w:right w:val="single" w:sz="4" w:space="0" w:color="C0C0C0"/>
          <w:insideH w:val="single" w:sz="4" w:space="0" w:color="C0C0C0"/>
        </w:tblBorders>
        <w:tblLook w:val="01E0" w:firstRow="1" w:lastRow="1" w:firstColumn="1" w:lastColumn="1" w:noHBand="0" w:noVBand="0"/>
      </w:tblPr>
      <w:tblGrid>
        <w:gridCol w:w="2381"/>
        <w:gridCol w:w="194"/>
        <w:gridCol w:w="7388"/>
      </w:tblGrid>
      <w:tr w:rsidR="000002DD" w:rsidRPr="00EF6F03" w14:paraId="3B6FAEBB" w14:textId="77777777" w:rsidTr="009B449E">
        <w:trPr>
          <w:trHeight w:val="458"/>
        </w:trPr>
        <w:tc>
          <w:tcPr>
            <w:tcW w:w="2578" w:type="dxa"/>
            <w:shd w:val="clear" w:color="auto" w:fill="FFFFFF"/>
            <w:vAlign w:val="center"/>
          </w:tcPr>
          <w:p w14:paraId="41273626" w14:textId="77777777" w:rsidR="000002DD" w:rsidRPr="00EF6F03" w:rsidRDefault="000002DD" w:rsidP="004B5235">
            <w:pPr>
              <w:spacing w:before="60" w:after="60"/>
            </w:pPr>
            <w:r w:rsidRPr="00EF6F03">
              <w:t>Meeting Title</w:t>
            </w:r>
          </w:p>
        </w:tc>
        <w:tc>
          <w:tcPr>
            <w:tcW w:w="217" w:type="dxa"/>
            <w:shd w:val="clear" w:color="auto" w:fill="FFFFFF"/>
            <w:tcMar>
              <w:left w:w="0" w:type="dxa"/>
              <w:right w:w="0" w:type="dxa"/>
            </w:tcMar>
            <w:vAlign w:val="center"/>
          </w:tcPr>
          <w:p w14:paraId="18551A5C" w14:textId="77777777" w:rsidR="000002DD" w:rsidRPr="00EF6F03" w:rsidRDefault="000002DD" w:rsidP="004B5235">
            <w:pPr>
              <w:spacing w:before="60" w:after="60"/>
            </w:pPr>
            <w:r w:rsidRPr="00EF6F03">
              <w:t>:</w:t>
            </w:r>
          </w:p>
        </w:tc>
        <w:tc>
          <w:tcPr>
            <w:tcW w:w="7168" w:type="dxa"/>
            <w:shd w:val="clear" w:color="auto" w:fill="FFFFFF"/>
            <w:vAlign w:val="center"/>
          </w:tcPr>
          <w:p w14:paraId="13E10B00" w14:textId="0CDC6D27" w:rsidR="00051477" w:rsidRPr="009B449E" w:rsidRDefault="00051477" w:rsidP="00A14A2F">
            <w:pPr>
              <w:spacing w:before="60" w:after="60"/>
              <w:rPr>
                <w:b/>
              </w:rPr>
            </w:pPr>
            <w:r>
              <w:rPr>
                <w:b/>
              </w:rPr>
              <w:t>E-Appointment Weekly</w:t>
            </w:r>
          </w:p>
        </w:tc>
      </w:tr>
      <w:tr w:rsidR="000002DD" w:rsidRPr="00EF6F03" w14:paraId="482A0A00" w14:textId="77777777" w:rsidTr="00580553">
        <w:tc>
          <w:tcPr>
            <w:tcW w:w="2578" w:type="dxa"/>
            <w:shd w:val="clear" w:color="auto" w:fill="FFFFFF"/>
            <w:vAlign w:val="center"/>
          </w:tcPr>
          <w:p w14:paraId="468F0A75" w14:textId="459C00ED" w:rsidR="000002DD" w:rsidRPr="00EF6F03" w:rsidRDefault="000002DD" w:rsidP="004B5235">
            <w:pPr>
              <w:spacing w:before="60" w:after="60"/>
            </w:pPr>
            <w:r w:rsidRPr="00EF6F03">
              <w:t>Time &amp; Place</w:t>
            </w:r>
          </w:p>
        </w:tc>
        <w:tc>
          <w:tcPr>
            <w:tcW w:w="217" w:type="dxa"/>
            <w:shd w:val="clear" w:color="auto" w:fill="FFFFFF"/>
            <w:tcMar>
              <w:left w:w="0" w:type="dxa"/>
              <w:right w:w="0" w:type="dxa"/>
            </w:tcMar>
            <w:vAlign w:val="center"/>
          </w:tcPr>
          <w:p w14:paraId="78911220" w14:textId="77777777" w:rsidR="000002DD" w:rsidRPr="00EF6F03" w:rsidRDefault="000002DD" w:rsidP="004B5235">
            <w:pPr>
              <w:spacing w:before="60" w:after="60"/>
            </w:pPr>
            <w:r w:rsidRPr="00EF6F03">
              <w:t>:</w:t>
            </w:r>
          </w:p>
        </w:tc>
        <w:tc>
          <w:tcPr>
            <w:tcW w:w="7168" w:type="dxa"/>
            <w:shd w:val="clear" w:color="auto" w:fill="FFFFFF"/>
            <w:vAlign w:val="center"/>
          </w:tcPr>
          <w:p w14:paraId="70715DD8" w14:textId="46C17B4D" w:rsidR="00261472" w:rsidRPr="00EF6F03" w:rsidRDefault="00702C5F" w:rsidP="00051477">
            <w:pPr>
              <w:spacing w:before="60" w:after="60"/>
            </w:pPr>
            <w:r>
              <w:t>11</w:t>
            </w:r>
            <w:r w:rsidR="00051477" w:rsidRPr="00051477">
              <w:rPr>
                <w:vertAlign w:val="superscript"/>
              </w:rPr>
              <w:t>th</w:t>
            </w:r>
            <w:r w:rsidR="00051477">
              <w:t xml:space="preserve"> Feb 2016</w:t>
            </w:r>
            <w:r w:rsidR="00D23ACC">
              <w:t xml:space="preserve"> , </w:t>
            </w:r>
            <w:r w:rsidR="00E366EA">
              <w:t xml:space="preserve"> </w:t>
            </w:r>
            <w:r w:rsidR="009D69CE">
              <w:t>4</w:t>
            </w:r>
            <w:r w:rsidR="00051477">
              <w:t>.0</w:t>
            </w:r>
            <w:r w:rsidR="00C1350A">
              <w:t xml:space="preserve">0PM – </w:t>
            </w:r>
            <w:r w:rsidR="00051477">
              <w:t>6</w:t>
            </w:r>
            <w:r w:rsidR="00C1350A">
              <w:t>.</w:t>
            </w:r>
            <w:r w:rsidR="00BA78C4">
              <w:t>0</w:t>
            </w:r>
            <w:r w:rsidR="00C1350A">
              <w:t xml:space="preserve">0PM , </w:t>
            </w:r>
            <w:r w:rsidR="00051477">
              <w:t xml:space="preserve"> On-Campus</w:t>
            </w:r>
          </w:p>
        </w:tc>
      </w:tr>
      <w:tr w:rsidR="000002DD" w:rsidRPr="00EF6F03" w14:paraId="5DF87769" w14:textId="77777777" w:rsidTr="00580553">
        <w:tc>
          <w:tcPr>
            <w:tcW w:w="2578" w:type="dxa"/>
            <w:shd w:val="clear" w:color="auto" w:fill="FFFFFF"/>
            <w:vAlign w:val="center"/>
          </w:tcPr>
          <w:p w14:paraId="0FCE7673" w14:textId="77777777" w:rsidR="000002DD" w:rsidRPr="00EF6F03" w:rsidRDefault="000002DD" w:rsidP="004B5235">
            <w:pPr>
              <w:spacing w:before="60" w:after="60"/>
            </w:pPr>
            <w:r w:rsidRPr="00EF6F03">
              <w:t>In Attendance</w:t>
            </w:r>
          </w:p>
        </w:tc>
        <w:tc>
          <w:tcPr>
            <w:tcW w:w="217" w:type="dxa"/>
            <w:shd w:val="clear" w:color="auto" w:fill="FFFFFF"/>
            <w:tcMar>
              <w:left w:w="0" w:type="dxa"/>
              <w:right w:w="0" w:type="dxa"/>
            </w:tcMar>
            <w:vAlign w:val="center"/>
          </w:tcPr>
          <w:p w14:paraId="7EA2C216" w14:textId="77777777" w:rsidR="000002DD" w:rsidRPr="00EF6F03" w:rsidRDefault="000002DD" w:rsidP="004B5235">
            <w:pPr>
              <w:spacing w:before="60" w:after="60"/>
            </w:pPr>
            <w:r w:rsidRPr="00EF6F03">
              <w:t>:</w:t>
            </w:r>
          </w:p>
        </w:tc>
        <w:tc>
          <w:tcPr>
            <w:tcW w:w="7168" w:type="dxa"/>
            <w:shd w:val="clear" w:color="auto" w:fill="FFFFFF"/>
            <w:vAlign w:val="center"/>
          </w:tcPr>
          <w:tbl>
            <w:tblPr>
              <w:tblW w:w="71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3656"/>
              <w:gridCol w:w="3506"/>
            </w:tblGrid>
            <w:tr w:rsidR="000002DD" w:rsidRPr="00EF6F03" w14:paraId="4CE13787" w14:textId="77777777" w:rsidTr="009D69CE">
              <w:trPr>
                <w:trHeight w:val="411"/>
              </w:trPr>
              <w:tc>
                <w:tcPr>
                  <w:tcW w:w="3656" w:type="dxa"/>
                  <w:tcBorders>
                    <w:top w:val="single" w:sz="4" w:space="0" w:color="BFBFBF"/>
                    <w:left w:val="single" w:sz="4" w:space="0" w:color="BFBFBF"/>
                    <w:bottom w:val="single" w:sz="4" w:space="0" w:color="BFBFBF"/>
                    <w:right w:val="single" w:sz="4" w:space="0" w:color="BFBFBF"/>
                  </w:tcBorders>
                  <w:shd w:val="clear" w:color="auto" w:fill="333399"/>
                </w:tcPr>
                <w:p w14:paraId="44FCBB8E" w14:textId="77777777" w:rsidR="000002DD" w:rsidRPr="003D690F" w:rsidRDefault="000002DD" w:rsidP="004B5235">
                  <w:pPr>
                    <w:spacing w:before="60" w:after="60" w:line="240" w:lineRule="auto"/>
                    <w:rPr>
                      <w:b/>
                      <w:bCs/>
                      <w:color w:val="FFFFFF"/>
                    </w:rPr>
                  </w:pPr>
                  <w:r w:rsidRPr="003D690F">
                    <w:rPr>
                      <w:b/>
                      <w:bCs/>
                      <w:color w:val="FFFFFF"/>
                    </w:rPr>
                    <w:t>Name</w:t>
                  </w:r>
                </w:p>
              </w:tc>
              <w:tc>
                <w:tcPr>
                  <w:tcW w:w="3506" w:type="dxa"/>
                  <w:tcBorders>
                    <w:top w:val="single" w:sz="4" w:space="0" w:color="BFBFBF"/>
                    <w:left w:val="single" w:sz="4" w:space="0" w:color="BFBFBF"/>
                    <w:bottom w:val="single" w:sz="4" w:space="0" w:color="BFBFBF"/>
                    <w:right w:val="single" w:sz="4" w:space="0" w:color="BFBFBF"/>
                  </w:tcBorders>
                  <w:shd w:val="clear" w:color="auto" w:fill="333399"/>
                </w:tcPr>
                <w:p w14:paraId="2EB41047" w14:textId="77777777" w:rsidR="000002DD" w:rsidRPr="003D690F" w:rsidRDefault="000002DD" w:rsidP="004B5235">
                  <w:pPr>
                    <w:spacing w:before="60" w:after="60" w:line="240" w:lineRule="auto"/>
                    <w:rPr>
                      <w:b/>
                      <w:bCs/>
                      <w:color w:val="FFFFFF"/>
                    </w:rPr>
                  </w:pPr>
                  <w:r w:rsidRPr="003D690F">
                    <w:rPr>
                      <w:b/>
                      <w:bCs/>
                      <w:color w:val="FFFFFF"/>
                    </w:rPr>
                    <w:t>Company</w:t>
                  </w:r>
                </w:p>
              </w:tc>
            </w:tr>
            <w:tr w:rsidR="00C1350A" w:rsidRPr="00EF6F03" w14:paraId="22CFE41A" w14:textId="77777777" w:rsidTr="009D69CE">
              <w:trPr>
                <w:trHeight w:val="58"/>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771C17AC" w14:textId="0A6F5703" w:rsidR="00C1350A" w:rsidRDefault="00051477" w:rsidP="004B5235">
                  <w:pPr>
                    <w:spacing w:before="60" w:after="60" w:line="240" w:lineRule="auto"/>
                    <w:rPr>
                      <w:color w:val="000000"/>
                    </w:rPr>
                  </w:pPr>
                  <w:r>
                    <w:rPr>
                      <w:color w:val="000000"/>
                    </w:rPr>
                    <w:t>Sangeeta Joshi</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0BC51554" w14:textId="2D1CF8C3" w:rsidR="00C1350A" w:rsidRPr="006E0B68" w:rsidRDefault="00C1350A" w:rsidP="004B5235">
                  <w:pPr>
                    <w:spacing w:before="60" w:after="60" w:line="240" w:lineRule="auto"/>
                    <w:rPr>
                      <w:color w:val="000000"/>
                    </w:rPr>
                  </w:pPr>
                </w:p>
              </w:tc>
            </w:tr>
            <w:tr w:rsidR="00C1350A" w:rsidRPr="00EF6F03" w14:paraId="5BC06FE8" w14:textId="77777777" w:rsidTr="009D69CE">
              <w:trPr>
                <w:trHeight w:val="58"/>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1C6E6FD9" w14:textId="31D75678" w:rsidR="00C1350A" w:rsidRDefault="00051477" w:rsidP="004B5235">
                  <w:pPr>
                    <w:spacing w:before="60" w:after="60" w:line="240" w:lineRule="auto"/>
                    <w:rPr>
                      <w:color w:val="000000"/>
                    </w:rPr>
                  </w:pPr>
                  <w:r>
                    <w:rPr>
                      <w:color w:val="000000"/>
                    </w:rPr>
                    <w:t>Ekta Khiani</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53C5865D" w14:textId="4B800909" w:rsidR="00C1350A" w:rsidRPr="006E0B68" w:rsidRDefault="00C1350A" w:rsidP="004B5235">
                  <w:pPr>
                    <w:spacing w:before="60" w:after="60" w:line="240" w:lineRule="auto"/>
                    <w:rPr>
                      <w:color w:val="000000"/>
                    </w:rPr>
                  </w:pPr>
                </w:p>
              </w:tc>
            </w:tr>
            <w:tr w:rsidR="00C1350A" w:rsidRPr="00EF6F03" w14:paraId="43904CD7" w14:textId="77777777" w:rsidTr="009D69CE">
              <w:trPr>
                <w:trHeight w:val="58"/>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0091F41F" w14:textId="1743E740" w:rsidR="00C1350A" w:rsidRDefault="00051477" w:rsidP="004B5235">
                  <w:pPr>
                    <w:spacing w:before="60" w:after="60" w:line="240" w:lineRule="auto"/>
                    <w:rPr>
                      <w:color w:val="000000"/>
                    </w:rPr>
                  </w:pPr>
                  <w:r>
                    <w:rPr>
                      <w:color w:val="000000"/>
                    </w:rPr>
                    <w:t>Shravani Edem</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7A4EFEC2" w14:textId="09E780F4" w:rsidR="00C1350A" w:rsidRPr="006E0B68" w:rsidRDefault="00C1350A" w:rsidP="004B5235">
                  <w:pPr>
                    <w:spacing w:before="60" w:after="60" w:line="240" w:lineRule="auto"/>
                    <w:rPr>
                      <w:color w:val="000000"/>
                    </w:rPr>
                  </w:pPr>
                </w:p>
              </w:tc>
            </w:tr>
            <w:tr w:rsidR="009D69CE" w:rsidRPr="00EF6F03" w14:paraId="68398403" w14:textId="77777777" w:rsidTr="009D69CE">
              <w:trPr>
                <w:trHeight w:val="411"/>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11E0BCEF" w14:textId="41D00109" w:rsidR="009D69CE" w:rsidRPr="006E0B68" w:rsidRDefault="00051477" w:rsidP="009D5ED4">
                  <w:pPr>
                    <w:spacing w:before="60" w:after="60" w:line="240" w:lineRule="auto"/>
                    <w:rPr>
                      <w:color w:val="000000"/>
                    </w:rPr>
                  </w:pPr>
                  <w:r>
                    <w:rPr>
                      <w:color w:val="000000"/>
                    </w:rPr>
                    <w:t>Nilam Patil</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75BCD4B8" w14:textId="114ACC96" w:rsidR="009D69CE" w:rsidRPr="006E0B68" w:rsidRDefault="009D69CE" w:rsidP="009D5ED4">
                  <w:pPr>
                    <w:spacing w:before="60" w:after="60" w:line="240" w:lineRule="auto"/>
                    <w:rPr>
                      <w:color w:val="000000"/>
                    </w:rPr>
                  </w:pPr>
                </w:p>
              </w:tc>
            </w:tr>
            <w:tr w:rsidR="00C1350A" w:rsidRPr="00EF6F03" w14:paraId="14C1653A" w14:textId="77777777" w:rsidTr="009D69CE">
              <w:trPr>
                <w:trHeight w:val="411"/>
              </w:trPr>
              <w:tc>
                <w:tcPr>
                  <w:tcW w:w="3656" w:type="dxa"/>
                  <w:tcBorders>
                    <w:top w:val="single" w:sz="4" w:space="0" w:color="BFBFBF"/>
                    <w:left w:val="single" w:sz="4" w:space="0" w:color="BFBFBF"/>
                    <w:bottom w:val="single" w:sz="4" w:space="0" w:color="BFBFBF"/>
                    <w:right w:val="single" w:sz="4" w:space="0" w:color="BFBFBF"/>
                  </w:tcBorders>
                  <w:shd w:val="clear" w:color="auto" w:fill="FFFFFF"/>
                </w:tcPr>
                <w:p w14:paraId="018A59F6" w14:textId="340FD8AF" w:rsidR="00C1350A" w:rsidRDefault="00051477" w:rsidP="004B5235">
                  <w:pPr>
                    <w:spacing w:before="60" w:after="60" w:line="240" w:lineRule="auto"/>
                    <w:rPr>
                      <w:color w:val="000000"/>
                    </w:rPr>
                  </w:pPr>
                  <w:r>
                    <w:rPr>
                      <w:color w:val="000000"/>
                    </w:rPr>
                    <w:t>Shweta Sahu</w:t>
                  </w:r>
                </w:p>
              </w:tc>
              <w:tc>
                <w:tcPr>
                  <w:tcW w:w="3506" w:type="dxa"/>
                  <w:tcBorders>
                    <w:top w:val="single" w:sz="4" w:space="0" w:color="BFBFBF"/>
                    <w:left w:val="single" w:sz="4" w:space="0" w:color="BFBFBF"/>
                    <w:bottom w:val="single" w:sz="4" w:space="0" w:color="BFBFBF"/>
                    <w:right w:val="single" w:sz="4" w:space="0" w:color="BFBFBF"/>
                  </w:tcBorders>
                  <w:shd w:val="clear" w:color="auto" w:fill="FFFFFF"/>
                </w:tcPr>
                <w:p w14:paraId="33A9D0F0" w14:textId="7D9755F4" w:rsidR="00C1350A" w:rsidRPr="006E0B68" w:rsidRDefault="00C1350A" w:rsidP="004B5235">
                  <w:pPr>
                    <w:spacing w:before="60" w:after="60" w:line="240" w:lineRule="auto"/>
                    <w:rPr>
                      <w:color w:val="000000"/>
                    </w:rPr>
                  </w:pPr>
                </w:p>
              </w:tc>
            </w:tr>
          </w:tbl>
          <w:p w14:paraId="454AB46C" w14:textId="77777777" w:rsidR="000002DD" w:rsidRPr="00EF6F03" w:rsidRDefault="000002DD" w:rsidP="004B5235">
            <w:pPr>
              <w:spacing w:before="60" w:after="60"/>
            </w:pPr>
          </w:p>
        </w:tc>
      </w:tr>
      <w:tr w:rsidR="000002DD" w:rsidRPr="00EF6F03" w14:paraId="529C1921" w14:textId="77777777" w:rsidTr="00580553">
        <w:tc>
          <w:tcPr>
            <w:tcW w:w="2578" w:type="dxa"/>
            <w:shd w:val="clear" w:color="auto" w:fill="FFFFFF"/>
            <w:vAlign w:val="center"/>
          </w:tcPr>
          <w:p w14:paraId="2009F1BB" w14:textId="77777777" w:rsidR="000002DD" w:rsidRPr="00EF6F03" w:rsidRDefault="000002DD" w:rsidP="004B5235">
            <w:pPr>
              <w:spacing w:before="60" w:after="60"/>
            </w:pPr>
            <w:r w:rsidRPr="00EF6F03">
              <w:t>Absent</w:t>
            </w:r>
          </w:p>
        </w:tc>
        <w:tc>
          <w:tcPr>
            <w:tcW w:w="217" w:type="dxa"/>
            <w:shd w:val="clear" w:color="auto" w:fill="FFFFFF"/>
            <w:tcMar>
              <w:left w:w="0" w:type="dxa"/>
              <w:right w:w="0" w:type="dxa"/>
            </w:tcMar>
            <w:vAlign w:val="center"/>
          </w:tcPr>
          <w:p w14:paraId="388B4CB4" w14:textId="77777777" w:rsidR="000002DD" w:rsidRPr="00EF6F03" w:rsidRDefault="000002DD" w:rsidP="004B5235">
            <w:pPr>
              <w:spacing w:before="60" w:after="60"/>
            </w:pPr>
            <w:r w:rsidRPr="00EF6F03">
              <w:t>:</w:t>
            </w:r>
          </w:p>
        </w:tc>
        <w:tc>
          <w:tcPr>
            <w:tcW w:w="7168" w:type="dxa"/>
            <w:shd w:val="clear" w:color="auto" w:fill="FFFFFF"/>
            <w:vAlign w:val="center"/>
          </w:tcPr>
          <w:p w14:paraId="530A70F4" w14:textId="396ABE38" w:rsidR="00243031" w:rsidRPr="00EF6F03" w:rsidRDefault="00051477" w:rsidP="00BA78C4">
            <w:pPr>
              <w:spacing w:before="60" w:after="60"/>
            </w:pPr>
            <w:r>
              <w:t>None</w:t>
            </w:r>
          </w:p>
        </w:tc>
      </w:tr>
      <w:tr w:rsidR="000002DD" w:rsidRPr="00EF6F03" w14:paraId="7DFE4578" w14:textId="77777777" w:rsidTr="00580553">
        <w:tc>
          <w:tcPr>
            <w:tcW w:w="2578" w:type="dxa"/>
            <w:shd w:val="clear" w:color="auto" w:fill="FFFFFF"/>
            <w:vAlign w:val="center"/>
          </w:tcPr>
          <w:p w14:paraId="497CF4AF" w14:textId="77777777" w:rsidR="000002DD" w:rsidRPr="00EF6F03" w:rsidRDefault="000002DD" w:rsidP="004B5235">
            <w:pPr>
              <w:spacing w:before="60" w:after="60"/>
            </w:pPr>
            <w:r w:rsidRPr="00EF6F03">
              <w:t>Agenda</w:t>
            </w:r>
          </w:p>
        </w:tc>
        <w:tc>
          <w:tcPr>
            <w:tcW w:w="217" w:type="dxa"/>
            <w:shd w:val="clear" w:color="auto" w:fill="FFFFFF"/>
            <w:tcMar>
              <w:left w:w="0" w:type="dxa"/>
              <w:right w:w="0" w:type="dxa"/>
            </w:tcMar>
            <w:vAlign w:val="center"/>
          </w:tcPr>
          <w:p w14:paraId="59C3B46A" w14:textId="77777777" w:rsidR="000002DD" w:rsidRPr="00EF6F03" w:rsidRDefault="000002DD" w:rsidP="004B5235">
            <w:pPr>
              <w:spacing w:before="60" w:after="60"/>
            </w:pPr>
            <w:r w:rsidRPr="00EF6F03">
              <w:t>:</w:t>
            </w:r>
          </w:p>
        </w:tc>
        <w:tc>
          <w:tcPr>
            <w:tcW w:w="7168" w:type="dxa"/>
            <w:shd w:val="clear" w:color="auto" w:fill="FFFFFF"/>
            <w:vAlign w:val="center"/>
          </w:tcPr>
          <w:p w14:paraId="43ED345A" w14:textId="2253A805" w:rsidR="009C40D9" w:rsidRPr="00261472" w:rsidRDefault="008A46B0" w:rsidP="00312D16">
            <w:pPr>
              <w:spacing w:before="60" w:after="60"/>
              <w:ind w:left="720"/>
              <w:rPr>
                <w:b/>
              </w:rPr>
            </w:pPr>
            <w:r>
              <w:rPr>
                <w:b/>
              </w:rPr>
              <w:t>To discuss the mail 5 features</w:t>
            </w:r>
          </w:p>
        </w:tc>
      </w:tr>
      <w:tr w:rsidR="000002DD" w:rsidRPr="00EF6F03" w14:paraId="7BCA0B6A" w14:textId="77777777" w:rsidTr="00580553">
        <w:tc>
          <w:tcPr>
            <w:tcW w:w="2578" w:type="dxa"/>
            <w:shd w:val="clear" w:color="auto" w:fill="FFFFFF"/>
            <w:vAlign w:val="center"/>
          </w:tcPr>
          <w:p w14:paraId="1EBC1890" w14:textId="77777777" w:rsidR="000002DD" w:rsidRPr="00EF6F03" w:rsidRDefault="000002DD" w:rsidP="004B5235">
            <w:pPr>
              <w:spacing w:before="60" w:after="60"/>
            </w:pPr>
            <w:r w:rsidRPr="00EF6F03">
              <w:t>Minutes Submitted By</w:t>
            </w:r>
          </w:p>
        </w:tc>
        <w:tc>
          <w:tcPr>
            <w:tcW w:w="217" w:type="dxa"/>
            <w:shd w:val="clear" w:color="auto" w:fill="FFFFFF"/>
            <w:tcMar>
              <w:left w:w="0" w:type="dxa"/>
              <w:right w:w="0" w:type="dxa"/>
            </w:tcMar>
            <w:vAlign w:val="center"/>
          </w:tcPr>
          <w:p w14:paraId="31070B7A" w14:textId="77777777" w:rsidR="000002DD" w:rsidRPr="00EF6F03" w:rsidRDefault="000002DD" w:rsidP="004B5235">
            <w:pPr>
              <w:spacing w:before="60" w:after="60"/>
            </w:pPr>
            <w:r w:rsidRPr="00EF6F03">
              <w:t>:</w:t>
            </w:r>
          </w:p>
        </w:tc>
        <w:tc>
          <w:tcPr>
            <w:tcW w:w="7168" w:type="dxa"/>
            <w:shd w:val="clear" w:color="auto" w:fill="FFFFFF"/>
            <w:vAlign w:val="center"/>
          </w:tcPr>
          <w:p w14:paraId="765025E0" w14:textId="50EAC6D2" w:rsidR="000002DD" w:rsidRPr="00EF6F03" w:rsidRDefault="00051477" w:rsidP="004B5235">
            <w:pPr>
              <w:spacing w:before="60" w:after="60"/>
            </w:pPr>
            <w:r>
              <w:t>Sangeeta Joshi</w:t>
            </w:r>
          </w:p>
        </w:tc>
      </w:tr>
      <w:tr w:rsidR="000002DD" w:rsidRPr="00EF6F03" w14:paraId="0EED068E" w14:textId="77777777" w:rsidTr="00580553">
        <w:tc>
          <w:tcPr>
            <w:tcW w:w="2578" w:type="dxa"/>
            <w:shd w:val="clear" w:color="auto" w:fill="FFFFFF"/>
            <w:vAlign w:val="center"/>
          </w:tcPr>
          <w:p w14:paraId="1124EA41" w14:textId="77777777" w:rsidR="000002DD" w:rsidRPr="00EF6F03" w:rsidRDefault="000002DD" w:rsidP="004B5235">
            <w:pPr>
              <w:spacing w:before="60" w:after="60"/>
            </w:pPr>
            <w:r w:rsidRPr="00EF6F03">
              <w:t>Next Meeting</w:t>
            </w:r>
          </w:p>
          <w:p w14:paraId="503B861F" w14:textId="77777777" w:rsidR="000002DD" w:rsidRPr="00EF6F03" w:rsidRDefault="000002DD" w:rsidP="004B5235">
            <w:pPr>
              <w:spacing w:before="60" w:after="60"/>
            </w:pPr>
            <w:r w:rsidRPr="00EF6F03">
              <w:t>Time &amp; Place</w:t>
            </w:r>
          </w:p>
        </w:tc>
        <w:tc>
          <w:tcPr>
            <w:tcW w:w="217" w:type="dxa"/>
            <w:shd w:val="clear" w:color="auto" w:fill="FFFFFF"/>
            <w:tcMar>
              <w:left w:w="0" w:type="dxa"/>
              <w:right w:w="0" w:type="dxa"/>
            </w:tcMar>
            <w:vAlign w:val="center"/>
          </w:tcPr>
          <w:p w14:paraId="16952A2E" w14:textId="77777777" w:rsidR="000002DD" w:rsidRPr="00EF6F03" w:rsidRDefault="000002DD" w:rsidP="004B5235">
            <w:pPr>
              <w:spacing w:before="60" w:after="60"/>
            </w:pPr>
            <w:r w:rsidRPr="00EF6F03">
              <w:t>:</w:t>
            </w:r>
          </w:p>
        </w:tc>
        <w:tc>
          <w:tcPr>
            <w:tcW w:w="7168" w:type="dxa"/>
            <w:shd w:val="clear" w:color="auto" w:fill="FFFFFF"/>
            <w:vAlign w:val="center"/>
          </w:tcPr>
          <w:p w14:paraId="737FF528" w14:textId="52AC886E" w:rsidR="000002DD" w:rsidRPr="00EF6F03" w:rsidRDefault="00337A9D" w:rsidP="00BA78C4">
            <w:pPr>
              <w:spacing w:before="60" w:after="60"/>
            </w:pPr>
            <w:r>
              <w:t>4</w:t>
            </w:r>
            <w:r w:rsidR="00C1350A">
              <w:t>.</w:t>
            </w:r>
            <w:r w:rsidR="00051477">
              <w:t>00PM – 6</w:t>
            </w:r>
            <w:r w:rsidR="00C1350A">
              <w:t>.</w:t>
            </w:r>
            <w:r w:rsidR="00BA78C4">
              <w:t>0</w:t>
            </w:r>
            <w:r w:rsidR="006D4103">
              <w:t>0PM , 02/18</w:t>
            </w:r>
            <w:r w:rsidR="00051477">
              <w:t>/2016</w:t>
            </w:r>
          </w:p>
        </w:tc>
      </w:tr>
      <w:tr w:rsidR="000002DD" w:rsidRPr="00EF6F03" w14:paraId="01FAEA2C" w14:textId="77777777" w:rsidTr="00580553">
        <w:tc>
          <w:tcPr>
            <w:tcW w:w="2578" w:type="dxa"/>
            <w:shd w:val="clear" w:color="auto" w:fill="FFFFFF"/>
            <w:vAlign w:val="center"/>
          </w:tcPr>
          <w:p w14:paraId="3621355A" w14:textId="77777777" w:rsidR="000002DD" w:rsidRDefault="000002DD" w:rsidP="004B5235">
            <w:pPr>
              <w:spacing w:before="60" w:after="60"/>
            </w:pPr>
            <w:r>
              <w:t>Sign Off</w:t>
            </w:r>
          </w:p>
        </w:tc>
        <w:tc>
          <w:tcPr>
            <w:tcW w:w="217" w:type="dxa"/>
            <w:shd w:val="clear" w:color="auto" w:fill="FFFFFF"/>
            <w:tcMar>
              <w:left w:w="0" w:type="dxa"/>
              <w:right w:w="0" w:type="dxa"/>
            </w:tcMar>
            <w:vAlign w:val="center"/>
          </w:tcPr>
          <w:p w14:paraId="33088747" w14:textId="77777777" w:rsidR="000002DD" w:rsidRDefault="000002DD" w:rsidP="004B5235">
            <w:pPr>
              <w:spacing w:before="60" w:after="60"/>
            </w:pPr>
            <w:r>
              <w:t>:</w:t>
            </w:r>
          </w:p>
        </w:tc>
        <w:tc>
          <w:tcPr>
            <w:tcW w:w="7168" w:type="dxa"/>
            <w:shd w:val="clear" w:color="auto" w:fill="FFFFFF"/>
            <w:vAlign w:val="center"/>
          </w:tcPr>
          <w:p w14:paraId="693A7081" w14:textId="77777777" w:rsidR="000002DD" w:rsidRPr="00EF6F03" w:rsidRDefault="000002DD" w:rsidP="004B5235">
            <w:pPr>
              <w:spacing w:before="60" w:after="60"/>
            </w:pPr>
          </w:p>
        </w:tc>
      </w:tr>
    </w:tbl>
    <w:p w14:paraId="11F63D47" w14:textId="77777777" w:rsidR="000002DD" w:rsidRDefault="000002DD">
      <w:pPr>
        <w:rPr>
          <w:rFonts w:ascii="Verdana" w:hAnsi="Verdana"/>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9363"/>
      </w:tblGrid>
      <w:tr w:rsidR="000002DD" w:rsidRPr="00EF6F03" w14:paraId="55083B24" w14:textId="77777777" w:rsidTr="005C434D">
        <w:trPr>
          <w:cantSplit/>
          <w:trHeight w:val="128"/>
          <w:tblHeader/>
        </w:trPr>
        <w:tc>
          <w:tcPr>
            <w:tcW w:w="9363" w:type="dxa"/>
            <w:shd w:val="clear" w:color="auto" w:fill="333399"/>
          </w:tcPr>
          <w:p w14:paraId="2E99957A" w14:textId="77777777" w:rsidR="000002DD" w:rsidRPr="00A06648" w:rsidRDefault="000002DD" w:rsidP="00A06648">
            <w:pPr>
              <w:spacing w:before="60" w:after="60" w:line="240" w:lineRule="auto"/>
              <w:jc w:val="left"/>
              <w:rPr>
                <w:rStyle w:val="SubtleEmphasis"/>
                <w:rFonts w:cs="Arial"/>
                <w:b/>
                <w:bCs/>
                <w:i w:val="0"/>
                <w:color w:val="FFFFFF"/>
                <w:sz w:val="24"/>
                <w:szCs w:val="24"/>
              </w:rPr>
            </w:pPr>
            <w:r w:rsidRPr="00A06648">
              <w:rPr>
                <w:rStyle w:val="SubtleEmphasis"/>
                <w:rFonts w:cs="Arial"/>
                <w:bCs/>
                <w:i w:val="0"/>
                <w:color w:val="FFFFFF"/>
                <w:sz w:val="24"/>
                <w:szCs w:val="24"/>
              </w:rPr>
              <w:t>Meeting Notes, Decisions, Issues</w:t>
            </w:r>
          </w:p>
        </w:tc>
      </w:tr>
      <w:tr w:rsidR="00053672" w:rsidRPr="00EF6F03" w14:paraId="59B40DB4" w14:textId="77777777" w:rsidTr="005C434D">
        <w:trPr>
          <w:cantSplit/>
          <w:trHeight w:val="128"/>
        </w:trPr>
        <w:tc>
          <w:tcPr>
            <w:tcW w:w="9363" w:type="dxa"/>
            <w:shd w:val="clear" w:color="auto" w:fill="FFFFFF"/>
          </w:tcPr>
          <w:p w14:paraId="37D1BB68" w14:textId="3CEFD48C" w:rsidR="00053672" w:rsidRDefault="00053672" w:rsidP="00A977C7">
            <w:pPr>
              <w:rPr>
                <w:b/>
                <w:color w:val="000000"/>
              </w:rPr>
            </w:pPr>
            <w:r>
              <w:rPr>
                <w:b/>
                <w:color w:val="000000"/>
              </w:rPr>
              <w:t>Purpose</w:t>
            </w:r>
            <w:r w:rsidR="00D23ACC">
              <w:rPr>
                <w:b/>
                <w:color w:val="000000"/>
              </w:rPr>
              <w:t xml:space="preserve">  :  </w:t>
            </w:r>
            <w:r w:rsidR="008A46B0">
              <w:rPr>
                <w:b/>
              </w:rPr>
              <w:t>To discuss the mail 5 features</w:t>
            </w:r>
          </w:p>
          <w:p w14:paraId="040F4AC5" w14:textId="77777777" w:rsidR="00053672" w:rsidRPr="00053672" w:rsidRDefault="00053672" w:rsidP="007F2E9C">
            <w:pPr>
              <w:rPr>
                <w:bCs/>
                <w:color w:val="000000"/>
              </w:rPr>
            </w:pPr>
          </w:p>
        </w:tc>
      </w:tr>
      <w:tr w:rsidR="000002DD" w:rsidRPr="00EF6F03" w14:paraId="737446F8" w14:textId="77777777" w:rsidTr="005C434D">
        <w:trPr>
          <w:cantSplit/>
          <w:trHeight w:val="128"/>
        </w:trPr>
        <w:tc>
          <w:tcPr>
            <w:tcW w:w="9363" w:type="dxa"/>
            <w:tcBorders>
              <w:bottom w:val="single" w:sz="4" w:space="0" w:color="auto"/>
            </w:tcBorders>
            <w:shd w:val="clear" w:color="auto" w:fill="FFFFFF"/>
          </w:tcPr>
          <w:p w14:paraId="6B7E9DB0" w14:textId="77777777" w:rsidR="000F2831" w:rsidRPr="00312D16" w:rsidRDefault="00312D16" w:rsidP="000F2831">
            <w:pPr>
              <w:spacing w:after="60" w:line="240" w:lineRule="auto"/>
              <w:rPr>
                <w:rStyle w:val="SubtleEmphasis"/>
                <w:rFonts w:cs="Arial"/>
                <w:b/>
                <w:i w:val="0"/>
                <w:color w:val="000000"/>
              </w:rPr>
            </w:pPr>
            <w:r w:rsidRPr="00312D16">
              <w:rPr>
                <w:rStyle w:val="SubtleEmphasis"/>
                <w:rFonts w:cs="Arial"/>
                <w:b/>
                <w:i w:val="0"/>
                <w:color w:val="000000"/>
              </w:rPr>
              <w:t>Details</w:t>
            </w:r>
          </w:p>
        </w:tc>
      </w:tr>
      <w:tr w:rsidR="000002DD" w:rsidRPr="00EF6F03" w14:paraId="6966408C" w14:textId="77777777" w:rsidTr="005C434D">
        <w:trPr>
          <w:cantSplit/>
          <w:trHeight w:val="13455"/>
        </w:trPr>
        <w:tc>
          <w:tcPr>
            <w:tcW w:w="9363" w:type="dxa"/>
            <w:tcBorders>
              <w:top w:val="single" w:sz="4" w:space="0" w:color="auto"/>
              <w:left w:val="single" w:sz="4" w:space="0" w:color="auto"/>
              <w:bottom w:val="single" w:sz="4" w:space="0" w:color="auto"/>
              <w:right w:val="single" w:sz="4" w:space="0" w:color="auto"/>
            </w:tcBorders>
            <w:shd w:val="clear" w:color="auto" w:fill="FFFFFF"/>
          </w:tcPr>
          <w:p w14:paraId="0F9F8B6B"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b/>
                <w:bCs/>
                <w:sz w:val="24"/>
                <w:szCs w:val="24"/>
              </w:rPr>
              <w:lastRenderedPageBreak/>
              <w:t xml:space="preserve">Make an appointment: </w:t>
            </w:r>
            <w:r>
              <w:rPr>
                <w:rFonts w:ascii="Helvetica" w:hAnsi="Helvetica" w:cs="Helvetica"/>
                <w:sz w:val="24"/>
                <w:szCs w:val="24"/>
              </w:rPr>
              <w:t>This feature will be developed to schedule appointments by current student, prospect students, staff and faculty.</w:t>
            </w:r>
          </w:p>
          <w:p w14:paraId="76B443BC"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7C978884"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sz w:val="24"/>
                <w:szCs w:val="24"/>
              </w:rPr>
              <w:t>Current Student shall be able to schedule an appointment to ISO, Admissions and the faculty of their registered sources.</w:t>
            </w:r>
          </w:p>
          <w:p w14:paraId="5C5D2EA8"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7DD3C2DC"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sz w:val="24"/>
                <w:szCs w:val="24"/>
              </w:rPr>
              <w:t>Prospect students shall be allowed to make an appointment with admission advisors.</w:t>
            </w:r>
          </w:p>
          <w:p w14:paraId="3FE77E56"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2EE6925E"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sz w:val="24"/>
                <w:szCs w:val="24"/>
              </w:rPr>
              <w:t>Faculty should also be able to use this system to schedule appointments to other faculties (May keep in scope, for now we are prioritizing for students only)</w:t>
            </w:r>
          </w:p>
          <w:p w14:paraId="5E89F3EB"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6D5F5B0E"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b/>
                <w:bCs/>
                <w:sz w:val="24"/>
                <w:szCs w:val="24"/>
              </w:rPr>
              <w:t xml:space="preserve">Manage Appointment: </w:t>
            </w:r>
            <w:r>
              <w:rPr>
                <w:rFonts w:ascii="Helvetica" w:hAnsi="Helvetica" w:cs="Helvetica"/>
                <w:sz w:val="24"/>
                <w:szCs w:val="24"/>
              </w:rPr>
              <w:t>ISO, admission advisors and faculty can manage their appointments by using this feature. They will have ability to Approve, Reject or reply to their scheduled appointments.</w:t>
            </w:r>
          </w:p>
          <w:p w14:paraId="7E351C5F"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sz w:val="24"/>
                <w:szCs w:val="24"/>
              </w:rPr>
              <w:t>They will also able to limit the number of appointments.</w:t>
            </w:r>
          </w:p>
          <w:p w14:paraId="568E651E"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2FCA0C70"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b/>
                <w:bCs/>
                <w:sz w:val="24"/>
                <w:szCs w:val="24"/>
              </w:rPr>
              <w:t xml:space="preserve">Email: </w:t>
            </w:r>
            <w:r>
              <w:rPr>
                <w:rFonts w:ascii="Helvetica" w:hAnsi="Helvetica" w:cs="Helvetica"/>
                <w:sz w:val="24"/>
                <w:szCs w:val="24"/>
              </w:rPr>
              <w:t>An email should be sent to whenever their is any appointment is accepted or rejected, or any other action taken on the appointment.</w:t>
            </w:r>
          </w:p>
          <w:p w14:paraId="754BE4AC"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7B909F54"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763D5BAA"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b/>
                <w:bCs/>
                <w:sz w:val="24"/>
                <w:szCs w:val="24"/>
              </w:rPr>
              <w:t>Reminder/Alert:</w:t>
            </w:r>
            <w:r>
              <w:rPr>
                <w:rFonts w:ascii="Helvetica" w:hAnsi="Helvetica" w:cs="Helvetica"/>
                <w:sz w:val="24"/>
                <w:szCs w:val="24"/>
              </w:rPr>
              <w:t xml:space="preserve"> A reminder/alert should be sent to the attendees of the appointment as per their scheduled reminder time.</w:t>
            </w:r>
          </w:p>
          <w:p w14:paraId="2AF2763B"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32AE7772"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6A292B3A"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b/>
                <w:bCs/>
                <w:sz w:val="24"/>
                <w:szCs w:val="24"/>
              </w:rPr>
              <w:t xml:space="preserve">Reporting: </w:t>
            </w:r>
            <w:r>
              <w:rPr>
                <w:rFonts w:ascii="Helvetica" w:hAnsi="Helvetica" w:cs="Helvetica"/>
                <w:sz w:val="24"/>
                <w:szCs w:val="24"/>
              </w:rPr>
              <w:t>By using the prospect students appointments, we will be able to create the report that shows the prospect student interest in different courses. Which will greatly help the administration to see the overall interest of the prospect students.</w:t>
            </w:r>
          </w:p>
          <w:p w14:paraId="486C2F9B"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sz w:val="24"/>
                <w:szCs w:val="24"/>
              </w:rPr>
              <w:t>Using this, they can also create a report of the number of students showed up in the final admissions.</w:t>
            </w:r>
          </w:p>
          <w:p w14:paraId="796B177C"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1C70E982"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r>
              <w:rPr>
                <w:rFonts w:ascii="Helvetica" w:hAnsi="Helvetica" w:cs="Helvetica"/>
                <w:sz w:val="24"/>
                <w:szCs w:val="24"/>
              </w:rPr>
              <w:t>There will also be other modules like Login(Students,staff and admin) and guest access for the prospect students and Sign out etc.</w:t>
            </w:r>
          </w:p>
          <w:p w14:paraId="32BAE4A3" w14:textId="77777777" w:rsidR="00EC183A" w:rsidRDefault="00EC183A" w:rsidP="00EC183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jc w:val="left"/>
              <w:rPr>
                <w:rFonts w:ascii="Helvetica" w:hAnsi="Helvetica" w:cs="Helvetica"/>
                <w:sz w:val="24"/>
                <w:szCs w:val="24"/>
              </w:rPr>
            </w:pPr>
          </w:p>
          <w:p w14:paraId="6B95B5A4" w14:textId="388D6A75" w:rsidR="005A3365" w:rsidRPr="005C434D" w:rsidRDefault="005A3365" w:rsidP="00C77BAC">
            <w:pPr>
              <w:widowControl w:val="0"/>
              <w:autoSpaceDE w:val="0"/>
              <w:autoSpaceDN w:val="0"/>
              <w:adjustRightInd w:val="0"/>
              <w:spacing w:after="0" w:line="240" w:lineRule="auto"/>
              <w:jc w:val="left"/>
              <w:rPr>
                <w:rStyle w:val="SubtleEmphasis"/>
                <w:rFonts w:ascii="Helvetica" w:hAnsi="Helvetica" w:cs="Helvetica"/>
                <w:i w:val="0"/>
                <w:color w:val="1A1A1A"/>
                <w:sz w:val="24"/>
                <w:szCs w:val="24"/>
              </w:rPr>
            </w:pPr>
          </w:p>
        </w:tc>
      </w:tr>
    </w:tbl>
    <w:p w14:paraId="12FCA44F" w14:textId="77777777" w:rsidR="005C434D" w:rsidRDefault="005C434D"/>
    <w:tbl>
      <w:tblPr>
        <w:tblW w:w="100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535"/>
        <w:gridCol w:w="3401"/>
        <w:gridCol w:w="2075"/>
        <w:gridCol w:w="1981"/>
        <w:gridCol w:w="2015"/>
      </w:tblGrid>
      <w:tr w:rsidR="000002DD" w:rsidRPr="00EF6F03" w14:paraId="2A1478AA" w14:textId="77777777" w:rsidTr="007A552F">
        <w:trPr>
          <w:tblHeader/>
        </w:trPr>
        <w:tc>
          <w:tcPr>
            <w:tcW w:w="10007" w:type="dxa"/>
            <w:gridSpan w:val="5"/>
            <w:shd w:val="clear" w:color="auto" w:fill="333399"/>
          </w:tcPr>
          <w:p w14:paraId="1BA528A1" w14:textId="77777777" w:rsidR="000002DD" w:rsidRPr="00A06648" w:rsidRDefault="000002DD" w:rsidP="00262425">
            <w:pPr>
              <w:spacing w:before="120" w:after="120" w:line="240" w:lineRule="auto"/>
              <w:jc w:val="left"/>
              <w:rPr>
                <w:rStyle w:val="SubtleEmphasis"/>
                <w:rFonts w:cs="Arial"/>
                <w:b/>
                <w:bCs/>
                <w:i w:val="0"/>
                <w:color w:val="FFFFFF"/>
                <w:sz w:val="24"/>
                <w:szCs w:val="24"/>
              </w:rPr>
            </w:pPr>
            <w:r w:rsidRPr="00A06648">
              <w:rPr>
                <w:rStyle w:val="SubtleEmphasis"/>
                <w:rFonts w:cs="Arial"/>
                <w:bCs/>
                <w:i w:val="0"/>
                <w:color w:val="FFFFFF"/>
                <w:sz w:val="24"/>
                <w:szCs w:val="24"/>
              </w:rPr>
              <w:t>Action Items</w:t>
            </w:r>
          </w:p>
        </w:tc>
      </w:tr>
      <w:tr w:rsidR="000002DD" w:rsidRPr="00EF6F03" w14:paraId="11E72E87" w14:textId="77777777" w:rsidTr="00CB1B44">
        <w:trPr>
          <w:tblHeader/>
        </w:trPr>
        <w:tc>
          <w:tcPr>
            <w:tcW w:w="535" w:type="dxa"/>
            <w:shd w:val="clear" w:color="auto" w:fill="A6A6A6"/>
          </w:tcPr>
          <w:p w14:paraId="6E65D2DE" w14:textId="77777777" w:rsidR="000002DD" w:rsidRPr="00EF6F03" w:rsidRDefault="000002DD" w:rsidP="00262425">
            <w:pPr>
              <w:spacing w:before="120" w:after="120" w:line="240" w:lineRule="auto"/>
              <w:rPr>
                <w:rStyle w:val="SubtleEmphasis"/>
                <w:rFonts w:cs="Arial"/>
                <w:b/>
                <w:bCs/>
                <w:i w:val="0"/>
              </w:rPr>
            </w:pPr>
            <w:r>
              <w:rPr>
                <w:rStyle w:val="SubtleEmphasis"/>
                <w:rFonts w:cs="Arial"/>
                <w:b/>
                <w:bCs/>
                <w:i w:val="0"/>
              </w:rPr>
              <w:t>ID</w:t>
            </w:r>
          </w:p>
        </w:tc>
        <w:tc>
          <w:tcPr>
            <w:tcW w:w="3401" w:type="dxa"/>
            <w:shd w:val="clear" w:color="auto" w:fill="A6A6A6"/>
          </w:tcPr>
          <w:p w14:paraId="535788EE" w14:textId="77777777" w:rsidR="000002DD" w:rsidRPr="00EF6F03" w:rsidRDefault="000002DD" w:rsidP="00262425">
            <w:pPr>
              <w:spacing w:before="120" w:after="120" w:line="240" w:lineRule="auto"/>
              <w:rPr>
                <w:rStyle w:val="SubtleEmphasis"/>
                <w:rFonts w:cs="Arial"/>
                <w:b/>
                <w:bCs/>
                <w:i w:val="0"/>
              </w:rPr>
            </w:pPr>
            <w:r w:rsidRPr="00EF6F03">
              <w:rPr>
                <w:rStyle w:val="SubtleEmphasis"/>
                <w:rFonts w:cs="Arial"/>
                <w:b/>
                <w:bCs/>
                <w:i w:val="0"/>
              </w:rPr>
              <w:t>Action</w:t>
            </w:r>
          </w:p>
        </w:tc>
        <w:tc>
          <w:tcPr>
            <w:tcW w:w="2075" w:type="dxa"/>
            <w:shd w:val="clear" w:color="auto" w:fill="A6A6A6"/>
          </w:tcPr>
          <w:p w14:paraId="602CFD15" w14:textId="77777777" w:rsidR="000002DD" w:rsidRPr="00EF6F03" w:rsidRDefault="000002DD" w:rsidP="00262425">
            <w:pPr>
              <w:spacing w:before="120" w:after="120" w:line="240" w:lineRule="auto"/>
              <w:rPr>
                <w:rStyle w:val="SubtleEmphasis"/>
                <w:rFonts w:cs="Arial"/>
                <w:b/>
                <w:bCs/>
                <w:i w:val="0"/>
              </w:rPr>
            </w:pPr>
            <w:r>
              <w:rPr>
                <w:rStyle w:val="SubtleEmphasis"/>
                <w:rFonts w:cs="Arial"/>
                <w:b/>
                <w:bCs/>
                <w:i w:val="0"/>
              </w:rPr>
              <w:t>Owner</w:t>
            </w:r>
          </w:p>
        </w:tc>
        <w:tc>
          <w:tcPr>
            <w:tcW w:w="1981" w:type="dxa"/>
            <w:shd w:val="clear" w:color="auto" w:fill="A6A6A6"/>
          </w:tcPr>
          <w:p w14:paraId="38F5FAAD" w14:textId="77777777" w:rsidR="000002DD" w:rsidRPr="00EF6F03" w:rsidRDefault="000002DD" w:rsidP="00262425">
            <w:pPr>
              <w:spacing w:before="120" w:after="120" w:line="240" w:lineRule="auto"/>
              <w:rPr>
                <w:rStyle w:val="SubtleEmphasis"/>
                <w:rFonts w:cs="Arial"/>
                <w:b/>
                <w:bCs/>
                <w:i w:val="0"/>
              </w:rPr>
            </w:pPr>
            <w:r w:rsidRPr="00EF6F03">
              <w:rPr>
                <w:rStyle w:val="SubtleEmphasis"/>
                <w:rFonts w:cs="Arial"/>
                <w:b/>
                <w:bCs/>
                <w:i w:val="0"/>
              </w:rPr>
              <w:t>Due Date</w:t>
            </w:r>
          </w:p>
        </w:tc>
        <w:tc>
          <w:tcPr>
            <w:tcW w:w="2015" w:type="dxa"/>
            <w:shd w:val="clear" w:color="auto" w:fill="A6A6A6"/>
          </w:tcPr>
          <w:p w14:paraId="4F9E95D7" w14:textId="77777777" w:rsidR="000002DD" w:rsidRPr="00EF6F03" w:rsidRDefault="000002DD" w:rsidP="00262425">
            <w:pPr>
              <w:spacing w:before="120" w:after="120" w:line="240" w:lineRule="auto"/>
              <w:rPr>
                <w:rStyle w:val="SubtleEmphasis"/>
                <w:rFonts w:cs="Arial"/>
                <w:b/>
                <w:bCs/>
                <w:i w:val="0"/>
              </w:rPr>
            </w:pPr>
            <w:r w:rsidRPr="00EF6F03">
              <w:rPr>
                <w:rStyle w:val="SubtleEmphasis"/>
                <w:rFonts w:cs="Arial"/>
                <w:b/>
                <w:bCs/>
                <w:i w:val="0"/>
              </w:rPr>
              <w:t>Status</w:t>
            </w:r>
          </w:p>
        </w:tc>
      </w:tr>
      <w:tr w:rsidR="00223DC6" w:rsidRPr="00322040" w14:paraId="3D55F92C" w14:textId="77777777" w:rsidTr="00CB1B44">
        <w:tc>
          <w:tcPr>
            <w:tcW w:w="535" w:type="dxa"/>
            <w:shd w:val="clear" w:color="auto" w:fill="FFFFFF"/>
          </w:tcPr>
          <w:p w14:paraId="6CF0A737" w14:textId="77777777" w:rsidR="00223DC6" w:rsidRPr="00B837BF" w:rsidRDefault="009861C1" w:rsidP="00262425">
            <w:pPr>
              <w:spacing w:before="120" w:after="120" w:line="240" w:lineRule="auto"/>
              <w:jc w:val="left"/>
              <w:rPr>
                <w:rStyle w:val="SubtleEmphasis"/>
                <w:rFonts w:cs="Arial"/>
                <w:i w:val="0"/>
                <w:color w:val="000000"/>
              </w:rPr>
            </w:pPr>
            <w:r>
              <w:rPr>
                <w:rStyle w:val="SubtleEmphasis"/>
                <w:rFonts w:cs="Arial"/>
                <w:i w:val="0"/>
                <w:color w:val="000000"/>
              </w:rPr>
              <w:t>1.</w:t>
            </w:r>
          </w:p>
        </w:tc>
        <w:tc>
          <w:tcPr>
            <w:tcW w:w="3401" w:type="dxa"/>
            <w:shd w:val="clear" w:color="auto" w:fill="FFFFFF"/>
          </w:tcPr>
          <w:p w14:paraId="674BCF55" w14:textId="0A693381" w:rsidR="00223DC6" w:rsidRPr="00B837BF" w:rsidRDefault="00F24086" w:rsidP="00130B4E">
            <w:pPr>
              <w:spacing w:before="120" w:after="120" w:line="240" w:lineRule="auto"/>
              <w:jc w:val="left"/>
              <w:rPr>
                <w:rStyle w:val="SubtleEmphasis"/>
                <w:rFonts w:cs="Arial"/>
                <w:i w:val="0"/>
                <w:color w:val="000000"/>
              </w:rPr>
            </w:pPr>
            <w:r>
              <w:rPr>
                <w:rStyle w:val="SubtleEmphasis"/>
                <w:rFonts w:cs="Arial"/>
                <w:i w:val="0"/>
                <w:color w:val="000000"/>
              </w:rPr>
              <w:t>Draft and send the main 5 features to Roxana</w:t>
            </w:r>
          </w:p>
        </w:tc>
        <w:tc>
          <w:tcPr>
            <w:tcW w:w="2075" w:type="dxa"/>
            <w:shd w:val="clear" w:color="auto" w:fill="FFFFFF"/>
          </w:tcPr>
          <w:p w14:paraId="625DCE83" w14:textId="00E997BC" w:rsidR="00223DC6" w:rsidRPr="00B837BF" w:rsidRDefault="00F24086" w:rsidP="00275CEA">
            <w:pPr>
              <w:spacing w:before="120" w:after="120" w:line="240" w:lineRule="auto"/>
              <w:jc w:val="left"/>
              <w:rPr>
                <w:rStyle w:val="SubtleEmphasis"/>
                <w:rFonts w:cs="Arial"/>
                <w:i w:val="0"/>
                <w:color w:val="000000"/>
              </w:rPr>
            </w:pPr>
            <w:r>
              <w:rPr>
                <w:rStyle w:val="SubtleEmphasis"/>
                <w:rFonts w:cs="Arial"/>
                <w:i w:val="0"/>
                <w:color w:val="000000"/>
              </w:rPr>
              <w:t>Sangeeta</w:t>
            </w:r>
          </w:p>
        </w:tc>
        <w:tc>
          <w:tcPr>
            <w:tcW w:w="1981" w:type="dxa"/>
            <w:shd w:val="clear" w:color="auto" w:fill="FFFFFF"/>
          </w:tcPr>
          <w:p w14:paraId="2F846B0A" w14:textId="77777777" w:rsidR="00223DC6" w:rsidRDefault="00240AEF" w:rsidP="00F41E3C">
            <w:pPr>
              <w:spacing w:before="120" w:after="120" w:line="240" w:lineRule="auto"/>
              <w:jc w:val="left"/>
              <w:rPr>
                <w:rStyle w:val="SubtleEmphasis"/>
                <w:rFonts w:cs="Arial"/>
                <w:i w:val="0"/>
                <w:color w:val="000000"/>
              </w:rPr>
            </w:pPr>
            <w:r>
              <w:rPr>
                <w:rStyle w:val="SubtleEmphasis"/>
                <w:rFonts w:cs="Arial"/>
                <w:i w:val="0"/>
                <w:color w:val="000000"/>
              </w:rPr>
              <w:t>15 Feb 2016</w:t>
            </w:r>
          </w:p>
          <w:p w14:paraId="43C8613D" w14:textId="12E1C7D8" w:rsidR="00240AEF" w:rsidRPr="00262425" w:rsidRDefault="00240AEF" w:rsidP="00F41E3C">
            <w:pPr>
              <w:spacing w:before="120" w:after="120" w:line="240" w:lineRule="auto"/>
              <w:jc w:val="left"/>
              <w:rPr>
                <w:rStyle w:val="SubtleEmphasis"/>
                <w:rFonts w:cs="Arial"/>
                <w:i w:val="0"/>
                <w:color w:val="000000"/>
              </w:rPr>
            </w:pPr>
            <w:bookmarkStart w:id="0" w:name="_GoBack"/>
            <w:bookmarkEnd w:id="0"/>
          </w:p>
        </w:tc>
        <w:tc>
          <w:tcPr>
            <w:tcW w:w="2015" w:type="dxa"/>
            <w:shd w:val="clear" w:color="auto" w:fill="FFFFFF"/>
          </w:tcPr>
          <w:p w14:paraId="79473F58" w14:textId="1C6EBFCC" w:rsidR="00223DC6" w:rsidRDefault="00F24086" w:rsidP="00262425">
            <w:pPr>
              <w:spacing w:before="120" w:after="120" w:line="240" w:lineRule="auto"/>
              <w:jc w:val="left"/>
              <w:rPr>
                <w:rStyle w:val="SubtleEmphasis"/>
                <w:rFonts w:cs="Arial"/>
                <w:i w:val="0"/>
                <w:color w:val="000000"/>
              </w:rPr>
            </w:pPr>
            <w:r>
              <w:rPr>
                <w:rStyle w:val="SubtleEmphasis"/>
                <w:rFonts w:cs="Arial"/>
                <w:i w:val="0"/>
                <w:color w:val="000000"/>
              </w:rPr>
              <w:t>Done</w:t>
            </w:r>
          </w:p>
        </w:tc>
      </w:tr>
    </w:tbl>
    <w:p w14:paraId="707492BC" w14:textId="060B1EA0" w:rsidR="000002DD" w:rsidRDefault="000002DD" w:rsidP="00A10322">
      <w:pPr>
        <w:rPr>
          <w:rFonts w:ascii="Verdana" w:hAnsi="Verdana"/>
        </w:rPr>
      </w:pPr>
    </w:p>
    <w:sectPr w:rsidR="000002DD" w:rsidSect="00215052">
      <w:headerReference w:type="default" r:id="rId9"/>
      <w:footerReference w:type="default" r:id="rId10"/>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E76CDE" w14:textId="77777777" w:rsidR="0064655F" w:rsidRDefault="0064655F">
      <w:r>
        <w:separator/>
      </w:r>
    </w:p>
  </w:endnote>
  <w:endnote w:type="continuationSeparator" w:id="0">
    <w:p w14:paraId="39B0F98A" w14:textId="77777777" w:rsidR="0064655F" w:rsidRDefault="00646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728A4" w14:textId="77777777" w:rsidR="008D3B4A" w:rsidRDefault="008D3B4A">
    <w:pPr>
      <w:pStyle w:val="Footer"/>
      <w:pBdr>
        <w:bottom w:val="single" w:sz="6" w:space="1" w:color="auto"/>
      </w:pBdr>
    </w:pPr>
  </w:p>
  <w:p w14:paraId="5B9EDB6A" w14:textId="77777777" w:rsidR="008D3B4A" w:rsidRPr="00F00FE6" w:rsidRDefault="008D3B4A">
    <w:pPr>
      <w:pStyle w:val="Footer"/>
      <w:rPr>
        <w:rFonts w:ascii="Verdana" w:hAnsi="Verdana"/>
        <w:sz w:val="16"/>
        <w:szCs w:val="16"/>
      </w:rPr>
    </w:pPr>
    <w:r w:rsidRPr="002D7076">
      <w:rPr>
        <w:rFonts w:ascii="Verdana" w:hAnsi="Verdana"/>
      </w:rPr>
      <w:tab/>
    </w:r>
    <w:r w:rsidRPr="00F00FE6">
      <w:rPr>
        <w:rFonts w:ascii="Verdana" w:hAnsi="Verdana"/>
        <w:sz w:val="16"/>
        <w:szCs w:val="16"/>
      </w:rPr>
      <w:t xml:space="preserve">Page </w:t>
    </w:r>
    <w:r w:rsidR="00E14CBF" w:rsidRPr="00F00FE6">
      <w:rPr>
        <w:rFonts w:ascii="Verdana" w:hAnsi="Verdana"/>
        <w:sz w:val="16"/>
        <w:szCs w:val="16"/>
      </w:rPr>
      <w:fldChar w:fldCharType="begin"/>
    </w:r>
    <w:r w:rsidRPr="00F00FE6">
      <w:rPr>
        <w:rFonts w:ascii="Verdana" w:hAnsi="Verdana"/>
        <w:sz w:val="16"/>
        <w:szCs w:val="16"/>
      </w:rPr>
      <w:instrText xml:space="preserve"> PAGE </w:instrText>
    </w:r>
    <w:r w:rsidR="00E14CBF" w:rsidRPr="00F00FE6">
      <w:rPr>
        <w:rFonts w:ascii="Verdana" w:hAnsi="Verdana"/>
        <w:sz w:val="16"/>
        <w:szCs w:val="16"/>
      </w:rPr>
      <w:fldChar w:fldCharType="separate"/>
    </w:r>
    <w:r w:rsidR="00240AEF">
      <w:rPr>
        <w:rFonts w:ascii="Verdana" w:hAnsi="Verdana"/>
        <w:noProof/>
        <w:sz w:val="16"/>
        <w:szCs w:val="16"/>
      </w:rPr>
      <w:t>3</w:t>
    </w:r>
    <w:r w:rsidR="00E14CBF" w:rsidRPr="00F00FE6">
      <w:rPr>
        <w:rFonts w:ascii="Verdana" w:hAnsi="Verdana"/>
        <w:sz w:val="16"/>
        <w:szCs w:val="16"/>
      </w:rPr>
      <w:fldChar w:fldCharType="end"/>
    </w:r>
    <w:r w:rsidRPr="00F00FE6">
      <w:rPr>
        <w:rFonts w:ascii="Verdana" w:hAnsi="Verdana"/>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E2664" w14:textId="77777777" w:rsidR="0064655F" w:rsidRDefault="0064655F">
      <w:r>
        <w:separator/>
      </w:r>
    </w:p>
  </w:footnote>
  <w:footnote w:type="continuationSeparator" w:id="0">
    <w:p w14:paraId="3FB6E8E2" w14:textId="77777777" w:rsidR="0064655F" w:rsidRDefault="006465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20C65" w14:textId="4F8EC941" w:rsidR="008D3B4A" w:rsidRDefault="008D3B4A" w:rsidP="00051477">
    <w:pPr>
      <w:pStyle w:val="Header"/>
      <w:rPr>
        <w:sz w:val="16"/>
        <w:szCs w:val="16"/>
      </w:rPr>
    </w:pPr>
  </w:p>
  <w:p w14:paraId="05F236F7" w14:textId="77777777" w:rsidR="008D3B4A" w:rsidRPr="00F00FE6" w:rsidRDefault="008D3B4A" w:rsidP="00215052">
    <w:pPr>
      <w:pStyle w:val="Heading1"/>
      <w:jc w:val="center"/>
      <w:rPr>
        <w:rStyle w:val="Strong"/>
        <w:rFonts w:cs="Arial"/>
        <w:color w:val="680E55"/>
      </w:rPr>
    </w:pPr>
    <w:r w:rsidRPr="00F00FE6">
      <w:rPr>
        <w:rStyle w:val="Strong"/>
        <w:rFonts w:cs="Arial"/>
        <w:color w:val="680E55"/>
      </w:rPr>
      <w:t>Minutes of Meeting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A562E1"/>
    <w:multiLevelType w:val="hybridMultilevel"/>
    <w:tmpl w:val="174AD2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6FA50C5"/>
    <w:multiLevelType w:val="hybridMultilevel"/>
    <w:tmpl w:val="D9B221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7D3DD3"/>
    <w:multiLevelType w:val="hybridMultilevel"/>
    <w:tmpl w:val="32AEBED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0146F22"/>
    <w:multiLevelType w:val="hybridMultilevel"/>
    <w:tmpl w:val="54164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AD0CD1"/>
    <w:multiLevelType w:val="hybridMultilevel"/>
    <w:tmpl w:val="4B2C2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C1BA0"/>
    <w:multiLevelType w:val="hybridMultilevel"/>
    <w:tmpl w:val="1E4486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E5E016C"/>
    <w:multiLevelType w:val="hybridMultilevel"/>
    <w:tmpl w:val="EB4A118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36AA43EB"/>
    <w:multiLevelType w:val="multilevel"/>
    <w:tmpl w:val="2176205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39AE03A2"/>
    <w:multiLevelType w:val="hybridMultilevel"/>
    <w:tmpl w:val="2A346AF4"/>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3B1E21AE"/>
    <w:multiLevelType w:val="hybridMultilevel"/>
    <w:tmpl w:val="92880F26"/>
    <w:lvl w:ilvl="0" w:tplc="8F089B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CB6CF4"/>
    <w:multiLevelType w:val="hybridMultilevel"/>
    <w:tmpl w:val="38CC43A0"/>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481A5025"/>
    <w:multiLevelType w:val="hybridMultilevel"/>
    <w:tmpl w:val="B9A0B4B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4E1F4D6F"/>
    <w:multiLevelType w:val="hybridMultilevel"/>
    <w:tmpl w:val="67BA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F25A27"/>
    <w:multiLevelType w:val="hybridMultilevel"/>
    <w:tmpl w:val="BAF60CEC"/>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530245BE"/>
    <w:multiLevelType w:val="hybridMultilevel"/>
    <w:tmpl w:val="814CD7EA"/>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8">
    <w:nsid w:val="57A341EA"/>
    <w:multiLevelType w:val="hybridMultilevel"/>
    <w:tmpl w:val="A2089690"/>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9">
    <w:nsid w:val="5F824CE1"/>
    <w:multiLevelType w:val="hybridMultilevel"/>
    <w:tmpl w:val="2176205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65194921"/>
    <w:multiLevelType w:val="multilevel"/>
    <w:tmpl w:val="2A346AF4"/>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1">
    <w:nsid w:val="65320CEB"/>
    <w:multiLevelType w:val="hybridMultilevel"/>
    <w:tmpl w:val="AD5C0FFA"/>
    <w:lvl w:ilvl="0" w:tplc="72488DB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FE75D3"/>
    <w:multiLevelType w:val="hybridMultilevel"/>
    <w:tmpl w:val="5BF4F1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20"/>
  </w:num>
  <w:num w:numId="3">
    <w:abstractNumId w:val="13"/>
  </w:num>
  <w:num w:numId="4">
    <w:abstractNumId w:val="5"/>
  </w:num>
  <w:num w:numId="5">
    <w:abstractNumId w:val="8"/>
  </w:num>
  <w:num w:numId="6">
    <w:abstractNumId w:val="22"/>
  </w:num>
  <w:num w:numId="7">
    <w:abstractNumId w:val="9"/>
  </w:num>
  <w:num w:numId="8">
    <w:abstractNumId w:val="19"/>
  </w:num>
  <w:num w:numId="9">
    <w:abstractNumId w:val="10"/>
  </w:num>
  <w:num w:numId="10">
    <w:abstractNumId w:val="18"/>
  </w:num>
  <w:num w:numId="11">
    <w:abstractNumId w:val="14"/>
  </w:num>
  <w:num w:numId="12">
    <w:abstractNumId w:val="17"/>
  </w:num>
  <w:num w:numId="13">
    <w:abstractNumId w:val="3"/>
  </w:num>
  <w:num w:numId="14">
    <w:abstractNumId w:val="16"/>
  </w:num>
  <w:num w:numId="15">
    <w:abstractNumId w:val="15"/>
  </w:num>
  <w:num w:numId="16">
    <w:abstractNumId w:val="7"/>
  </w:num>
  <w:num w:numId="17">
    <w:abstractNumId w:val="12"/>
  </w:num>
  <w:num w:numId="18">
    <w:abstractNumId w:val="21"/>
  </w:num>
  <w:num w:numId="19">
    <w:abstractNumId w:val="6"/>
  </w:num>
  <w:num w:numId="20">
    <w:abstractNumId w:val="4"/>
  </w:num>
  <w:num w:numId="21">
    <w:abstractNumId w:val="0"/>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15052"/>
    <w:rsid w:val="000002DD"/>
    <w:rsid w:val="00003474"/>
    <w:rsid w:val="000043CD"/>
    <w:rsid w:val="00007341"/>
    <w:rsid w:val="00011906"/>
    <w:rsid w:val="0002034C"/>
    <w:rsid w:val="000479D3"/>
    <w:rsid w:val="00051477"/>
    <w:rsid w:val="000524B1"/>
    <w:rsid w:val="00053672"/>
    <w:rsid w:val="00060A10"/>
    <w:rsid w:val="00063C0A"/>
    <w:rsid w:val="00064753"/>
    <w:rsid w:val="00066228"/>
    <w:rsid w:val="00073E21"/>
    <w:rsid w:val="00091F94"/>
    <w:rsid w:val="000C2D82"/>
    <w:rsid w:val="000D26F0"/>
    <w:rsid w:val="000E5F44"/>
    <w:rsid w:val="000E697A"/>
    <w:rsid w:val="000E7EDD"/>
    <w:rsid w:val="000F2831"/>
    <w:rsid w:val="0011037C"/>
    <w:rsid w:val="00117B45"/>
    <w:rsid w:val="001303BA"/>
    <w:rsid w:val="00130B4E"/>
    <w:rsid w:val="00130E3A"/>
    <w:rsid w:val="00142589"/>
    <w:rsid w:val="00157DDB"/>
    <w:rsid w:val="00160D35"/>
    <w:rsid w:val="0017449B"/>
    <w:rsid w:val="001877B5"/>
    <w:rsid w:val="00191904"/>
    <w:rsid w:val="00192CCC"/>
    <w:rsid w:val="00192CD7"/>
    <w:rsid w:val="00193BF5"/>
    <w:rsid w:val="001A5AF6"/>
    <w:rsid w:val="001D0D72"/>
    <w:rsid w:val="001E7BD1"/>
    <w:rsid w:val="002035A2"/>
    <w:rsid w:val="0021263E"/>
    <w:rsid w:val="00213E2F"/>
    <w:rsid w:val="00214FCA"/>
    <w:rsid w:val="00215052"/>
    <w:rsid w:val="002158EA"/>
    <w:rsid w:val="00216060"/>
    <w:rsid w:val="00223DC6"/>
    <w:rsid w:val="0023185A"/>
    <w:rsid w:val="00232045"/>
    <w:rsid w:val="00232458"/>
    <w:rsid w:val="00240AEF"/>
    <w:rsid w:val="00241F7B"/>
    <w:rsid w:val="00242B3D"/>
    <w:rsid w:val="00243031"/>
    <w:rsid w:val="00255089"/>
    <w:rsid w:val="0025750A"/>
    <w:rsid w:val="00261472"/>
    <w:rsid w:val="00262425"/>
    <w:rsid w:val="002631E8"/>
    <w:rsid w:val="00275CEA"/>
    <w:rsid w:val="002816CA"/>
    <w:rsid w:val="002874B1"/>
    <w:rsid w:val="0029024A"/>
    <w:rsid w:val="002947A0"/>
    <w:rsid w:val="002A3344"/>
    <w:rsid w:val="002C425C"/>
    <w:rsid w:val="002D1318"/>
    <w:rsid w:val="002D7076"/>
    <w:rsid w:val="002E379D"/>
    <w:rsid w:val="002F00BC"/>
    <w:rsid w:val="002F2A3E"/>
    <w:rsid w:val="00306F16"/>
    <w:rsid w:val="00307215"/>
    <w:rsid w:val="00312208"/>
    <w:rsid w:val="00312D16"/>
    <w:rsid w:val="00322040"/>
    <w:rsid w:val="003376B7"/>
    <w:rsid w:val="00337A9D"/>
    <w:rsid w:val="003519C2"/>
    <w:rsid w:val="003551A8"/>
    <w:rsid w:val="003560B6"/>
    <w:rsid w:val="00360234"/>
    <w:rsid w:val="00362C9B"/>
    <w:rsid w:val="00364674"/>
    <w:rsid w:val="00367E99"/>
    <w:rsid w:val="003769F0"/>
    <w:rsid w:val="0038435C"/>
    <w:rsid w:val="00386730"/>
    <w:rsid w:val="003870B2"/>
    <w:rsid w:val="003B7CE4"/>
    <w:rsid w:val="003D0A3F"/>
    <w:rsid w:val="003D690F"/>
    <w:rsid w:val="003F3439"/>
    <w:rsid w:val="00405D48"/>
    <w:rsid w:val="00407BD5"/>
    <w:rsid w:val="0041017B"/>
    <w:rsid w:val="0042196E"/>
    <w:rsid w:val="0042394E"/>
    <w:rsid w:val="004247BE"/>
    <w:rsid w:val="00425ECD"/>
    <w:rsid w:val="00430CE9"/>
    <w:rsid w:val="00431826"/>
    <w:rsid w:val="00435764"/>
    <w:rsid w:val="0045049A"/>
    <w:rsid w:val="00456C0C"/>
    <w:rsid w:val="004618A9"/>
    <w:rsid w:val="0047366E"/>
    <w:rsid w:val="00475A50"/>
    <w:rsid w:val="0048339D"/>
    <w:rsid w:val="00491560"/>
    <w:rsid w:val="00492CFA"/>
    <w:rsid w:val="004937B7"/>
    <w:rsid w:val="004B5235"/>
    <w:rsid w:val="004C701A"/>
    <w:rsid w:val="004D189F"/>
    <w:rsid w:val="004D3A9B"/>
    <w:rsid w:val="004D41E9"/>
    <w:rsid w:val="004E7029"/>
    <w:rsid w:val="004F13EE"/>
    <w:rsid w:val="004F5E62"/>
    <w:rsid w:val="004F6929"/>
    <w:rsid w:val="004F6BE6"/>
    <w:rsid w:val="0052313A"/>
    <w:rsid w:val="00523508"/>
    <w:rsid w:val="005242C5"/>
    <w:rsid w:val="005304FA"/>
    <w:rsid w:val="00536863"/>
    <w:rsid w:val="00536FD6"/>
    <w:rsid w:val="0054005E"/>
    <w:rsid w:val="005517F3"/>
    <w:rsid w:val="00570634"/>
    <w:rsid w:val="00580553"/>
    <w:rsid w:val="00587F28"/>
    <w:rsid w:val="00593D79"/>
    <w:rsid w:val="005A0932"/>
    <w:rsid w:val="005A3365"/>
    <w:rsid w:val="005A43E8"/>
    <w:rsid w:val="005C434D"/>
    <w:rsid w:val="005C5A37"/>
    <w:rsid w:val="005E45A4"/>
    <w:rsid w:val="005F2C54"/>
    <w:rsid w:val="005F7EAF"/>
    <w:rsid w:val="00601B42"/>
    <w:rsid w:val="006114D8"/>
    <w:rsid w:val="0062004E"/>
    <w:rsid w:val="00623BF1"/>
    <w:rsid w:val="00624C92"/>
    <w:rsid w:val="00625DE6"/>
    <w:rsid w:val="0064655F"/>
    <w:rsid w:val="0065548C"/>
    <w:rsid w:val="00655C89"/>
    <w:rsid w:val="006611AC"/>
    <w:rsid w:val="00682403"/>
    <w:rsid w:val="0069196F"/>
    <w:rsid w:val="00693B74"/>
    <w:rsid w:val="006A356F"/>
    <w:rsid w:val="006B4F08"/>
    <w:rsid w:val="006C6A76"/>
    <w:rsid w:val="006D37C8"/>
    <w:rsid w:val="006D4103"/>
    <w:rsid w:val="006D544B"/>
    <w:rsid w:val="006E0B68"/>
    <w:rsid w:val="006E1589"/>
    <w:rsid w:val="006F405E"/>
    <w:rsid w:val="006F61B7"/>
    <w:rsid w:val="006F7D3B"/>
    <w:rsid w:val="00702C5F"/>
    <w:rsid w:val="00715349"/>
    <w:rsid w:val="00732E42"/>
    <w:rsid w:val="0073647E"/>
    <w:rsid w:val="0074780D"/>
    <w:rsid w:val="00763287"/>
    <w:rsid w:val="00770BC8"/>
    <w:rsid w:val="0077172F"/>
    <w:rsid w:val="00772704"/>
    <w:rsid w:val="00777091"/>
    <w:rsid w:val="00786053"/>
    <w:rsid w:val="0079612B"/>
    <w:rsid w:val="007A552F"/>
    <w:rsid w:val="007D4EE2"/>
    <w:rsid w:val="007E1402"/>
    <w:rsid w:val="007E3F6A"/>
    <w:rsid w:val="007F2E9C"/>
    <w:rsid w:val="008024FB"/>
    <w:rsid w:val="00826C6D"/>
    <w:rsid w:val="0083232B"/>
    <w:rsid w:val="00833CEA"/>
    <w:rsid w:val="00833FDF"/>
    <w:rsid w:val="0083684E"/>
    <w:rsid w:val="0084152C"/>
    <w:rsid w:val="00850CB2"/>
    <w:rsid w:val="0085434E"/>
    <w:rsid w:val="00862104"/>
    <w:rsid w:val="0087732F"/>
    <w:rsid w:val="00877BD7"/>
    <w:rsid w:val="0088339E"/>
    <w:rsid w:val="00894D28"/>
    <w:rsid w:val="008A46B0"/>
    <w:rsid w:val="008B3F9E"/>
    <w:rsid w:val="008C17D0"/>
    <w:rsid w:val="008C2BA3"/>
    <w:rsid w:val="008D3B4A"/>
    <w:rsid w:val="0090152B"/>
    <w:rsid w:val="0090276E"/>
    <w:rsid w:val="00903317"/>
    <w:rsid w:val="009049CB"/>
    <w:rsid w:val="0092300D"/>
    <w:rsid w:val="009248D3"/>
    <w:rsid w:val="00942BDB"/>
    <w:rsid w:val="00950A9A"/>
    <w:rsid w:val="009525C1"/>
    <w:rsid w:val="00980583"/>
    <w:rsid w:val="00981C7E"/>
    <w:rsid w:val="00984A67"/>
    <w:rsid w:val="009861C1"/>
    <w:rsid w:val="00992643"/>
    <w:rsid w:val="009A1F14"/>
    <w:rsid w:val="009A7836"/>
    <w:rsid w:val="009B112E"/>
    <w:rsid w:val="009B2512"/>
    <w:rsid w:val="009B449E"/>
    <w:rsid w:val="009B711F"/>
    <w:rsid w:val="009C40D9"/>
    <w:rsid w:val="009D1F50"/>
    <w:rsid w:val="009D5859"/>
    <w:rsid w:val="009D69CE"/>
    <w:rsid w:val="009F2F6D"/>
    <w:rsid w:val="00A06648"/>
    <w:rsid w:val="00A077E1"/>
    <w:rsid w:val="00A10322"/>
    <w:rsid w:val="00A14A2F"/>
    <w:rsid w:val="00A17CFF"/>
    <w:rsid w:val="00A56674"/>
    <w:rsid w:val="00A65C8D"/>
    <w:rsid w:val="00A842C6"/>
    <w:rsid w:val="00A977C7"/>
    <w:rsid w:val="00AA760A"/>
    <w:rsid w:val="00AC4935"/>
    <w:rsid w:val="00AD0DCB"/>
    <w:rsid w:val="00AD748A"/>
    <w:rsid w:val="00AF36B8"/>
    <w:rsid w:val="00B0215E"/>
    <w:rsid w:val="00B10CA7"/>
    <w:rsid w:val="00B17386"/>
    <w:rsid w:val="00B17B0F"/>
    <w:rsid w:val="00B23809"/>
    <w:rsid w:val="00B25245"/>
    <w:rsid w:val="00B25AF9"/>
    <w:rsid w:val="00B2687F"/>
    <w:rsid w:val="00B31667"/>
    <w:rsid w:val="00B33EED"/>
    <w:rsid w:val="00B50084"/>
    <w:rsid w:val="00B5447E"/>
    <w:rsid w:val="00B737DD"/>
    <w:rsid w:val="00B804C0"/>
    <w:rsid w:val="00B837BF"/>
    <w:rsid w:val="00B91743"/>
    <w:rsid w:val="00B92B94"/>
    <w:rsid w:val="00BA78C4"/>
    <w:rsid w:val="00BB0DFA"/>
    <w:rsid w:val="00BB78CB"/>
    <w:rsid w:val="00BC01F2"/>
    <w:rsid w:val="00BC222F"/>
    <w:rsid w:val="00BC57EE"/>
    <w:rsid w:val="00BE257E"/>
    <w:rsid w:val="00BF5BC6"/>
    <w:rsid w:val="00C04159"/>
    <w:rsid w:val="00C04EA4"/>
    <w:rsid w:val="00C1350A"/>
    <w:rsid w:val="00C27DB4"/>
    <w:rsid w:val="00C30107"/>
    <w:rsid w:val="00C31F2F"/>
    <w:rsid w:val="00C34D71"/>
    <w:rsid w:val="00C40CAE"/>
    <w:rsid w:val="00C40E6F"/>
    <w:rsid w:val="00C4659A"/>
    <w:rsid w:val="00C54BCF"/>
    <w:rsid w:val="00C64009"/>
    <w:rsid w:val="00C71466"/>
    <w:rsid w:val="00C77BAC"/>
    <w:rsid w:val="00C937DF"/>
    <w:rsid w:val="00CA594B"/>
    <w:rsid w:val="00CB1B44"/>
    <w:rsid w:val="00CC5AB7"/>
    <w:rsid w:val="00CD374F"/>
    <w:rsid w:val="00CE0427"/>
    <w:rsid w:val="00CE6EAA"/>
    <w:rsid w:val="00D23ACC"/>
    <w:rsid w:val="00D3030E"/>
    <w:rsid w:val="00D309D1"/>
    <w:rsid w:val="00D44E10"/>
    <w:rsid w:val="00D542E0"/>
    <w:rsid w:val="00D54F6F"/>
    <w:rsid w:val="00D7534B"/>
    <w:rsid w:val="00D762B6"/>
    <w:rsid w:val="00D81668"/>
    <w:rsid w:val="00D8387C"/>
    <w:rsid w:val="00D952F9"/>
    <w:rsid w:val="00DA5257"/>
    <w:rsid w:val="00DB01D5"/>
    <w:rsid w:val="00DB08F3"/>
    <w:rsid w:val="00DF4EFE"/>
    <w:rsid w:val="00E040FA"/>
    <w:rsid w:val="00E13AB3"/>
    <w:rsid w:val="00E14CBF"/>
    <w:rsid w:val="00E2196E"/>
    <w:rsid w:val="00E248D6"/>
    <w:rsid w:val="00E31632"/>
    <w:rsid w:val="00E345EF"/>
    <w:rsid w:val="00E35266"/>
    <w:rsid w:val="00E366EA"/>
    <w:rsid w:val="00E369B6"/>
    <w:rsid w:val="00E51D8B"/>
    <w:rsid w:val="00E617F0"/>
    <w:rsid w:val="00E66AE7"/>
    <w:rsid w:val="00E961D4"/>
    <w:rsid w:val="00EA6567"/>
    <w:rsid w:val="00EB2766"/>
    <w:rsid w:val="00EC183A"/>
    <w:rsid w:val="00EC6FA3"/>
    <w:rsid w:val="00EE0F6F"/>
    <w:rsid w:val="00EE6243"/>
    <w:rsid w:val="00EF477C"/>
    <w:rsid w:val="00EF6F03"/>
    <w:rsid w:val="00F00F61"/>
    <w:rsid w:val="00F00FE6"/>
    <w:rsid w:val="00F225B3"/>
    <w:rsid w:val="00F24086"/>
    <w:rsid w:val="00F244BF"/>
    <w:rsid w:val="00F3051A"/>
    <w:rsid w:val="00F3207B"/>
    <w:rsid w:val="00F41E3C"/>
    <w:rsid w:val="00F5300E"/>
    <w:rsid w:val="00F536CB"/>
    <w:rsid w:val="00F55839"/>
    <w:rsid w:val="00F6158A"/>
    <w:rsid w:val="00F81405"/>
    <w:rsid w:val="00F90065"/>
    <w:rsid w:val="00F9169C"/>
    <w:rsid w:val="00F952B0"/>
    <w:rsid w:val="00F979D7"/>
    <w:rsid w:val="00FA3A57"/>
    <w:rsid w:val="00FB0F58"/>
    <w:rsid w:val="00FB5BDE"/>
    <w:rsid w:val="00FD71CA"/>
    <w:rsid w:val="00FE3C0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BCF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15052"/>
    <w:pPr>
      <w:spacing w:after="200" w:line="276" w:lineRule="auto"/>
      <w:jc w:val="both"/>
    </w:pPr>
  </w:style>
  <w:style w:type="paragraph" w:styleId="Heading1">
    <w:name w:val="heading 1"/>
    <w:basedOn w:val="Normal"/>
    <w:next w:val="Normal"/>
    <w:link w:val="Heading1Char"/>
    <w:uiPriority w:val="99"/>
    <w:qFormat/>
    <w:rsid w:val="00215052"/>
    <w:pPr>
      <w:spacing w:before="300" w:after="40"/>
      <w:jc w:val="left"/>
      <w:outlineLvl w:val="0"/>
    </w:pPr>
    <w:rPr>
      <w:smallCaps/>
      <w:spacing w:val="5"/>
      <w:sz w:val="32"/>
      <w:szCs w:val="32"/>
    </w:rPr>
  </w:style>
  <w:style w:type="paragraph" w:styleId="Heading2">
    <w:name w:val="heading 2"/>
    <w:basedOn w:val="Normal"/>
    <w:next w:val="Normal"/>
    <w:link w:val="Heading2Char"/>
    <w:uiPriority w:val="99"/>
    <w:qFormat/>
    <w:rsid w:val="00215052"/>
    <w:pPr>
      <w:spacing w:before="240" w:after="80"/>
      <w:jc w:val="left"/>
      <w:outlineLvl w:val="1"/>
    </w:pPr>
    <w:rPr>
      <w:smallCaps/>
      <w:spacing w:val="5"/>
      <w:sz w:val="28"/>
      <w:szCs w:val="28"/>
    </w:rPr>
  </w:style>
  <w:style w:type="paragraph" w:styleId="Heading3">
    <w:name w:val="heading 3"/>
    <w:basedOn w:val="Normal"/>
    <w:next w:val="Normal"/>
    <w:link w:val="Heading3Char"/>
    <w:uiPriority w:val="99"/>
    <w:qFormat/>
    <w:rsid w:val="00215052"/>
    <w:pPr>
      <w:spacing w:after="0"/>
      <w:jc w:val="left"/>
      <w:outlineLvl w:val="2"/>
    </w:pPr>
    <w:rPr>
      <w:smallCaps/>
      <w:spacing w:val="5"/>
      <w:sz w:val="24"/>
      <w:szCs w:val="24"/>
    </w:rPr>
  </w:style>
  <w:style w:type="paragraph" w:styleId="Heading4">
    <w:name w:val="heading 4"/>
    <w:basedOn w:val="Normal"/>
    <w:next w:val="Normal"/>
    <w:link w:val="Heading4Char"/>
    <w:uiPriority w:val="99"/>
    <w:qFormat/>
    <w:rsid w:val="00215052"/>
    <w:pPr>
      <w:spacing w:before="240" w:after="0"/>
      <w:jc w:val="left"/>
      <w:outlineLvl w:val="3"/>
    </w:pPr>
    <w:rPr>
      <w:smallCaps/>
      <w:spacing w:val="10"/>
      <w:sz w:val="22"/>
      <w:szCs w:val="22"/>
    </w:rPr>
  </w:style>
  <w:style w:type="paragraph" w:styleId="Heading5">
    <w:name w:val="heading 5"/>
    <w:basedOn w:val="Normal"/>
    <w:next w:val="Normal"/>
    <w:link w:val="Heading5Char"/>
    <w:uiPriority w:val="99"/>
    <w:qFormat/>
    <w:rsid w:val="00215052"/>
    <w:pPr>
      <w:spacing w:before="200" w:after="0"/>
      <w:jc w:val="left"/>
      <w:outlineLvl w:val="4"/>
    </w:pPr>
    <w:rPr>
      <w:smallCaps/>
      <w:color w:val="628BAD"/>
      <w:spacing w:val="10"/>
      <w:sz w:val="22"/>
      <w:szCs w:val="26"/>
    </w:rPr>
  </w:style>
  <w:style w:type="paragraph" w:styleId="Heading6">
    <w:name w:val="heading 6"/>
    <w:basedOn w:val="Normal"/>
    <w:next w:val="Normal"/>
    <w:link w:val="Heading6Char"/>
    <w:uiPriority w:val="99"/>
    <w:qFormat/>
    <w:rsid w:val="00215052"/>
    <w:pPr>
      <w:spacing w:after="0"/>
      <w:jc w:val="left"/>
      <w:outlineLvl w:val="5"/>
    </w:pPr>
    <w:rPr>
      <w:smallCaps/>
      <w:color w:val="9FB8CD"/>
      <w:spacing w:val="5"/>
      <w:sz w:val="22"/>
    </w:rPr>
  </w:style>
  <w:style w:type="paragraph" w:styleId="Heading7">
    <w:name w:val="heading 7"/>
    <w:basedOn w:val="Normal"/>
    <w:next w:val="Normal"/>
    <w:link w:val="Heading7Char"/>
    <w:uiPriority w:val="99"/>
    <w:qFormat/>
    <w:rsid w:val="00215052"/>
    <w:pPr>
      <w:spacing w:after="0"/>
      <w:jc w:val="left"/>
      <w:outlineLvl w:val="6"/>
    </w:pPr>
    <w:rPr>
      <w:b/>
      <w:smallCaps/>
      <w:color w:val="9FB8CD"/>
      <w:spacing w:val="10"/>
    </w:rPr>
  </w:style>
  <w:style w:type="paragraph" w:styleId="Heading8">
    <w:name w:val="heading 8"/>
    <w:basedOn w:val="Normal"/>
    <w:next w:val="Normal"/>
    <w:link w:val="Heading8Char"/>
    <w:uiPriority w:val="99"/>
    <w:qFormat/>
    <w:rsid w:val="00215052"/>
    <w:pPr>
      <w:spacing w:after="0"/>
      <w:jc w:val="left"/>
      <w:outlineLvl w:val="7"/>
    </w:pPr>
    <w:rPr>
      <w:b/>
      <w:i/>
      <w:smallCaps/>
      <w:color w:val="628BAD"/>
    </w:rPr>
  </w:style>
  <w:style w:type="paragraph" w:styleId="Heading9">
    <w:name w:val="heading 9"/>
    <w:basedOn w:val="Normal"/>
    <w:next w:val="Normal"/>
    <w:link w:val="Heading9Char"/>
    <w:uiPriority w:val="99"/>
    <w:qFormat/>
    <w:rsid w:val="00215052"/>
    <w:pPr>
      <w:spacing w:after="0"/>
      <w:jc w:val="left"/>
      <w:outlineLvl w:val="8"/>
    </w:pPr>
    <w:rPr>
      <w:b/>
      <w:i/>
      <w:smallCaps/>
      <w:color w:val="3E5C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15052"/>
    <w:rPr>
      <w:rFonts w:cs="Times New Roman"/>
      <w:smallCaps/>
      <w:spacing w:val="5"/>
      <w:sz w:val="32"/>
      <w:szCs w:val="32"/>
    </w:rPr>
  </w:style>
  <w:style w:type="character" w:customStyle="1" w:styleId="Heading2Char">
    <w:name w:val="Heading 2 Char"/>
    <w:link w:val="Heading2"/>
    <w:uiPriority w:val="99"/>
    <w:semiHidden/>
    <w:locked/>
    <w:rsid w:val="00215052"/>
    <w:rPr>
      <w:rFonts w:cs="Times New Roman"/>
      <w:smallCaps/>
      <w:spacing w:val="5"/>
      <w:sz w:val="28"/>
      <w:szCs w:val="28"/>
    </w:rPr>
  </w:style>
  <w:style w:type="character" w:customStyle="1" w:styleId="Heading3Char">
    <w:name w:val="Heading 3 Char"/>
    <w:link w:val="Heading3"/>
    <w:uiPriority w:val="99"/>
    <w:locked/>
    <w:rsid w:val="00215052"/>
    <w:rPr>
      <w:rFonts w:cs="Times New Roman"/>
      <w:smallCaps/>
      <w:spacing w:val="5"/>
      <w:sz w:val="24"/>
      <w:szCs w:val="24"/>
    </w:rPr>
  </w:style>
  <w:style w:type="character" w:customStyle="1" w:styleId="Heading4Char">
    <w:name w:val="Heading 4 Char"/>
    <w:link w:val="Heading4"/>
    <w:uiPriority w:val="99"/>
    <w:semiHidden/>
    <w:locked/>
    <w:rsid w:val="00215052"/>
    <w:rPr>
      <w:rFonts w:cs="Times New Roman"/>
      <w:smallCaps/>
      <w:spacing w:val="10"/>
      <w:sz w:val="22"/>
      <w:szCs w:val="22"/>
    </w:rPr>
  </w:style>
  <w:style w:type="character" w:customStyle="1" w:styleId="Heading5Char">
    <w:name w:val="Heading 5 Char"/>
    <w:link w:val="Heading5"/>
    <w:uiPriority w:val="99"/>
    <w:semiHidden/>
    <w:locked/>
    <w:rsid w:val="00215052"/>
    <w:rPr>
      <w:rFonts w:cs="Times New Roman"/>
      <w:smallCaps/>
      <w:color w:val="628BAD"/>
      <w:spacing w:val="10"/>
      <w:sz w:val="26"/>
      <w:szCs w:val="26"/>
    </w:rPr>
  </w:style>
  <w:style w:type="character" w:customStyle="1" w:styleId="Heading6Char">
    <w:name w:val="Heading 6 Char"/>
    <w:link w:val="Heading6"/>
    <w:uiPriority w:val="99"/>
    <w:semiHidden/>
    <w:locked/>
    <w:rsid w:val="00215052"/>
    <w:rPr>
      <w:rFonts w:cs="Times New Roman"/>
      <w:smallCaps/>
      <w:color w:val="9FB8CD"/>
      <w:spacing w:val="5"/>
      <w:sz w:val="22"/>
    </w:rPr>
  </w:style>
  <w:style w:type="character" w:customStyle="1" w:styleId="Heading7Char">
    <w:name w:val="Heading 7 Char"/>
    <w:link w:val="Heading7"/>
    <w:uiPriority w:val="99"/>
    <w:semiHidden/>
    <w:locked/>
    <w:rsid w:val="00215052"/>
    <w:rPr>
      <w:rFonts w:cs="Times New Roman"/>
      <w:b/>
      <w:smallCaps/>
      <w:color w:val="9FB8CD"/>
      <w:spacing w:val="10"/>
    </w:rPr>
  </w:style>
  <w:style w:type="character" w:customStyle="1" w:styleId="Heading8Char">
    <w:name w:val="Heading 8 Char"/>
    <w:link w:val="Heading8"/>
    <w:uiPriority w:val="99"/>
    <w:semiHidden/>
    <w:locked/>
    <w:rsid w:val="00215052"/>
    <w:rPr>
      <w:rFonts w:cs="Times New Roman"/>
      <w:b/>
      <w:i/>
      <w:smallCaps/>
      <w:color w:val="628BAD"/>
    </w:rPr>
  </w:style>
  <w:style w:type="character" w:customStyle="1" w:styleId="Heading9Char">
    <w:name w:val="Heading 9 Char"/>
    <w:link w:val="Heading9"/>
    <w:uiPriority w:val="99"/>
    <w:semiHidden/>
    <w:locked/>
    <w:rsid w:val="00215052"/>
    <w:rPr>
      <w:rFonts w:cs="Times New Roman"/>
      <w:b/>
      <w:i/>
      <w:smallCaps/>
      <w:color w:val="3E5C77"/>
    </w:rPr>
  </w:style>
  <w:style w:type="paragraph" w:customStyle="1" w:styleId="VerdanaHeading1">
    <w:name w:val="Verdana Heading 1"/>
    <w:basedOn w:val="Heading1"/>
    <w:autoRedefine/>
    <w:uiPriority w:val="99"/>
    <w:rsid w:val="002F2A3E"/>
    <w:rPr>
      <w:rFonts w:ascii="Verdana" w:hAnsi="Verdana"/>
      <w:sz w:val="20"/>
      <w:szCs w:val="20"/>
      <w:u w:val="single"/>
    </w:rPr>
  </w:style>
  <w:style w:type="paragraph" w:customStyle="1" w:styleId="Verdana10ptHeading1">
    <w:name w:val="Verdana 10 pt Heading 1"/>
    <w:basedOn w:val="Heading1"/>
    <w:autoRedefine/>
    <w:uiPriority w:val="99"/>
    <w:rsid w:val="005304FA"/>
    <w:pPr>
      <w:ind w:right="1080"/>
      <w:contextualSpacing/>
    </w:pPr>
    <w:rPr>
      <w:rFonts w:ascii="Verdana" w:hAnsi="Verdana"/>
      <w:sz w:val="20"/>
      <w:szCs w:val="20"/>
      <w:u w:val="single"/>
    </w:rPr>
  </w:style>
  <w:style w:type="table" w:styleId="TableGrid">
    <w:name w:val="Table Grid"/>
    <w:basedOn w:val="TableNormal"/>
    <w:uiPriority w:val="99"/>
    <w:rsid w:val="004F6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F6929"/>
    <w:pPr>
      <w:tabs>
        <w:tab w:val="center" w:pos="4320"/>
        <w:tab w:val="right" w:pos="8640"/>
      </w:tabs>
    </w:pPr>
  </w:style>
  <w:style w:type="character" w:customStyle="1" w:styleId="HeaderChar">
    <w:name w:val="Header Char"/>
    <w:link w:val="Header"/>
    <w:uiPriority w:val="99"/>
    <w:semiHidden/>
    <w:locked/>
    <w:rsid w:val="00587F28"/>
    <w:rPr>
      <w:rFonts w:cs="Times New Roman"/>
      <w:sz w:val="20"/>
      <w:szCs w:val="20"/>
    </w:rPr>
  </w:style>
  <w:style w:type="paragraph" w:styleId="Footer">
    <w:name w:val="footer"/>
    <w:basedOn w:val="Normal"/>
    <w:link w:val="FooterChar"/>
    <w:uiPriority w:val="99"/>
    <w:rsid w:val="004F6929"/>
    <w:pPr>
      <w:tabs>
        <w:tab w:val="center" w:pos="4320"/>
        <w:tab w:val="right" w:pos="8640"/>
      </w:tabs>
    </w:pPr>
  </w:style>
  <w:style w:type="character" w:customStyle="1" w:styleId="FooterChar">
    <w:name w:val="Footer Char"/>
    <w:link w:val="Footer"/>
    <w:uiPriority w:val="99"/>
    <w:semiHidden/>
    <w:locked/>
    <w:rsid w:val="00587F28"/>
    <w:rPr>
      <w:rFonts w:cs="Times New Roman"/>
      <w:sz w:val="20"/>
      <w:szCs w:val="20"/>
    </w:rPr>
  </w:style>
  <w:style w:type="paragraph" w:styleId="BalloonText">
    <w:name w:val="Balloon Text"/>
    <w:basedOn w:val="Normal"/>
    <w:link w:val="BalloonTextChar"/>
    <w:uiPriority w:val="99"/>
    <w:rsid w:val="00215052"/>
    <w:rPr>
      <w:rFonts w:ascii="Tahoma" w:hAnsi="Tahoma" w:cs="Tahoma"/>
      <w:sz w:val="16"/>
      <w:szCs w:val="16"/>
    </w:rPr>
  </w:style>
  <w:style w:type="character" w:customStyle="1" w:styleId="BalloonTextChar">
    <w:name w:val="Balloon Text Char"/>
    <w:link w:val="BalloonText"/>
    <w:uiPriority w:val="99"/>
    <w:locked/>
    <w:rsid w:val="00215052"/>
    <w:rPr>
      <w:rFonts w:ascii="Tahoma" w:hAnsi="Tahoma" w:cs="Tahoma"/>
      <w:sz w:val="16"/>
      <w:szCs w:val="16"/>
    </w:rPr>
  </w:style>
  <w:style w:type="character" w:styleId="Strong">
    <w:name w:val="Strong"/>
    <w:uiPriority w:val="99"/>
    <w:qFormat/>
    <w:rsid w:val="00215052"/>
    <w:rPr>
      <w:rFonts w:cs="Times New Roman"/>
      <w:b/>
      <w:color w:val="9FB8CD"/>
    </w:rPr>
  </w:style>
  <w:style w:type="paragraph" w:styleId="Caption">
    <w:name w:val="caption"/>
    <w:basedOn w:val="Normal"/>
    <w:next w:val="Normal"/>
    <w:uiPriority w:val="99"/>
    <w:qFormat/>
    <w:rsid w:val="00215052"/>
    <w:rPr>
      <w:b/>
      <w:bCs/>
      <w:caps/>
      <w:sz w:val="16"/>
      <w:szCs w:val="18"/>
    </w:rPr>
  </w:style>
  <w:style w:type="paragraph" w:styleId="Title">
    <w:name w:val="Title"/>
    <w:basedOn w:val="Normal"/>
    <w:next w:val="Normal"/>
    <w:link w:val="TitleChar"/>
    <w:uiPriority w:val="99"/>
    <w:qFormat/>
    <w:rsid w:val="00215052"/>
    <w:pPr>
      <w:pBdr>
        <w:top w:val="single" w:sz="12" w:space="1" w:color="9FB8CD"/>
      </w:pBdr>
      <w:spacing w:line="240" w:lineRule="auto"/>
      <w:jc w:val="right"/>
    </w:pPr>
    <w:rPr>
      <w:smallCaps/>
      <w:sz w:val="48"/>
      <w:szCs w:val="48"/>
    </w:rPr>
  </w:style>
  <w:style w:type="character" w:customStyle="1" w:styleId="TitleChar">
    <w:name w:val="Title Char"/>
    <w:link w:val="Title"/>
    <w:uiPriority w:val="99"/>
    <w:locked/>
    <w:rsid w:val="00215052"/>
    <w:rPr>
      <w:rFonts w:cs="Times New Roman"/>
      <w:smallCaps/>
      <w:sz w:val="48"/>
      <w:szCs w:val="48"/>
    </w:rPr>
  </w:style>
  <w:style w:type="paragraph" w:styleId="Subtitle">
    <w:name w:val="Subtitle"/>
    <w:basedOn w:val="Normal"/>
    <w:next w:val="Normal"/>
    <w:link w:val="SubtitleChar"/>
    <w:uiPriority w:val="99"/>
    <w:qFormat/>
    <w:rsid w:val="00215052"/>
    <w:pPr>
      <w:spacing w:after="720" w:line="240" w:lineRule="auto"/>
      <w:jc w:val="right"/>
    </w:pPr>
    <w:rPr>
      <w:rFonts w:ascii="Cambria" w:hAnsi="Cambria" w:cs="Times New Roman"/>
      <w:szCs w:val="22"/>
    </w:rPr>
  </w:style>
  <w:style w:type="character" w:customStyle="1" w:styleId="SubtitleChar">
    <w:name w:val="Subtitle Char"/>
    <w:link w:val="Subtitle"/>
    <w:uiPriority w:val="99"/>
    <w:locked/>
    <w:rsid w:val="00215052"/>
    <w:rPr>
      <w:rFonts w:ascii="Cambria" w:hAnsi="Cambria" w:cs="Times New Roman"/>
      <w:sz w:val="22"/>
      <w:szCs w:val="22"/>
    </w:rPr>
  </w:style>
  <w:style w:type="character" w:styleId="Emphasis">
    <w:name w:val="Emphasis"/>
    <w:uiPriority w:val="99"/>
    <w:qFormat/>
    <w:rsid w:val="00215052"/>
    <w:rPr>
      <w:rFonts w:cs="Times New Roman"/>
      <w:b/>
      <w:i/>
      <w:spacing w:val="10"/>
    </w:rPr>
  </w:style>
  <w:style w:type="paragraph" w:styleId="NoSpacing">
    <w:name w:val="No Spacing"/>
    <w:basedOn w:val="Normal"/>
    <w:link w:val="NoSpacingChar"/>
    <w:uiPriority w:val="99"/>
    <w:qFormat/>
    <w:rsid w:val="00215052"/>
    <w:pPr>
      <w:spacing w:after="0" w:line="240" w:lineRule="auto"/>
    </w:pPr>
  </w:style>
  <w:style w:type="character" w:customStyle="1" w:styleId="NoSpacingChar">
    <w:name w:val="No Spacing Char"/>
    <w:link w:val="NoSpacing"/>
    <w:uiPriority w:val="99"/>
    <w:locked/>
    <w:rsid w:val="00215052"/>
    <w:rPr>
      <w:rFonts w:cs="Times New Roman"/>
    </w:rPr>
  </w:style>
  <w:style w:type="paragraph" w:styleId="ListParagraph">
    <w:name w:val="List Paragraph"/>
    <w:basedOn w:val="Normal"/>
    <w:uiPriority w:val="99"/>
    <w:qFormat/>
    <w:rsid w:val="00215052"/>
    <w:pPr>
      <w:ind w:left="720"/>
      <w:contextualSpacing/>
    </w:pPr>
  </w:style>
  <w:style w:type="paragraph" w:styleId="Quote">
    <w:name w:val="Quote"/>
    <w:basedOn w:val="Normal"/>
    <w:next w:val="Normal"/>
    <w:link w:val="QuoteChar"/>
    <w:uiPriority w:val="99"/>
    <w:qFormat/>
    <w:rsid w:val="00215052"/>
    <w:rPr>
      <w:i/>
    </w:rPr>
  </w:style>
  <w:style w:type="character" w:customStyle="1" w:styleId="QuoteChar">
    <w:name w:val="Quote Char"/>
    <w:link w:val="Quote"/>
    <w:uiPriority w:val="99"/>
    <w:locked/>
    <w:rsid w:val="00215052"/>
    <w:rPr>
      <w:rFonts w:cs="Times New Roman"/>
      <w:i/>
    </w:rPr>
  </w:style>
  <w:style w:type="paragraph" w:styleId="IntenseQuote">
    <w:name w:val="Intense Quote"/>
    <w:basedOn w:val="Normal"/>
    <w:next w:val="Normal"/>
    <w:link w:val="IntenseQuoteChar"/>
    <w:uiPriority w:val="99"/>
    <w:qFormat/>
    <w:rsid w:val="00215052"/>
    <w:pPr>
      <w:pBdr>
        <w:top w:val="single" w:sz="8" w:space="10" w:color="628BAD"/>
        <w:left w:val="single" w:sz="8" w:space="10" w:color="628BAD"/>
        <w:bottom w:val="single" w:sz="8" w:space="10" w:color="628BAD"/>
        <w:right w:val="single" w:sz="8" w:space="10" w:color="628BAD"/>
      </w:pBdr>
      <w:shd w:val="clear" w:color="auto" w:fill="9FB8CD"/>
      <w:spacing w:before="140" w:after="140"/>
      <w:ind w:left="1440" w:right="1440"/>
    </w:pPr>
    <w:rPr>
      <w:b/>
      <w:i/>
      <w:color w:val="FFFFFF"/>
    </w:rPr>
  </w:style>
  <w:style w:type="character" w:customStyle="1" w:styleId="IntenseQuoteChar">
    <w:name w:val="Intense Quote Char"/>
    <w:link w:val="IntenseQuote"/>
    <w:uiPriority w:val="99"/>
    <w:locked/>
    <w:rsid w:val="00215052"/>
    <w:rPr>
      <w:rFonts w:cs="Times New Roman"/>
      <w:b/>
      <w:i/>
      <w:color w:val="FFFFFF"/>
      <w:shd w:val="clear" w:color="auto" w:fill="9FB8CD"/>
    </w:rPr>
  </w:style>
  <w:style w:type="character" w:styleId="SubtleEmphasis">
    <w:name w:val="Subtle Emphasis"/>
    <w:uiPriority w:val="99"/>
    <w:qFormat/>
    <w:rsid w:val="00215052"/>
    <w:rPr>
      <w:rFonts w:cs="Times New Roman"/>
      <w:i/>
    </w:rPr>
  </w:style>
  <w:style w:type="character" w:styleId="IntenseEmphasis">
    <w:name w:val="Intense Emphasis"/>
    <w:uiPriority w:val="99"/>
    <w:qFormat/>
    <w:rsid w:val="00215052"/>
    <w:rPr>
      <w:rFonts w:cs="Times New Roman"/>
      <w:b/>
      <w:i/>
      <w:color w:val="9FB8CD"/>
      <w:spacing w:val="10"/>
    </w:rPr>
  </w:style>
  <w:style w:type="character" w:styleId="SubtleReference">
    <w:name w:val="Subtle Reference"/>
    <w:uiPriority w:val="99"/>
    <w:qFormat/>
    <w:rsid w:val="00215052"/>
    <w:rPr>
      <w:rFonts w:cs="Times New Roman"/>
      <w:b/>
    </w:rPr>
  </w:style>
  <w:style w:type="character" w:styleId="IntenseReference">
    <w:name w:val="Intense Reference"/>
    <w:uiPriority w:val="99"/>
    <w:qFormat/>
    <w:rsid w:val="00215052"/>
    <w:rPr>
      <w:rFonts w:cs="Times New Roman"/>
      <w:b/>
      <w:smallCaps/>
      <w:spacing w:val="5"/>
      <w:sz w:val="22"/>
      <w:u w:val="single"/>
    </w:rPr>
  </w:style>
  <w:style w:type="character" w:styleId="BookTitle">
    <w:name w:val="Book Title"/>
    <w:uiPriority w:val="99"/>
    <w:qFormat/>
    <w:rsid w:val="00215052"/>
    <w:rPr>
      <w:rFonts w:ascii="Cambria" w:hAnsi="Cambria" w:cs="Times New Roman"/>
      <w:i/>
      <w:sz w:val="20"/>
    </w:rPr>
  </w:style>
  <w:style w:type="paragraph" w:styleId="TOCHeading">
    <w:name w:val="TOC Heading"/>
    <w:basedOn w:val="Heading1"/>
    <w:next w:val="Normal"/>
    <w:uiPriority w:val="99"/>
    <w:qFormat/>
    <w:rsid w:val="00215052"/>
    <w:pPr>
      <w:outlineLvl w:val="9"/>
    </w:pPr>
  </w:style>
  <w:style w:type="table" w:styleId="ColorfulList-Accent2">
    <w:name w:val="Colorful List Accent 2"/>
    <w:basedOn w:val="TableNormal"/>
    <w:uiPriority w:val="99"/>
    <w:rsid w:val="00CE6EAA"/>
    <w:rPr>
      <w:color w:val="000000"/>
    </w:rPr>
    <w:tblPr>
      <w:tblStyleRowBandSize w:val="1"/>
      <w:tblStyleColBandSize w:val="1"/>
      <w:tblInd w:w="0" w:type="dxa"/>
      <w:tblCellMar>
        <w:top w:w="0" w:type="dxa"/>
        <w:left w:w="108" w:type="dxa"/>
        <w:bottom w:w="0" w:type="dxa"/>
        <w:right w:w="108" w:type="dxa"/>
      </w:tblCellMar>
    </w:tblPr>
    <w:tcPr>
      <w:shd w:val="clear" w:color="auto" w:fill="F5F8FA"/>
    </w:tcPr>
    <w:tblStylePr w:type="firstRow">
      <w:rPr>
        <w:rFonts w:cs="Arial"/>
        <w:b/>
        <w:bCs/>
        <w:color w:val="FFFFFF"/>
      </w:rPr>
      <w:tblPr/>
      <w:tcPr>
        <w:tcBorders>
          <w:bottom w:val="single" w:sz="12" w:space="0" w:color="FFFFFF"/>
        </w:tcBorders>
        <w:shd w:val="clear" w:color="auto" w:fill="6F94B4"/>
      </w:tcPr>
    </w:tblStylePr>
    <w:tblStylePr w:type="lastRow">
      <w:rPr>
        <w:rFonts w:cs="Arial"/>
        <w:b/>
        <w:bCs/>
        <w:color w:val="6F94B4"/>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E7EDF2"/>
      </w:tcPr>
    </w:tblStylePr>
    <w:tblStylePr w:type="band1Horz">
      <w:rPr>
        <w:rFonts w:cs="Arial"/>
      </w:rPr>
      <w:tblPr/>
      <w:tcPr>
        <w:shd w:val="clear" w:color="auto" w:fill="EBF0F5"/>
      </w:tcPr>
    </w:tblStylePr>
  </w:style>
  <w:style w:type="table" w:styleId="LightList-Accent2">
    <w:name w:val="Light List Accent 2"/>
    <w:basedOn w:val="TableNormal"/>
    <w:uiPriority w:val="99"/>
    <w:rsid w:val="00F244BF"/>
    <w:tblPr>
      <w:tblStyleRowBandSize w:val="1"/>
      <w:tblStyleColBandSize w:val="1"/>
      <w:tblInd w:w="0" w:type="dxa"/>
      <w:tblBorders>
        <w:top w:val="single" w:sz="8" w:space="0" w:color="9FB8CD"/>
        <w:left w:val="single" w:sz="8" w:space="0" w:color="9FB8CD"/>
        <w:bottom w:val="single" w:sz="8" w:space="0" w:color="9FB8CD"/>
        <w:right w:val="single" w:sz="8" w:space="0" w:color="9FB8CD"/>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9FB8CD"/>
      </w:tcPr>
    </w:tblStylePr>
    <w:tblStylePr w:type="lastRow">
      <w:pPr>
        <w:spacing w:before="0" w:after="0"/>
      </w:pPr>
      <w:rPr>
        <w:rFonts w:cs="Arial"/>
        <w:b/>
        <w:bCs/>
      </w:rPr>
      <w:tblPr/>
      <w:tcPr>
        <w:tcBorders>
          <w:top w:val="double" w:sz="6" w:space="0" w:color="9FB8CD"/>
          <w:left w:val="single" w:sz="8" w:space="0" w:color="9FB8CD"/>
          <w:bottom w:val="single" w:sz="8" w:space="0" w:color="9FB8CD"/>
          <w:right w:val="single" w:sz="8" w:space="0" w:color="9FB8CD"/>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9FB8CD"/>
          <w:left w:val="single" w:sz="8" w:space="0" w:color="9FB8CD"/>
          <w:bottom w:val="single" w:sz="8" w:space="0" w:color="9FB8CD"/>
          <w:right w:val="single" w:sz="8" w:space="0" w:color="9FB8CD"/>
        </w:tcBorders>
      </w:tcPr>
    </w:tblStylePr>
    <w:tblStylePr w:type="band1Horz">
      <w:rPr>
        <w:rFonts w:cs="Arial"/>
      </w:rPr>
      <w:tblPr/>
      <w:tcPr>
        <w:tcBorders>
          <w:top w:val="single" w:sz="8" w:space="0" w:color="9FB8CD"/>
          <w:left w:val="single" w:sz="8" w:space="0" w:color="9FB8CD"/>
          <w:bottom w:val="single" w:sz="8" w:space="0" w:color="9FB8CD"/>
          <w:right w:val="single" w:sz="8" w:space="0" w:color="9FB8CD"/>
        </w:tcBorders>
      </w:tcPr>
    </w:tblStylePr>
  </w:style>
  <w:style w:type="table" w:customStyle="1" w:styleId="LightList-Accent11">
    <w:name w:val="Light List - Accent 11"/>
    <w:uiPriority w:val="99"/>
    <w:rsid w:val="00F244BF"/>
    <w:tblPr>
      <w:tblStyleRowBandSize w:val="1"/>
      <w:tblStyleColBandSize w:val="1"/>
      <w:tblInd w:w="0" w:type="dxa"/>
      <w:tblBorders>
        <w:top w:val="single" w:sz="8" w:space="0" w:color="727CA3"/>
        <w:left w:val="single" w:sz="8" w:space="0" w:color="727CA3"/>
        <w:bottom w:val="single" w:sz="8" w:space="0" w:color="727CA3"/>
        <w:right w:val="single" w:sz="8" w:space="0" w:color="727CA3"/>
      </w:tblBorders>
      <w:tblCellMar>
        <w:top w:w="0" w:type="dxa"/>
        <w:left w:w="108" w:type="dxa"/>
        <w:bottom w:w="0" w:type="dxa"/>
        <w:right w:w="108" w:type="dxa"/>
      </w:tblCellMar>
    </w:tblPr>
  </w:style>
  <w:style w:type="table" w:customStyle="1" w:styleId="ColorfulList1">
    <w:name w:val="Colorful List1"/>
    <w:uiPriority w:val="99"/>
    <w:rsid w:val="00064753"/>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064753"/>
    <w:rPr>
      <w:color w:val="000000"/>
    </w:rPr>
    <w:tblPr>
      <w:tblStyleRowBandSize w:val="1"/>
      <w:tblStyleColBandSize w:val="1"/>
      <w:tblInd w:w="0" w:type="dxa"/>
      <w:tblCellMar>
        <w:top w:w="0" w:type="dxa"/>
        <w:left w:w="108" w:type="dxa"/>
        <w:bottom w:w="0" w:type="dxa"/>
        <w:right w:w="108" w:type="dxa"/>
      </w:tblCellMar>
    </w:tblPr>
    <w:tcPr>
      <w:shd w:val="clear" w:color="auto" w:fill="F1F2F6"/>
    </w:tcPr>
    <w:tblStylePr w:type="firstRow">
      <w:rPr>
        <w:rFonts w:cs="Arial"/>
        <w:b/>
        <w:bCs/>
        <w:color w:val="FFFFFF"/>
      </w:rPr>
      <w:tblPr/>
      <w:tcPr>
        <w:tcBorders>
          <w:bottom w:val="single" w:sz="12" w:space="0" w:color="FFFFFF"/>
        </w:tcBorders>
        <w:shd w:val="clear" w:color="auto" w:fill="6F94B4"/>
      </w:tcPr>
    </w:tblStylePr>
    <w:tblStylePr w:type="lastRow">
      <w:rPr>
        <w:rFonts w:cs="Arial"/>
        <w:b/>
        <w:bCs/>
        <w:color w:val="6F94B4"/>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CDEE8"/>
      </w:tcPr>
    </w:tblStylePr>
    <w:tblStylePr w:type="band1Horz">
      <w:rPr>
        <w:rFonts w:cs="Arial"/>
      </w:rPr>
      <w:tblPr/>
      <w:tcPr>
        <w:shd w:val="clear" w:color="auto" w:fill="E2E4EC"/>
      </w:tcPr>
    </w:tblStylePr>
  </w:style>
  <w:style w:type="paragraph" w:customStyle="1" w:styleId="CovFormText">
    <w:name w:val="Cov_Form Text"/>
    <w:basedOn w:val="Header"/>
    <w:uiPriority w:val="99"/>
    <w:rsid w:val="00064753"/>
    <w:pPr>
      <w:tabs>
        <w:tab w:val="clear" w:pos="4320"/>
        <w:tab w:val="clear" w:pos="8640"/>
      </w:tabs>
      <w:spacing w:before="60" w:after="60"/>
    </w:pPr>
    <w:rPr>
      <w:noProof/>
      <w:sz w:val="18"/>
    </w:rPr>
  </w:style>
  <w:style w:type="table" w:styleId="LightGrid">
    <w:name w:val="Light Grid"/>
    <w:basedOn w:val="TableNormal"/>
    <w:uiPriority w:val="99"/>
    <w:rsid w:val="00064753"/>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Arial"/>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ColorfulShading-Accent2">
    <w:name w:val="Colorful Shading Accent 2"/>
    <w:basedOn w:val="TableNormal"/>
    <w:uiPriority w:val="99"/>
    <w:rsid w:val="00B17386"/>
    <w:rPr>
      <w:color w:val="000000"/>
    </w:rPr>
    <w:tblPr>
      <w:tblStyleRowBandSize w:val="1"/>
      <w:tblStyleColBandSize w:val="1"/>
      <w:tblInd w:w="0" w:type="dxa"/>
      <w:tblBorders>
        <w:top w:val="single" w:sz="24" w:space="0" w:color="9FB8CD"/>
        <w:left w:val="single" w:sz="4" w:space="0" w:color="9FB8CD"/>
        <w:bottom w:val="single" w:sz="4" w:space="0" w:color="9FB8CD"/>
        <w:right w:val="single" w:sz="4" w:space="0" w:color="9FB8CD"/>
        <w:insideH w:val="single" w:sz="4" w:space="0" w:color="FFFFFF"/>
        <w:insideV w:val="single" w:sz="4" w:space="0" w:color="FFFFFF"/>
      </w:tblBorders>
      <w:tblCellMar>
        <w:top w:w="0" w:type="dxa"/>
        <w:left w:w="108" w:type="dxa"/>
        <w:bottom w:w="0" w:type="dxa"/>
        <w:right w:w="108" w:type="dxa"/>
      </w:tblCellMar>
    </w:tblPr>
    <w:tcPr>
      <w:shd w:val="clear" w:color="auto" w:fill="F5F8FA"/>
    </w:tcPr>
    <w:tblStylePr w:type="firstRow">
      <w:rPr>
        <w:rFonts w:cs="Arial"/>
        <w:b/>
        <w:bCs/>
      </w:rPr>
      <w:tblPr/>
      <w:tcPr>
        <w:tcBorders>
          <w:top w:val="nil"/>
          <w:left w:val="nil"/>
          <w:bottom w:val="single" w:sz="24" w:space="0" w:color="9FB8CD"/>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4A6F8F"/>
      </w:tcPr>
    </w:tblStylePr>
    <w:tblStylePr w:type="firstCol">
      <w:rPr>
        <w:rFonts w:cs="Arial"/>
        <w:color w:val="FFFFFF"/>
      </w:rPr>
      <w:tblPr/>
      <w:tcPr>
        <w:tcBorders>
          <w:top w:val="nil"/>
          <w:left w:val="nil"/>
          <w:bottom w:val="nil"/>
          <w:right w:val="nil"/>
          <w:insideH w:val="single" w:sz="4" w:space="0" w:color="4A6F8F"/>
          <w:insideV w:val="nil"/>
        </w:tcBorders>
        <w:shd w:val="clear" w:color="auto" w:fill="4A6F8F"/>
      </w:tcPr>
    </w:tblStylePr>
    <w:tblStylePr w:type="lastCol">
      <w:rPr>
        <w:rFonts w:cs="Arial"/>
        <w:color w:val="FFFFFF"/>
      </w:rPr>
      <w:tblPr/>
      <w:tcPr>
        <w:tcBorders>
          <w:top w:val="nil"/>
          <w:left w:val="nil"/>
          <w:bottom w:val="nil"/>
          <w:right w:val="nil"/>
          <w:insideH w:val="nil"/>
          <w:insideV w:val="nil"/>
        </w:tcBorders>
        <w:shd w:val="clear" w:color="auto" w:fill="4A6F8F"/>
      </w:tcPr>
    </w:tblStylePr>
    <w:tblStylePr w:type="band1Vert">
      <w:rPr>
        <w:rFonts w:cs="Arial"/>
      </w:rPr>
      <w:tblPr/>
      <w:tcPr>
        <w:shd w:val="clear" w:color="auto" w:fill="D8E2EB"/>
      </w:tcPr>
    </w:tblStylePr>
    <w:tblStylePr w:type="band1Horz">
      <w:rPr>
        <w:rFonts w:cs="Arial"/>
      </w:rPr>
      <w:tblPr/>
      <w:tcPr>
        <w:shd w:val="clear" w:color="auto" w:fill="CFDBE6"/>
      </w:tcPr>
    </w:tblStylePr>
    <w:tblStylePr w:type="neCell">
      <w:rPr>
        <w:rFonts w:cs="Arial"/>
        <w:color w:val="000000"/>
      </w:rPr>
    </w:tblStylePr>
    <w:tblStylePr w:type="nwCell">
      <w:rPr>
        <w:rFonts w:cs="Arial"/>
        <w:color w:val="000000"/>
      </w:rPr>
    </w:tblStylePr>
  </w:style>
  <w:style w:type="character" w:styleId="CommentReference">
    <w:name w:val="annotation reference"/>
    <w:basedOn w:val="DefaultParagraphFont"/>
    <w:uiPriority w:val="99"/>
    <w:semiHidden/>
    <w:unhideWhenUsed/>
    <w:locked/>
    <w:rsid w:val="0062004E"/>
    <w:rPr>
      <w:sz w:val="16"/>
      <w:szCs w:val="16"/>
    </w:rPr>
  </w:style>
  <w:style w:type="paragraph" w:styleId="CommentText">
    <w:name w:val="annotation text"/>
    <w:basedOn w:val="Normal"/>
    <w:link w:val="CommentTextChar"/>
    <w:uiPriority w:val="99"/>
    <w:unhideWhenUsed/>
    <w:locked/>
    <w:rsid w:val="0062004E"/>
    <w:pPr>
      <w:spacing w:line="240" w:lineRule="auto"/>
    </w:pPr>
  </w:style>
  <w:style w:type="character" w:customStyle="1" w:styleId="CommentTextChar">
    <w:name w:val="Comment Text Char"/>
    <w:basedOn w:val="DefaultParagraphFont"/>
    <w:link w:val="CommentText"/>
    <w:uiPriority w:val="99"/>
    <w:rsid w:val="0062004E"/>
  </w:style>
  <w:style w:type="paragraph" w:styleId="CommentSubject">
    <w:name w:val="annotation subject"/>
    <w:basedOn w:val="CommentText"/>
    <w:next w:val="CommentText"/>
    <w:link w:val="CommentSubjectChar"/>
    <w:uiPriority w:val="99"/>
    <w:semiHidden/>
    <w:unhideWhenUsed/>
    <w:locked/>
    <w:rsid w:val="0062004E"/>
    <w:rPr>
      <w:b/>
      <w:bCs/>
    </w:rPr>
  </w:style>
  <w:style w:type="character" w:customStyle="1" w:styleId="CommentSubjectChar">
    <w:name w:val="Comment Subject Char"/>
    <w:basedOn w:val="CommentTextChar"/>
    <w:link w:val="CommentSubject"/>
    <w:uiPriority w:val="99"/>
    <w:semiHidden/>
    <w:rsid w:val="0062004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2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15052"/>
    <w:pPr>
      <w:spacing w:after="200" w:line="276" w:lineRule="auto"/>
      <w:jc w:val="both"/>
    </w:pPr>
  </w:style>
  <w:style w:type="paragraph" w:styleId="Heading1">
    <w:name w:val="heading 1"/>
    <w:basedOn w:val="Normal"/>
    <w:next w:val="Normal"/>
    <w:link w:val="Heading1Char"/>
    <w:uiPriority w:val="99"/>
    <w:qFormat/>
    <w:rsid w:val="00215052"/>
    <w:pPr>
      <w:spacing w:before="300" w:after="40"/>
      <w:jc w:val="left"/>
      <w:outlineLvl w:val="0"/>
    </w:pPr>
    <w:rPr>
      <w:smallCaps/>
      <w:spacing w:val="5"/>
      <w:sz w:val="32"/>
      <w:szCs w:val="32"/>
    </w:rPr>
  </w:style>
  <w:style w:type="paragraph" w:styleId="Heading2">
    <w:name w:val="heading 2"/>
    <w:basedOn w:val="Normal"/>
    <w:next w:val="Normal"/>
    <w:link w:val="Heading2Char"/>
    <w:uiPriority w:val="99"/>
    <w:qFormat/>
    <w:rsid w:val="00215052"/>
    <w:pPr>
      <w:spacing w:before="240" w:after="80"/>
      <w:jc w:val="left"/>
      <w:outlineLvl w:val="1"/>
    </w:pPr>
    <w:rPr>
      <w:smallCaps/>
      <w:spacing w:val="5"/>
      <w:sz w:val="28"/>
      <w:szCs w:val="28"/>
    </w:rPr>
  </w:style>
  <w:style w:type="paragraph" w:styleId="Heading3">
    <w:name w:val="heading 3"/>
    <w:basedOn w:val="Normal"/>
    <w:next w:val="Normal"/>
    <w:link w:val="Heading3Char"/>
    <w:uiPriority w:val="99"/>
    <w:qFormat/>
    <w:rsid w:val="00215052"/>
    <w:pPr>
      <w:spacing w:after="0"/>
      <w:jc w:val="left"/>
      <w:outlineLvl w:val="2"/>
    </w:pPr>
    <w:rPr>
      <w:smallCaps/>
      <w:spacing w:val="5"/>
      <w:sz w:val="24"/>
      <w:szCs w:val="24"/>
    </w:rPr>
  </w:style>
  <w:style w:type="paragraph" w:styleId="Heading4">
    <w:name w:val="heading 4"/>
    <w:basedOn w:val="Normal"/>
    <w:next w:val="Normal"/>
    <w:link w:val="Heading4Char"/>
    <w:uiPriority w:val="99"/>
    <w:qFormat/>
    <w:rsid w:val="00215052"/>
    <w:pPr>
      <w:spacing w:before="240" w:after="0"/>
      <w:jc w:val="left"/>
      <w:outlineLvl w:val="3"/>
    </w:pPr>
    <w:rPr>
      <w:smallCaps/>
      <w:spacing w:val="10"/>
      <w:sz w:val="22"/>
      <w:szCs w:val="22"/>
    </w:rPr>
  </w:style>
  <w:style w:type="paragraph" w:styleId="Heading5">
    <w:name w:val="heading 5"/>
    <w:basedOn w:val="Normal"/>
    <w:next w:val="Normal"/>
    <w:link w:val="Heading5Char"/>
    <w:uiPriority w:val="99"/>
    <w:qFormat/>
    <w:rsid w:val="00215052"/>
    <w:pPr>
      <w:spacing w:before="200" w:after="0"/>
      <w:jc w:val="left"/>
      <w:outlineLvl w:val="4"/>
    </w:pPr>
    <w:rPr>
      <w:smallCaps/>
      <w:color w:val="628BAD"/>
      <w:spacing w:val="10"/>
      <w:sz w:val="22"/>
      <w:szCs w:val="26"/>
    </w:rPr>
  </w:style>
  <w:style w:type="paragraph" w:styleId="Heading6">
    <w:name w:val="heading 6"/>
    <w:basedOn w:val="Normal"/>
    <w:next w:val="Normal"/>
    <w:link w:val="Heading6Char"/>
    <w:uiPriority w:val="99"/>
    <w:qFormat/>
    <w:rsid w:val="00215052"/>
    <w:pPr>
      <w:spacing w:after="0"/>
      <w:jc w:val="left"/>
      <w:outlineLvl w:val="5"/>
    </w:pPr>
    <w:rPr>
      <w:smallCaps/>
      <w:color w:val="9FB8CD"/>
      <w:spacing w:val="5"/>
      <w:sz w:val="22"/>
    </w:rPr>
  </w:style>
  <w:style w:type="paragraph" w:styleId="Heading7">
    <w:name w:val="heading 7"/>
    <w:basedOn w:val="Normal"/>
    <w:next w:val="Normal"/>
    <w:link w:val="Heading7Char"/>
    <w:uiPriority w:val="99"/>
    <w:qFormat/>
    <w:rsid w:val="00215052"/>
    <w:pPr>
      <w:spacing w:after="0"/>
      <w:jc w:val="left"/>
      <w:outlineLvl w:val="6"/>
    </w:pPr>
    <w:rPr>
      <w:b/>
      <w:smallCaps/>
      <w:color w:val="9FB8CD"/>
      <w:spacing w:val="10"/>
    </w:rPr>
  </w:style>
  <w:style w:type="paragraph" w:styleId="Heading8">
    <w:name w:val="heading 8"/>
    <w:basedOn w:val="Normal"/>
    <w:next w:val="Normal"/>
    <w:link w:val="Heading8Char"/>
    <w:uiPriority w:val="99"/>
    <w:qFormat/>
    <w:rsid w:val="00215052"/>
    <w:pPr>
      <w:spacing w:after="0"/>
      <w:jc w:val="left"/>
      <w:outlineLvl w:val="7"/>
    </w:pPr>
    <w:rPr>
      <w:b/>
      <w:i/>
      <w:smallCaps/>
      <w:color w:val="628BAD"/>
    </w:rPr>
  </w:style>
  <w:style w:type="paragraph" w:styleId="Heading9">
    <w:name w:val="heading 9"/>
    <w:basedOn w:val="Normal"/>
    <w:next w:val="Normal"/>
    <w:link w:val="Heading9Char"/>
    <w:uiPriority w:val="99"/>
    <w:qFormat/>
    <w:rsid w:val="00215052"/>
    <w:pPr>
      <w:spacing w:after="0"/>
      <w:jc w:val="left"/>
      <w:outlineLvl w:val="8"/>
    </w:pPr>
    <w:rPr>
      <w:b/>
      <w:i/>
      <w:smallCaps/>
      <w:color w:val="3E5C7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15052"/>
    <w:rPr>
      <w:rFonts w:cs="Times New Roman"/>
      <w:smallCaps/>
      <w:spacing w:val="5"/>
      <w:sz w:val="32"/>
      <w:szCs w:val="32"/>
    </w:rPr>
  </w:style>
  <w:style w:type="character" w:customStyle="1" w:styleId="Heading2Char">
    <w:name w:val="Heading 2 Char"/>
    <w:link w:val="Heading2"/>
    <w:uiPriority w:val="99"/>
    <w:semiHidden/>
    <w:locked/>
    <w:rsid w:val="00215052"/>
    <w:rPr>
      <w:rFonts w:cs="Times New Roman"/>
      <w:smallCaps/>
      <w:spacing w:val="5"/>
      <w:sz w:val="28"/>
      <w:szCs w:val="28"/>
    </w:rPr>
  </w:style>
  <w:style w:type="character" w:customStyle="1" w:styleId="Heading3Char">
    <w:name w:val="Heading 3 Char"/>
    <w:link w:val="Heading3"/>
    <w:uiPriority w:val="99"/>
    <w:locked/>
    <w:rsid w:val="00215052"/>
    <w:rPr>
      <w:rFonts w:cs="Times New Roman"/>
      <w:smallCaps/>
      <w:spacing w:val="5"/>
      <w:sz w:val="24"/>
      <w:szCs w:val="24"/>
    </w:rPr>
  </w:style>
  <w:style w:type="character" w:customStyle="1" w:styleId="Heading4Char">
    <w:name w:val="Heading 4 Char"/>
    <w:link w:val="Heading4"/>
    <w:uiPriority w:val="99"/>
    <w:semiHidden/>
    <w:locked/>
    <w:rsid w:val="00215052"/>
    <w:rPr>
      <w:rFonts w:cs="Times New Roman"/>
      <w:smallCaps/>
      <w:spacing w:val="10"/>
      <w:sz w:val="22"/>
      <w:szCs w:val="22"/>
    </w:rPr>
  </w:style>
  <w:style w:type="character" w:customStyle="1" w:styleId="Heading5Char">
    <w:name w:val="Heading 5 Char"/>
    <w:link w:val="Heading5"/>
    <w:uiPriority w:val="99"/>
    <w:semiHidden/>
    <w:locked/>
    <w:rsid w:val="00215052"/>
    <w:rPr>
      <w:rFonts w:cs="Times New Roman"/>
      <w:smallCaps/>
      <w:color w:val="628BAD"/>
      <w:spacing w:val="10"/>
      <w:sz w:val="26"/>
      <w:szCs w:val="26"/>
    </w:rPr>
  </w:style>
  <w:style w:type="character" w:customStyle="1" w:styleId="Heading6Char">
    <w:name w:val="Heading 6 Char"/>
    <w:link w:val="Heading6"/>
    <w:uiPriority w:val="99"/>
    <w:semiHidden/>
    <w:locked/>
    <w:rsid w:val="00215052"/>
    <w:rPr>
      <w:rFonts w:cs="Times New Roman"/>
      <w:smallCaps/>
      <w:color w:val="9FB8CD"/>
      <w:spacing w:val="5"/>
      <w:sz w:val="22"/>
    </w:rPr>
  </w:style>
  <w:style w:type="character" w:customStyle="1" w:styleId="Heading7Char">
    <w:name w:val="Heading 7 Char"/>
    <w:link w:val="Heading7"/>
    <w:uiPriority w:val="99"/>
    <w:semiHidden/>
    <w:locked/>
    <w:rsid w:val="00215052"/>
    <w:rPr>
      <w:rFonts w:cs="Times New Roman"/>
      <w:b/>
      <w:smallCaps/>
      <w:color w:val="9FB8CD"/>
      <w:spacing w:val="10"/>
    </w:rPr>
  </w:style>
  <w:style w:type="character" w:customStyle="1" w:styleId="Heading8Char">
    <w:name w:val="Heading 8 Char"/>
    <w:link w:val="Heading8"/>
    <w:uiPriority w:val="99"/>
    <w:semiHidden/>
    <w:locked/>
    <w:rsid w:val="00215052"/>
    <w:rPr>
      <w:rFonts w:cs="Times New Roman"/>
      <w:b/>
      <w:i/>
      <w:smallCaps/>
      <w:color w:val="628BAD"/>
    </w:rPr>
  </w:style>
  <w:style w:type="character" w:customStyle="1" w:styleId="Heading9Char">
    <w:name w:val="Heading 9 Char"/>
    <w:link w:val="Heading9"/>
    <w:uiPriority w:val="99"/>
    <w:semiHidden/>
    <w:locked/>
    <w:rsid w:val="00215052"/>
    <w:rPr>
      <w:rFonts w:cs="Times New Roman"/>
      <w:b/>
      <w:i/>
      <w:smallCaps/>
      <w:color w:val="3E5C77"/>
    </w:rPr>
  </w:style>
  <w:style w:type="paragraph" w:customStyle="1" w:styleId="VerdanaHeading1">
    <w:name w:val="Verdana Heading 1"/>
    <w:basedOn w:val="Heading1"/>
    <w:autoRedefine/>
    <w:uiPriority w:val="99"/>
    <w:rsid w:val="002F2A3E"/>
    <w:rPr>
      <w:rFonts w:ascii="Verdana" w:hAnsi="Verdana"/>
      <w:sz w:val="20"/>
      <w:szCs w:val="20"/>
      <w:u w:val="single"/>
    </w:rPr>
  </w:style>
  <w:style w:type="paragraph" w:customStyle="1" w:styleId="Verdana10ptHeading1">
    <w:name w:val="Verdana 10 pt Heading 1"/>
    <w:basedOn w:val="Heading1"/>
    <w:autoRedefine/>
    <w:uiPriority w:val="99"/>
    <w:rsid w:val="005304FA"/>
    <w:pPr>
      <w:ind w:right="1080"/>
      <w:contextualSpacing/>
    </w:pPr>
    <w:rPr>
      <w:rFonts w:ascii="Verdana" w:hAnsi="Verdana"/>
      <w:sz w:val="20"/>
      <w:szCs w:val="20"/>
      <w:u w:val="single"/>
    </w:rPr>
  </w:style>
  <w:style w:type="table" w:styleId="TableGrid">
    <w:name w:val="Table Grid"/>
    <w:basedOn w:val="TableNormal"/>
    <w:uiPriority w:val="99"/>
    <w:rsid w:val="004F69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F6929"/>
    <w:pPr>
      <w:tabs>
        <w:tab w:val="center" w:pos="4320"/>
        <w:tab w:val="right" w:pos="8640"/>
      </w:tabs>
    </w:pPr>
  </w:style>
  <w:style w:type="character" w:customStyle="1" w:styleId="HeaderChar">
    <w:name w:val="Header Char"/>
    <w:link w:val="Header"/>
    <w:uiPriority w:val="99"/>
    <w:semiHidden/>
    <w:locked/>
    <w:rsid w:val="00587F28"/>
    <w:rPr>
      <w:rFonts w:cs="Times New Roman"/>
      <w:sz w:val="20"/>
      <w:szCs w:val="20"/>
    </w:rPr>
  </w:style>
  <w:style w:type="paragraph" w:styleId="Footer">
    <w:name w:val="footer"/>
    <w:basedOn w:val="Normal"/>
    <w:link w:val="FooterChar"/>
    <w:uiPriority w:val="99"/>
    <w:rsid w:val="004F6929"/>
    <w:pPr>
      <w:tabs>
        <w:tab w:val="center" w:pos="4320"/>
        <w:tab w:val="right" w:pos="8640"/>
      </w:tabs>
    </w:pPr>
  </w:style>
  <w:style w:type="character" w:customStyle="1" w:styleId="FooterChar">
    <w:name w:val="Footer Char"/>
    <w:link w:val="Footer"/>
    <w:uiPriority w:val="99"/>
    <w:semiHidden/>
    <w:locked/>
    <w:rsid w:val="00587F28"/>
    <w:rPr>
      <w:rFonts w:cs="Times New Roman"/>
      <w:sz w:val="20"/>
      <w:szCs w:val="20"/>
    </w:rPr>
  </w:style>
  <w:style w:type="paragraph" w:styleId="BalloonText">
    <w:name w:val="Balloon Text"/>
    <w:basedOn w:val="Normal"/>
    <w:link w:val="BalloonTextChar"/>
    <w:uiPriority w:val="99"/>
    <w:rsid w:val="00215052"/>
    <w:rPr>
      <w:rFonts w:ascii="Tahoma" w:hAnsi="Tahoma" w:cs="Tahoma"/>
      <w:sz w:val="16"/>
      <w:szCs w:val="16"/>
    </w:rPr>
  </w:style>
  <w:style w:type="character" w:customStyle="1" w:styleId="BalloonTextChar">
    <w:name w:val="Balloon Text Char"/>
    <w:link w:val="BalloonText"/>
    <w:uiPriority w:val="99"/>
    <w:locked/>
    <w:rsid w:val="00215052"/>
    <w:rPr>
      <w:rFonts w:ascii="Tahoma" w:hAnsi="Tahoma" w:cs="Tahoma"/>
      <w:sz w:val="16"/>
      <w:szCs w:val="16"/>
    </w:rPr>
  </w:style>
  <w:style w:type="character" w:styleId="Strong">
    <w:name w:val="Strong"/>
    <w:uiPriority w:val="99"/>
    <w:qFormat/>
    <w:rsid w:val="00215052"/>
    <w:rPr>
      <w:rFonts w:cs="Times New Roman"/>
      <w:b/>
      <w:color w:val="9FB8CD"/>
    </w:rPr>
  </w:style>
  <w:style w:type="paragraph" w:styleId="Caption">
    <w:name w:val="caption"/>
    <w:basedOn w:val="Normal"/>
    <w:next w:val="Normal"/>
    <w:uiPriority w:val="99"/>
    <w:qFormat/>
    <w:rsid w:val="00215052"/>
    <w:rPr>
      <w:b/>
      <w:bCs/>
      <w:caps/>
      <w:sz w:val="16"/>
      <w:szCs w:val="18"/>
    </w:rPr>
  </w:style>
  <w:style w:type="paragraph" w:styleId="Title">
    <w:name w:val="Title"/>
    <w:basedOn w:val="Normal"/>
    <w:next w:val="Normal"/>
    <w:link w:val="TitleChar"/>
    <w:uiPriority w:val="99"/>
    <w:qFormat/>
    <w:rsid w:val="00215052"/>
    <w:pPr>
      <w:pBdr>
        <w:top w:val="single" w:sz="12" w:space="1" w:color="9FB8CD"/>
      </w:pBdr>
      <w:spacing w:line="240" w:lineRule="auto"/>
      <w:jc w:val="right"/>
    </w:pPr>
    <w:rPr>
      <w:smallCaps/>
      <w:sz w:val="48"/>
      <w:szCs w:val="48"/>
    </w:rPr>
  </w:style>
  <w:style w:type="character" w:customStyle="1" w:styleId="TitleChar">
    <w:name w:val="Title Char"/>
    <w:link w:val="Title"/>
    <w:uiPriority w:val="99"/>
    <w:locked/>
    <w:rsid w:val="00215052"/>
    <w:rPr>
      <w:rFonts w:cs="Times New Roman"/>
      <w:smallCaps/>
      <w:sz w:val="48"/>
      <w:szCs w:val="48"/>
    </w:rPr>
  </w:style>
  <w:style w:type="paragraph" w:styleId="Subtitle">
    <w:name w:val="Subtitle"/>
    <w:basedOn w:val="Normal"/>
    <w:next w:val="Normal"/>
    <w:link w:val="SubtitleChar"/>
    <w:uiPriority w:val="99"/>
    <w:qFormat/>
    <w:rsid w:val="00215052"/>
    <w:pPr>
      <w:spacing w:after="720" w:line="240" w:lineRule="auto"/>
      <w:jc w:val="right"/>
    </w:pPr>
    <w:rPr>
      <w:rFonts w:ascii="Cambria" w:hAnsi="Cambria" w:cs="Times New Roman"/>
      <w:szCs w:val="22"/>
    </w:rPr>
  </w:style>
  <w:style w:type="character" w:customStyle="1" w:styleId="SubtitleChar">
    <w:name w:val="Subtitle Char"/>
    <w:link w:val="Subtitle"/>
    <w:uiPriority w:val="99"/>
    <w:locked/>
    <w:rsid w:val="00215052"/>
    <w:rPr>
      <w:rFonts w:ascii="Cambria" w:hAnsi="Cambria" w:cs="Times New Roman"/>
      <w:sz w:val="22"/>
      <w:szCs w:val="22"/>
    </w:rPr>
  </w:style>
  <w:style w:type="character" w:styleId="Emphasis">
    <w:name w:val="Emphasis"/>
    <w:uiPriority w:val="99"/>
    <w:qFormat/>
    <w:rsid w:val="00215052"/>
    <w:rPr>
      <w:rFonts w:cs="Times New Roman"/>
      <w:b/>
      <w:i/>
      <w:spacing w:val="10"/>
    </w:rPr>
  </w:style>
  <w:style w:type="paragraph" w:styleId="NoSpacing">
    <w:name w:val="No Spacing"/>
    <w:basedOn w:val="Normal"/>
    <w:link w:val="NoSpacingChar"/>
    <w:uiPriority w:val="99"/>
    <w:qFormat/>
    <w:rsid w:val="00215052"/>
    <w:pPr>
      <w:spacing w:after="0" w:line="240" w:lineRule="auto"/>
    </w:pPr>
  </w:style>
  <w:style w:type="character" w:customStyle="1" w:styleId="NoSpacingChar">
    <w:name w:val="No Spacing Char"/>
    <w:link w:val="NoSpacing"/>
    <w:uiPriority w:val="99"/>
    <w:locked/>
    <w:rsid w:val="00215052"/>
    <w:rPr>
      <w:rFonts w:cs="Times New Roman"/>
    </w:rPr>
  </w:style>
  <w:style w:type="paragraph" w:styleId="ListParagraph">
    <w:name w:val="List Paragraph"/>
    <w:basedOn w:val="Normal"/>
    <w:uiPriority w:val="99"/>
    <w:qFormat/>
    <w:rsid w:val="00215052"/>
    <w:pPr>
      <w:ind w:left="720"/>
      <w:contextualSpacing/>
    </w:pPr>
  </w:style>
  <w:style w:type="paragraph" w:styleId="Quote">
    <w:name w:val="Quote"/>
    <w:basedOn w:val="Normal"/>
    <w:next w:val="Normal"/>
    <w:link w:val="QuoteChar"/>
    <w:uiPriority w:val="99"/>
    <w:qFormat/>
    <w:rsid w:val="00215052"/>
    <w:rPr>
      <w:i/>
    </w:rPr>
  </w:style>
  <w:style w:type="character" w:customStyle="1" w:styleId="QuoteChar">
    <w:name w:val="Quote Char"/>
    <w:link w:val="Quote"/>
    <w:uiPriority w:val="99"/>
    <w:locked/>
    <w:rsid w:val="00215052"/>
    <w:rPr>
      <w:rFonts w:cs="Times New Roman"/>
      <w:i/>
    </w:rPr>
  </w:style>
  <w:style w:type="paragraph" w:styleId="IntenseQuote">
    <w:name w:val="Intense Quote"/>
    <w:basedOn w:val="Normal"/>
    <w:next w:val="Normal"/>
    <w:link w:val="IntenseQuoteChar"/>
    <w:uiPriority w:val="99"/>
    <w:qFormat/>
    <w:rsid w:val="00215052"/>
    <w:pPr>
      <w:pBdr>
        <w:top w:val="single" w:sz="8" w:space="10" w:color="628BAD"/>
        <w:left w:val="single" w:sz="8" w:space="10" w:color="628BAD"/>
        <w:bottom w:val="single" w:sz="8" w:space="10" w:color="628BAD"/>
        <w:right w:val="single" w:sz="8" w:space="10" w:color="628BAD"/>
      </w:pBdr>
      <w:shd w:val="clear" w:color="auto" w:fill="9FB8CD"/>
      <w:spacing w:before="140" w:after="140"/>
      <w:ind w:left="1440" w:right="1440"/>
    </w:pPr>
    <w:rPr>
      <w:b/>
      <w:i/>
      <w:color w:val="FFFFFF"/>
    </w:rPr>
  </w:style>
  <w:style w:type="character" w:customStyle="1" w:styleId="IntenseQuoteChar">
    <w:name w:val="Intense Quote Char"/>
    <w:link w:val="IntenseQuote"/>
    <w:uiPriority w:val="99"/>
    <w:locked/>
    <w:rsid w:val="00215052"/>
    <w:rPr>
      <w:rFonts w:cs="Times New Roman"/>
      <w:b/>
      <w:i/>
      <w:color w:val="FFFFFF"/>
      <w:shd w:val="clear" w:color="auto" w:fill="9FB8CD"/>
    </w:rPr>
  </w:style>
  <w:style w:type="character" w:styleId="SubtleEmphasis">
    <w:name w:val="Subtle Emphasis"/>
    <w:uiPriority w:val="99"/>
    <w:qFormat/>
    <w:rsid w:val="00215052"/>
    <w:rPr>
      <w:rFonts w:cs="Times New Roman"/>
      <w:i/>
    </w:rPr>
  </w:style>
  <w:style w:type="character" w:styleId="IntenseEmphasis">
    <w:name w:val="Intense Emphasis"/>
    <w:uiPriority w:val="99"/>
    <w:qFormat/>
    <w:rsid w:val="00215052"/>
    <w:rPr>
      <w:rFonts w:cs="Times New Roman"/>
      <w:b/>
      <w:i/>
      <w:color w:val="9FB8CD"/>
      <w:spacing w:val="10"/>
    </w:rPr>
  </w:style>
  <w:style w:type="character" w:styleId="SubtleReference">
    <w:name w:val="Subtle Reference"/>
    <w:uiPriority w:val="99"/>
    <w:qFormat/>
    <w:rsid w:val="00215052"/>
    <w:rPr>
      <w:rFonts w:cs="Times New Roman"/>
      <w:b/>
    </w:rPr>
  </w:style>
  <w:style w:type="character" w:styleId="IntenseReference">
    <w:name w:val="Intense Reference"/>
    <w:uiPriority w:val="99"/>
    <w:qFormat/>
    <w:rsid w:val="00215052"/>
    <w:rPr>
      <w:rFonts w:cs="Times New Roman"/>
      <w:b/>
      <w:smallCaps/>
      <w:spacing w:val="5"/>
      <w:sz w:val="22"/>
      <w:u w:val="single"/>
    </w:rPr>
  </w:style>
  <w:style w:type="character" w:styleId="BookTitle">
    <w:name w:val="Book Title"/>
    <w:uiPriority w:val="99"/>
    <w:qFormat/>
    <w:rsid w:val="00215052"/>
    <w:rPr>
      <w:rFonts w:ascii="Cambria" w:hAnsi="Cambria" w:cs="Times New Roman"/>
      <w:i/>
      <w:sz w:val="20"/>
    </w:rPr>
  </w:style>
  <w:style w:type="paragraph" w:styleId="TOCHeading">
    <w:name w:val="TOC Heading"/>
    <w:basedOn w:val="Heading1"/>
    <w:next w:val="Normal"/>
    <w:uiPriority w:val="99"/>
    <w:qFormat/>
    <w:rsid w:val="00215052"/>
    <w:pPr>
      <w:outlineLvl w:val="9"/>
    </w:pPr>
  </w:style>
  <w:style w:type="table" w:styleId="ColorfulList-Accent2">
    <w:name w:val="Colorful List Accent 2"/>
    <w:basedOn w:val="TableNormal"/>
    <w:uiPriority w:val="99"/>
    <w:rsid w:val="00CE6EAA"/>
    <w:rPr>
      <w:color w:val="000000"/>
    </w:rPr>
    <w:tblPr>
      <w:tblStyleRowBandSize w:val="1"/>
      <w:tblStyleColBandSize w:val="1"/>
      <w:tblInd w:w="0" w:type="dxa"/>
      <w:tblCellMar>
        <w:top w:w="0" w:type="dxa"/>
        <w:left w:w="108" w:type="dxa"/>
        <w:bottom w:w="0" w:type="dxa"/>
        <w:right w:w="108" w:type="dxa"/>
      </w:tblCellMar>
    </w:tblPr>
    <w:tcPr>
      <w:shd w:val="clear" w:color="auto" w:fill="F5F8FA"/>
    </w:tcPr>
    <w:tblStylePr w:type="firstRow">
      <w:rPr>
        <w:rFonts w:cs="Arial"/>
        <w:b/>
        <w:bCs/>
        <w:color w:val="FFFFFF"/>
      </w:rPr>
      <w:tblPr/>
      <w:tcPr>
        <w:tcBorders>
          <w:bottom w:val="single" w:sz="12" w:space="0" w:color="FFFFFF"/>
        </w:tcBorders>
        <w:shd w:val="clear" w:color="auto" w:fill="6F94B4"/>
      </w:tcPr>
    </w:tblStylePr>
    <w:tblStylePr w:type="lastRow">
      <w:rPr>
        <w:rFonts w:cs="Arial"/>
        <w:b/>
        <w:bCs/>
        <w:color w:val="6F94B4"/>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E7EDF2"/>
      </w:tcPr>
    </w:tblStylePr>
    <w:tblStylePr w:type="band1Horz">
      <w:rPr>
        <w:rFonts w:cs="Arial"/>
      </w:rPr>
      <w:tblPr/>
      <w:tcPr>
        <w:shd w:val="clear" w:color="auto" w:fill="EBF0F5"/>
      </w:tcPr>
    </w:tblStylePr>
  </w:style>
  <w:style w:type="table" w:styleId="LightList-Accent2">
    <w:name w:val="Light List Accent 2"/>
    <w:basedOn w:val="TableNormal"/>
    <w:uiPriority w:val="99"/>
    <w:rsid w:val="00F244BF"/>
    <w:tblPr>
      <w:tblStyleRowBandSize w:val="1"/>
      <w:tblStyleColBandSize w:val="1"/>
      <w:tblInd w:w="0" w:type="dxa"/>
      <w:tblBorders>
        <w:top w:val="single" w:sz="8" w:space="0" w:color="9FB8CD"/>
        <w:left w:val="single" w:sz="8" w:space="0" w:color="9FB8CD"/>
        <w:bottom w:val="single" w:sz="8" w:space="0" w:color="9FB8CD"/>
        <w:right w:val="single" w:sz="8" w:space="0" w:color="9FB8CD"/>
      </w:tblBorders>
      <w:tblCellMar>
        <w:top w:w="0" w:type="dxa"/>
        <w:left w:w="108" w:type="dxa"/>
        <w:bottom w:w="0" w:type="dxa"/>
        <w:right w:w="108" w:type="dxa"/>
      </w:tblCellMar>
    </w:tblPr>
    <w:tblStylePr w:type="firstRow">
      <w:pPr>
        <w:spacing w:before="0" w:after="0"/>
      </w:pPr>
      <w:rPr>
        <w:rFonts w:cs="Arial"/>
        <w:b/>
        <w:bCs/>
        <w:color w:val="FFFFFF"/>
      </w:rPr>
      <w:tblPr/>
      <w:tcPr>
        <w:shd w:val="clear" w:color="auto" w:fill="9FB8CD"/>
      </w:tcPr>
    </w:tblStylePr>
    <w:tblStylePr w:type="lastRow">
      <w:pPr>
        <w:spacing w:before="0" w:after="0"/>
      </w:pPr>
      <w:rPr>
        <w:rFonts w:cs="Arial"/>
        <w:b/>
        <w:bCs/>
      </w:rPr>
      <w:tblPr/>
      <w:tcPr>
        <w:tcBorders>
          <w:top w:val="double" w:sz="6" w:space="0" w:color="9FB8CD"/>
          <w:left w:val="single" w:sz="8" w:space="0" w:color="9FB8CD"/>
          <w:bottom w:val="single" w:sz="8" w:space="0" w:color="9FB8CD"/>
          <w:right w:val="single" w:sz="8" w:space="0" w:color="9FB8CD"/>
        </w:tcBorders>
      </w:tcPr>
    </w:tblStylePr>
    <w:tblStylePr w:type="firstCol">
      <w:rPr>
        <w:rFonts w:cs="Arial"/>
        <w:b/>
        <w:bCs/>
      </w:rPr>
    </w:tblStylePr>
    <w:tblStylePr w:type="lastCol">
      <w:rPr>
        <w:rFonts w:cs="Arial"/>
        <w:b/>
        <w:bCs/>
      </w:rPr>
    </w:tblStylePr>
    <w:tblStylePr w:type="band1Vert">
      <w:rPr>
        <w:rFonts w:cs="Arial"/>
      </w:rPr>
      <w:tblPr/>
      <w:tcPr>
        <w:tcBorders>
          <w:top w:val="single" w:sz="8" w:space="0" w:color="9FB8CD"/>
          <w:left w:val="single" w:sz="8" w:space="0" w:color="9FB8CD"/>
          <w:bottom w:val="single" w:sz="8" w:space="0" w:color="9FB8CD"/>
          <w:right w:val="single" w:sz="8" w:space="0" w:color="9FB8CD"/>
        </w:tcBorders>
      </w:tcPr>
    </w:tblStylePr>
    <w:tblStylePr w:type="band1Horz">
      <w:rPr>
        <w:rFonts w:cs="Arial"/>
      </w:rPr>
      <w:tblPr/>
      <w:tcPr>
        <w:tcBorders>
          <w:top w:val="single" w:sz="8" w:space="0" w:color="9FB8CD"/>
          <w:left w:val="single" w:sz="8" w:space="0" w:color="9FB8CD"/>
          <w:bottom w:val="single" w:sz="8" w:space="0" w:color="9FB8CD"/>
          <w:right w:val="single" w:sz="8" w:space="0" w:color="9FB8CD"/>
        </w:tcBorders>
      </w:tcPr>
    </w:tblStylePr>
  </w:style>
  <w:style w:type="table" w:customStyle="1" w:styleId="LightList-Accent11">
    <w:name w:val="Light List - Accent 11"/>
    <w:uiPriority w:val="99"/>
    <w:rsid w:val="00F244BF"/>
    <w:tblPr>
      <w:tblStyleRowBandSize w:val="1"/>
      <w:tblStyleColBandSize w:val="1"/>
      <w:tblInd w:w="0" w:type="dxa"/>
      <w:tblBorders>
        <w:top w:val="single" w:sz="8" w:space="0" w:color="727CA3"/>
        <w:left w:val="single" w:sz="8" w:space="0" w:color="727CA3"/>
        <w:bottom w:val="single" w:sz="8" w:space="0" w:color="727CA3"/>
        <w:right w:val="single" w:sz="8" w:space="0" w:color="727CA3"/>
      </w:tblBorders>
      <w:tblCellMar>
        <w:top w:w="0" w:type="dxa"/>
        <w:left w:w="108" w:type="dxa"/>
        <w:bottom w:w="0" w:type="dxa"/>
        <w:right w:w="108" w:type="dxa"/>
      </w:tblCellMar>
    </w:tblPr>
  </w:style>
  <w:style w:type="table" w:customStyle="1" w:styleId="ColorfulList1">
    <w:name w:val="Colorful List1"/>
    <w:uiPriority w:val="99"/>
    <w:rsid w:val="00064753"/>
    <w:rPr>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styleId="ColorfulList-Accent1">
    <w:name w:val="Colorful List Accent 1"/>
    <w:basedOn w:val="TableNormal"/>
    <w:uiPriority w:val="99"/>
    <w:rsid w:val="00064753"/>
    <w:rPr>
      <w:color w:val="000000"/>
    </w:rPr>
    <w:tblPr>
      <w:tblStyleRowBandSize w:val="1"/>
      <w:tblStyleColBandSize w:val="1"/>
      <w:tblInd w:w="0" w:type="dxa"/>
      <w:tblCellMar>
        <w:top w:w="0" w:type="dxa"/>
        <w:left w:w="108" w:type="dxa"/>
        <w:bottom w:w="0" w:type="dxa"/>
        <w:right w:w="108" w:type="dxa"/>
      </w:tblCellMar>
    </w:tblPr>
    <w:tcPr>
      <w:shd w:val="clear" w:color="auto" w:fill="F1F2F6"/>
    </w:tcPr>
    <w:tblStylePr w:type="firstRow">
      <w:rPr>
        <w:rFonts w:cs="Arial"/>
        <w:b/>
        <w:bCs/>
        <w:color w:val="FFFFFF"/>
      </w:rPr>
      <w:tblPr/>
      <w:tcPr>
        <w:tcBorders>
          <w:bottom w:val="single" w:sz="12" w:space="0" w:color="FFFFFF"/>
        </w:tcBorders>
        <w:shd w:val="clear" w:color="auto" w:fill="6F94B4"/>
      </w:tcPr>
    </w:tblStylePr>
    <w:tblStylePr w:type="lastRow">
      <w:rPr>
        <w:rFonts w:cs="Arial"/>
        <w:b/>
        <w:bCs/>
        <w:color w:val="6F94B4"/>
      </w:rPr>
      <w:tblPr/>
      <w:tcPr>
        <w:tcBorders>
          <w:top w:val="single" w:sz="12" w:space="0" w:color="000000"/>
        </w:tcBorders>
        <w:shd w:val="clear" w:color="auto" w:fill="FFFFFF"/>
      </w:tcPr>
    </w:tblStylePr>
    <w:tblStylePr w:type="firstCol">
      <w:rPr>
        <w:rFonts w:cs="Arial"/>
        <w:b/>
        <w:bCs/>
      </w:rPr>
    </w:tblStylePr>
    <w:tblStylePr w:type="lastCol">
      <w:rPr>
        <w:rFonts w:cs="Arial"/>
        <w:b/>
        <w:bCs/>
      </w:rPr>
    </w:tblStylePr>
    <w:tblStylePr w:type="band1Vert">
      <w:rPr>
        <w:rFonts w:cs="Arial"/>
      </w:rPr>
      <w:tblPr/>
      <w:tcPr>
        <w:tcBorders>
          <w:top w:val="nil"/>
          <w:left w:val="nil"/>
          <w:bottom w:val="nil"/>
          <w:right w:val="nil"/>
          <w:insideH w:val="nil"/>
          <w:insideV w:val="nil"/>
        </w:tcBorders>
        <w:shd w:val="clear" w:color="auto" w:fill="DCDEE8"/>
      </w:tcPr>
    </w:tblStylePr>
    <w:tblStylePr w:type="band1Horz">
      <w:rPr>
        <w:rFonts w:cs="Arial"/>
      </w:rPr>
      <w:tblPr/>
      <w:tcPr>
        <w:shd w:val="clear" w:color="auto" w:fill="E2E4EC"/>
      </w:tcPr>
    </w:tblStylePr>
  </w:style>
  <w:style w:type="paragraph" w:customStyle="1" w:styleId="CovFormText">
    <w:name w:val="Cov_Form Text"/>
    <w:basedOn w:val="Header"/>
    <w:uiPriority w:val="99"/>
    <w:rsid w:val="00064753"/>
    <w:pPr>
      <w:tabs>
        <w:tab w:val="clear" w:pos="4320"/>
        <w:tab w:val="clear" w:pos="8640"/>
      </w:tabs>
      <w:spacing w:before="60" w:after="60"/>
    </w:pPr>
    <w:rPr>
      <w:noProof/>
      <w:sz w:val="18"/>
    </w:rPr>
  </w:style>
  <w:style w:type="table" w:styleId="LightGrid">
    <w:name w:val="Light Grid"/>
    <w:basedOn w:val="TableNormal"/>
    <w:uiPriority w:val="99"/>
    <w:rsid w:val="00064753"/>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Arial"/>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Arial"/>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ColorfulShading-Accent2">
    <w:name w:val="Colorful Shading Accent 2"/>
    <w:basedOn w:val="TableNormal"/>
    <w:uiPriority w:val="99"/>
    <w:rsid w:val="00B17386"/>
    <w:rPr>
      <w:color w:val="000000"/>
    </w:rPr>
    <w:tblPr>
      <w:tblStyleRowBandSize w:val="1"/>
      <w:tblStyleColBandSize w:val="1"/>
      <w:tblInd w:w="0" w:type="dxa"/>
      <w:tblBorders>
        <w:top w:val="single" w:sz="24" w:space="0" w:color="9FB8CD"/>
        <w:left w:val="single" w:sz="4" w:space="0" w:color="9FB8CD"/>
        <w:bottom w:val="single" w:sz="4" w:space="0" w:color="9FB8CD"/>
        <w:right w:val="single" w:sz="4" w:space="0" w:color="9FB8CD"/>
        <w:insideH w:val="single" w:sz="4" w:space="0" w:color="FFFFFF"/>
        <w:insideV w:val="single" w:sz="4" w:space="0" w:color="FFFFFF"/>
      </w:tblBorders>
      <w:tblCellMar>
        <w:top w:w="0" w:type="dxa"/>
        <w:left w:w="108" w:type="dxa"/>
        <w:bottom w:w="0" w:type="dxa"/>
        <w:right w:w="108" w:type="dxa"/>
      </w:tblCellMar>
    </w:tblPr>
    <w:tcPr>
      <w:shd w:val="clear" w:color="auto" w:fill="F5F8FA"/>
    </w:tcPr>
    <w:tblStylePr w:type="firstRow">
      <w:rPr>
        <w:rFonts w:cs="Arial"/>
        <w:b/>
        <w:bCs/>
      </w:rPr>
      <w:tblPr/>
      <w:tcPr>
        <w:tcBorders>
          <w:top w:val="nil"/>
          <w:left w:val="nil"/>
          <w:bottom w:val="single" w:sz="24" w:space="0" w:color="9FB8CD"/>
          <w:right w:val="nil"/>
          <w:insideH w:val="nil"/>
          <w:insideV w:val="nil"/>
        </w:tcBorders>
        <w:shd w:val="clear" w:color="auto" w:fill="FFFFFF"/>
      </w:tcPr>
    </w:tblStylePr>
    <w:tblStylePr w:type="lastRow">
      <w:rPr>
        <w:rFonts w:cs="Arial"/>
        <w:b/>
        <w:bCs/>
        <w:color w:val="FFFFFF"/>
      </w:rPr>
      <w:tblPr/>
      <w:tcPr>
        <w:tcBorders>
          <w:top w:val="single" w:sz="6" w:space="0" w:color="FFFFFF"/>
        </w:tcBorders>
        <w:shd w:val="clear" w:color="auto" w:fill="4A6F8F"/>
      </w:tcPr>
    </w:tblStylePr>
    <w:tblStylePr w:type="firstCol">
      <w:rPr>
        <w:rFonts w:cs="Arial"/>
        <w:color w:val="FFFFFF"/>
      </w:rPr>
      <w:tblPr/>
      <w:tcPr>
        <w:tcBorders>
          <w:top w:val="nil"/>
          <w:left w:val="nil"/>
          <w:bottom w:val="nil"/>
          <w:right w:val="nil"/>
          <w:insideH w:val="single" w:sz="4" w:space="0" w:color="4A6F8F"/>
          <w:insideV w:val="nil"/>
        </w:tcBorders>
        <w:shd w:val="clear" w:color="auto" w:fill="4A6F8F"/>
      </w:tcPr>
    </w:tblStylePr>
    <w:tblStylePr w:type="lastCol">
      <w:rPr>
        <w:rFonts w:cs="Arial"/>
        <w:color w:val="FFFFFF"/>
      </w:rPr>
      <w:tblPr/>
      <w:tcPr>
        <w:tcBorders>
          <w:top w:val="nil"/>
          <w:left w:val="nil"/>
          <w:bottom w:val="nil"/>
          <w:right w:val="nil"/>
          <w:insideH w:val="nil"/>
          <w:insideV w:val="nil"/>
        </w:tcBorders>
        <w:shd w:val="clear" w:color="auto" w:fill="4A6F8F"/>
      </w:tcPr>
    </w:tblStylePr>
    <w:tblStylePr w:type="band1Vert">
      <w:rPr>
        <w:rFonts w:cs="Arial"/>
      </w:rPr>
      <w:tblPr/>
      <w:tcPr>
        <w:shd w:val="clear" w:color="auto" w:fill="D8E2EB"/>
      </w:tcPr>
    </w:tblStylePr>
    <w:tblStylePr w:type="band1Horz">
      <w:rPr>
        <w:rFonts w:cs="Arial"/>
      </w:rPr>
      <w:tblPr/>
      <w:tcPr>
        <w:shd w:val="clear" w:color="auto" w:fill="CFDBE6"/>
      </w:tcPr>
    </w:tblStylePr>
    <w:tblStylePr w:type="neCell">
      <w:rPr>
        <w:rFonts w:cs="Arial"/>
        <w:color w:val="000000"/>
      </w:rPr>
    </w:tblStylePr>
    <w:tblStylePr w:type="nwCell">
      <w:rPr>
        <w:rFonts w:cs="Arial"/>
        <w:color w:val="000000"/>
      </w:rPr>
    </w:tblStylePr>
  </w:style>
  <w:style w:type="character" w:styleId="CommentReference">
    <w:name w:val="annotation reference"/>
    <w:basedOn w:val="DefaultParagraphFont"/>
    <w:uiPriority w:val="99"/>
    <w:semiHidden/>
    <w:unhideWhenUsed/>
    <w:locked/>
    <w:rsid w:val="0062004E"/>
    <w:rPr>
      <w:sz w:val="16"/>
      <w:szCs w:val="16"/>
    </w:rPr>
  </w:style>
  <w:style w:type="paragraph" w:styleId="CommentText">
    <w:name w:val="annotation text"/>
    <w:basedOn w:val="Normal"/>
    <w:link w:val="CommentTextChar"/>
    <w:uiPriority w:val="99"/>
    <w:unhideWhenUsed/>
    <w:locked/>
    <w:rsid w:val="0062004E"/>
    <w:pPr>
      <w:spacing w:line="240" w:lineRule="auto"/>
    </w:pPr>
  </w:style>
  <w:style w:type="character" w:customStyle="1" w:styleId="CommentTextChar">
    <w:name w:val="Comment Text Char"/>
    <w:basedOn w:val="DefaultParagraphFont"/>
    <w:link w:val="CommentText"/>
    <w:uiPriority w:val="99"/>
    <w:rsid w:val="0062004E"/>
  </w:style>
  <w:style w:type="paragraph" w:styleId="CommentSubject">
    <w:name w:val="annotation subject"/>
    <w:basedOn w:val="CommentText"/>
    <w:next w:val="CommentText"/>
    <w:link w:val="CommentSubjectChar"/>
    <w:uiPriority w:val="99"/>
    <w:semiHidden/>
    <w:unhideWhenUsed/>
    <w:locked/>
    <w:rsid w:val="0062004E"/>
    <w:rPr>
      <w:b/>
      <w:bCs/>
    </w:rPr>
  </w:style>
  <w:style w:type="character" w:customStyle="1" w:styleId="CommentSubjectChar">
    <w:name w:val="Comment Subject Char"/>
    <w:basedOn w:val="CommentTextChar"/>
    <w:link w:val="CommentSubject"/>
    <w:uiPriority w:val="99"/>
    <w:semiHidden/>
    <w:rsid w:val="00620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566100">
      <w:bodyDiv w:val="1"/>
      <w:marLeft w:val="0"/>
      <w:marRight w:val="0"/>
      <w:marTop w:val="0"/>
      <w:marBottom w:val="0"/>
      <w:divBdr>
        <w:top w:val="none" w:sz="0" w:space="0" w:color="auto"/>
        <w:left w:val="none" w:sz="0" w:space="0" w:color="auto"/>
        <w:bottom w:val="none" w:sz="0" w:space="0" w:color="auto"/>
        <w:right w:val="none" w:sz="0" w:space="0" w:color="auto"/>
      </w:divBdr>
    </w:div>
    <w:div w:id="372731600">
      <w:bodyDiv w:val="1"/>
      <w:marLeft w:val="0"/>
      <w:marRight w:val="0"/>
      <w:marTop w:val="0"/>
      <w:marBottom w:val="0"/>
      <w:divBdr>
        <w:top w:val="none" w:sz="0" w:space="0" w:color="auto"/>
        <w:left w:val="none" w:sz="0" w:space="0" w:color="auto"/>
        <w:bottom w:val="none" w:sz="0" w:space="0" w:color="auto"/>
        <w:right w:val="none" w:sz="0" w:space="0" w:color="auto"/>
      </w:divBdr>
    </w:div>
    <w:div w:id="876896626">
      <w:bodyDiv w:val="1"/>
      <w:marLeft w:val="0"/>
      <w:marRight w:val="0"/>
      <w:marTop w:val="0"/>
      <w:marBottom w:val="0"/>
      <w:divBdr>
        <w:top w:val="none" w:sz="0" w:space="0" w:color="auto"/>
        <w:left w:val="none" w:sz="0" w:space="0" w:color="auto"/>
        <w:bottom w:val="none" w:sz="0" w:space="0" w:color="auto"/>
        <w:right w:val="none" w:sz="0" w:space="0" w:color="auto"/>
      </w:divBdr>
    </w:div>
    <w:div w:id="965505353">
      <w:bodyDiv w:val="1"/>
      <w:marLeft w:val="0"/>
      <w:marRight w:val="0"/>
      <w:marTop w:val="0"/>
      <w:marBottom w:val="0"/>
      <w:divBdr>
        <w:top w:val="none" w:sz="0" w:space="0" w:color="auto"/>
        <w:left w:val="none" w:sz="0" w:space="0" w:color="auto"/>
        <w:bottom w:val="none" w:sz="0" w:space="0" w:color="auto"/>
        <w:right w:val="none" w:sz="0" w:space="0" w:color="auto"/>
      </w:divBdr>
    </w:div>
    <w:div w:id="1107238258">
      <w:bodyDiv w:val="1"/>
      <w:marLeft w:val="0"/>
      <w:marRight w:val="0"/>
      <w:marTop w:val="0"/>
      <w:marBottom w:val="0"/>
      <w:divBdr>
        <w:top w:val="none" w:sz="0" w:space="0" w:color="auto"/>
        <w:left w:val="none" w:sz="0" w:space="0" w:color="auto"/>
        <w:bottom w:val="none" w:sz="0" w:space="0" w:color="auto"/>
        <w:right w:val="none" w:sz="0" w:space="0" w:color="auto"/>
      </w:divBdr>
    </w:div>
    <w:div w:id="1115901652">
      <w:bodyDiv w:val="1"/>
      <w:marLeft w:val="0"/>
      <w:marRight w:val="0"/>
      <w:marTop w:val="0"/>
      <w:marBottom w:val="0"/>
      <w:divBdr>
        <w:top w:val="none" w:sz="0" w:space="0" w:color="auto"/>
        <w:left w:val="none" w:sz="0" w:space="0" w:color="auto"/>
        <w:bottom w:val="none" w:sz="0" w:space="0" w:color="auto"/>
        <w:right w:val="none" w:sz="0" w:space="0" w:color="auto"/>
      </w:divBdr>
    </w:div>
    <w:div w:id="1201354508">
      <w:bodyDiv w:val="1"/>
      <w:marLeft w:val="0"/>
      <w:marRight w:val="0"/>
      <w:marTop w:val="0"/>
      <w:marBottom w:val="0"/>
      <w:divBdr>
        <w:top w:val="none" w:sz="0" w:space="0" w:color="auto"/>
        <w:left w:val="none" w:sz="0" w:space="0" w:color="auto"/>
        <w:bottom w:val="none" w:sz="0" w:space="0" w:color="auto"/>
        <w:right w:val="none" w:sz="0" w:space="0" w:color="auto"/>
      </w:divBdr>
    </w:div>
    <w:div w:id="125732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yas.abdulrahiman\Application%20Data\Microsoft\Templates\Minutes%20of%20Meeting%20-%20Generi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0A0F15-4666-CF4F-B63D-9E876CDFA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Settings\niyas.abdulrahiman\Application Data\Microsoft\Templates\Minutes of Meeting - Generic Template.dotx</Template>
  <TotalTime>127</TotalTime>
  <Pages>3</Pages>
  <Words>312</Words>
  <Characters>1783</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Meeting Title</vt:lpstr>
    </vt:vector>
  </TitlesOfParts>
  <Company>ASVSCCM01</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Title</dc:title>
  <dc:creator>niyas.abdulrahiman</dc:creator>
  <cp:lastModifiedBy>Sangeeta Joshi</cp:lastModifiedBy>
  <cp:revision>48</cp:revision>
  <cp:lastPrinted>2013-07-09T06:44:00Z</cp:lastPrinted>
  <dcterms:created xsi:type="dcterms:W3CDTF">2013-11-10T10:46:00Z</dcterms:created>
  <dcterms:modified xsi:type="dcterms:W3CDTF">2016-02-15T21:05:00Z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TC300003731033</vt:lpwstr>
  </property>
</Properties>
</file>