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1D5875F7" w:rsidR="00261472" w:rsidRPr="00EF6F03" w:rsidRDefault="00BD32DD" w:rsidP="00051477">
            <w:pPr>
              <w:spacing w:before="60" w:after="60"/>
            </w:pPr>
            <w:r>
              <w:t>4th</w:t>
            </w:r>
            <w:r w:rsidR="00ED1A86">
              <w:rPr>
                <w:vertAlign w:val="superscript"/>
              </w:rPr>
              <w:t>th</w:t>
            </w:r>
            <w:r>
              <w:t xml:space="preserve"> Apr</w:t>
            </w:r>
            <w:r w:rsidR="00051477">
              <w:t xml:space="preserve"> 2016</w:t>
            </w:r>
            <w:r w:rsidR="00D23ACC">
              <w:t xml:space="preserve"> , </w:t>
            </w:r>
            <w:r w:rsidR="00E366EA">
              <w:t xml:space="preserve"> </w:t>
            </w:r>
            <w:r>
              <w:t>4</w:t>
            </w:r>
            <w:r w:rsidR="00F16B07">
              <w:t>:00</w:t>
            </w:r>
            <w:r w:rsidR="00C1350A">
              <w:t xml:space="preserve">PM – </w:t>
            </w:r>
            <w:r>
              <w:t>6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>
              <w:t xml:space="preserve"> On Campus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4445406F" w:rsidR="00B63B6F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</w:tr>
            <w:tr w:rsidR="00B63B6F" w:rsidRPr="00EF6F03" w14:paraId="5854A8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4E777873" w14:textId="6C36A31D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Nilam</w:t>
                  </w:r>
                </w:p>
              </w:tc>
            </w:tr>
            <w:tr w:rsidR="00B63B6F" w:rsidRPr="00EF6F03" w14:paraId="653AB2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9E08427" w14:textId="17F0B607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Shravani</w:t>
                  </w:r>
                </w:p>
              </w:tc>
            </w:tr>
            <w:tr w:rsidR="00B97169" w:rsidRPr="00EF6F03" w14:paraId="1216CDE3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3A315857" w14:textId="660F252B" w:rsidR="00B97169" w:rsidRDefault="00B9716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Abdul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7D1F1E1D" w:rsidR="009C40D9" w:rsidRPr="002373DA" w:rsidRDefault="00A14837" w:rsidP="00DA56EE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To </w:t>
            </w:r>
            <w:r w:rsidR="00DA56EE">
              <w:rPr>
                <w:b/>
              </w:rPr>
              <w:t>prepare for demo and track progress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151A5BC0" w:rsidR="000002DD" w:rsidRPr="00EF6F03" w:rsidRDefault="000002DD" w:rsidP="00BA78C4">
            <w:pPr>
              <w:spacing w:before="60" w:after="60"/>
            </w:pP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040F4AC5" w14:textId="63120EC3" w:rsidR="00053672" w:rsidRPr="00053672" w:rsidRDefault="00053672" w:rsidP="007F2E9C">
            <w:pPr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</w:t>
            </w:r>
            <w:r w:rsidR="00235D54">
              <w:rPr>
                <w:b/>
              </w:rPr>
              <w:t>To prepare for demo and track progress</w:t>
            </w: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35E1C25B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26D78A4F" w14:textId="56A1E047" w:rsidR="005A3365" w:rsidRPr="00356F17" w:rsidRDefault="003628C8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Prepared for demo and presented it in the class</w:t>
            </w:r>
          </w:p>
          <w:p w14:paraId="6B95B5A4" w14:textId="688C259D" w:rsidR="00356F17" w:rsidRPr="00356F17" w:rsidRDefault="003628C8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 xml:space="preserve">Removed issues in installing the DB in </w:t>
            </w:r>
            <w:r w:rsidR="00214F24"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colleagues</w:t>
            </w:r>
            <w:bookmarkStart w:id="0" w:name="_GoBack"/>
            <w:bookmarkEnd w:id="0"/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 xml:space="preserve"> laptops.</w:t>
            </w:r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3D553D30" w:rsidR="00223DC6" w:rsidRPr="001C5E93" w:rsidRDefault="00223DC6" w:rsidP="00483281">
            <w:pPr>
              <w:spacing w:before="120" w:after="120" w:line="240" w:lineRule="auto"/>
              <w:jc w:val="left"/>
            </w:pPr>
          </w:p>
        </w:tc>
        <w:tc>
          <w:tcPr>
            <w:tcW w:w="2075" w:type="dxa"/>
            <w:shd w:val="clear" w:color="auto" w:fill="FFFFFF"/>
          </w:tcPr>
          <w:p w14:paraId="625DCE83" w14:textId="53A15116" w:rsidR="00223DC6" w:rsidRPr="00B837BF" w:rsidRDefault="00223DC6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1981" w:type="dxa"/>
            <w:shd w:val="clear" w:color="auto" w:fill="FFFFFF"/>
          </w:tcPr>
          <w:p w14:paraId="2F846B0A" w14:textId="6F4ED1D3" w:rsidR="00223DC6" w:rsidRDefault="00223DC6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30160B8D" w:rsidR="00223DC6" w:rsidRDefault="00223DC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214F24">
      <w:rPr>
        <w:rFonts w:ascii="Verdana" w:hAnsi="Verdana"/>
        <w:noProof/>
        <w:sz w:val="16"/>
        <w:szCs w:val="16"/>
      </w:rPr>
      <w:t>2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F076C"/>
    <w:multiLevelType w:val="hybridMultilevel"/>
    <w:tmpl w:val="D43E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5"/>
  </w:num>
  <w:num w:numId="5">
    <w:abstractNumId w:val="9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20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3"/>
  </w:num>
  <w:num w:numId="18">
    <w:abstractNumId w:val="23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0F3D7C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E7BD1"/>
    <w:rsid w:val="002035A2"/>
    <w:rsid w:val="0021263E"/>
    <w:rsid w:val="00213E2F"/>
    <w:rsid w:val="00214F24"/>
    <w:rsid w:val="00214FCA"/>
    <w:rsid w:val="00215052"/>
    <w:rsid w:val="002158EA"/>
    <w:rsid w:val="00216060"/>
    <w:rsid w:val="00223DC6"/>
    <w:rsid w:val="00224DA7"/>
    <w:rsid w:val="0023185A"/>
    <w:rsid w:val="00231EB5"/>
    <w:rsid w:val="00232045"/>
    <w:rsid w:val="00232458"/>
    <w:rsid w:val="00235D54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82A"/>
    <w:rsid w:val="00312D16"/>
    <w:rsid w:val="00322040"/>
    <w:rsid w:val="00324C93"/>
    <w:rsid w:val="00332C7A"/>
    <w:rsid w:val="003376B7"/>
    <w:rsid w:val="00337A9D"/>
    <w:rsid w:val="003471CC"/>
    <w:rsid w:val="003519C2"/>
    <w:rsid w:val="003551A8"/>
    <w:rsid w:val="003560B6"/>
    <w:rsid w:val="00356F17"/>
    <w:rsid w:val="00360234"/>
    <w:rsid w:val="003628C8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E2E7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1319"/>
    <w:rsid w:val="006C6A76"/>
    <w:rsid w:val="006D37C8"/>
    <w:rsid w:val="006D4103"/>
    <w:rsid w:val="006D544B"/>
    <w:rsid w:val="006D73E9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2527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37487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26FE8"/>
    <w:rsid w:val="009377B4"/>
    <w:rsid w:val="00942BDB"/>
    <w:rsid w:val="00944D35"/>
    <w:rsid w:val="00950A9A"/>
    <w:rsid w:val="00951224"/>
    <w:rsid w:val="009525C1"/>
    <w:rsid w:val="009760A5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63B6F"/>
    <w:rsid w:val="00B737DD"/>
    <w:rsid w:val="00B804C0"/>
    <w:rsid w:val="00B837BF"/>
    <w:rsid w:val="00B91743"/>
    <w:rsid w:val="00B92398"/>
    <w:rsid w:val="00B92B94"/>
    <w:rsid w:val="00B97169"/>
    <w:rsid w:val="00BA78C4"/>
    <w:rsid w:val="00BB0DFA"/>
    <w:rsid w:val="00BB78CB"/>
    <w:rsid w:val="00BC01F2"/>
    <w:rsid w:val="00BC222F"/>
    <w:rsid w:val="00BC57EE"/>
    <w:rsid w:val="00BD32DD"/>
    <w:rsid w:val="00BE257E"/>
    <w:rsid w:val="00BF5BC6"/>
    <w:rsid w:val="00BF7A45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5638"/>
    <w:rsid w:val="00C7618A"/>
    <w:rsid w:val="00C77BAC"/>
    <w:rsid w:val="00C937DF"/>
    <w:rsid w:val="00CA594B"/>
    <w:rsid w:val="00CA61A3"/>
    <w:rsid w:val="00CB08B6"/>
    <w:rsid w:val="00CB1B44"/>
    <w:rsid w:val="00CC5AB7"/>
    <w:rsid w:val="00CD374F"/>
    <w:rsid w:val="00CE0427"/>
    <w:rsid w:val="00CE6EAA"/>
    <w:rsid w:val="00CF1F61"/>
    <w:rsid w:val="00D23ACC"/>
    <w:rsid w:val="00D3030E"/>
    <w:rsid w:val="00D309D1"/>
    <w:rsid w:val="00D430A9"/>
    <w:rsid w:val="00D44E10"/>
    <w:rsid w:val="00D542E0"/>
    <w:rsid w:val="00D54F6F"/>
    <w:rsid w:val="00D55BB6"/>
    <w:rsid w:val="00D7534B"/>
    <w:rsid w:val="00D762B6"/>
    <w:rsid w:val="00D81668"/>
    <w:rsid w:val="00D8387C"/>
    <w:rsid w:val="00D952F9"/>
    <w:rsid w:val="00DA1BC7"/>
    <w:rsid w:val="00DA5257"/>
    <w:rsid w:val="00DA56EE"/>
    <w:rsid w:val="00DB01D5"/>
    <w:rsid w:val="00DB08F3"/>
    <w:rsid w:val="00DB1A45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73F35"/>
    <w:rsid w:val="00E8721A"/>
    <w:rsid w:val="00E934CE"/>
    <w:rsid w:val="00E961D4"/>
    <w:rsid w:val="00EA6567"/>
    <w:rsid w:val="00EB2766"/>
    <w:rsid w:val="00EC183A"/>
    <w:rsid w:val="00EC6FA3"/>
    <w:rsid w:val="00ED1A86"/>
    <w:rsid w:val="00EE0F6F"/>
    <w:rsid w:val="00EE5D77"/>
    <w:rsid w:val="00EE6243"/>
    <w:rsid w:val="00EE7AA0"/>
    <w:rsid w:val="00EF477C"/>
    <w:rsid w:val="00EF6F03"/>
    <w:rsid w:val="00F00F61"/>
    <w:rsid w:val="00F00FE6"/>
    <w:rsid w:val="00F16B07"/>
    <w:rsid w:val="00F225B3"/>
    <w:rsid w:val="00F24086"/>
    <w:rsid w:val="00F244BF"/>
    <w:rsid w:val="00F3051A"/>
    <w:rsid w:val="00F3207B"/>
    <w:rsid w:val="00F41B27"/>
    <w:rsid w:val="00F41E3C"/>
    <w:rsid w:val="00F45905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19A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517C6-02EE-0048-8E53-6D62EEF5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143</TotalTime>
  <Pages>3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119</cp:revision>
  <cp:lastPrinted>2013-07-09T06:44:00Z</cp:lastPrinted>
  <dcterms:created xsi:type="dcterms:W3CDTF">2013-11-10T10:46:00Z</dcterms:created>
  <dcterms:modified xsi:type="dcterms:W3CDTF">2016-04-11T18:52:00Z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