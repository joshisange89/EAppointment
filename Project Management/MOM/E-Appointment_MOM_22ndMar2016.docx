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319FB309" w:rsidR="00261472" w:rsidRPr="00EF6F03" w:rsidRDefault="00C745E4" w:rsidP="00051477">
            <w:pPr>
              <w:spacing w:before="60" w:after="60"/>
            </w:pPr>
            <w:proofErr w:type="gramStart"/>
            <w:r>
              <w:t>22</w:t>
            </w:r>
            <w:r w:rsidRPr="00C745E4">
              <w:rPr>
                <w:vertAlign w:val="superscript"/>
              </w:rPr>
              <w:t>nd</w:t>
            </w:r>
            <w:r>
              <w:t xml:space="preserve"> </w:t>
            </w:r>
            <w:r w:rsidR="00F16B07">
              <w:t xml:space="preserve"> Mar</w:t>
            </w:r>
            <w:proofErr w:type="gramEnd"/>
            <w:r w:rsidR="00051477">
              <w:t xml:space="preserve"> 2016</w:t>
            </w:r>
            <w:r w:rsidR="00D23ACC">
              <w:t xml:space="preserve"> , </w:t>
            </w:r>
            <w:r w:rsidR="00E366EA">
              <w:t xml:space="preserve"> </w:t>
            </w:r>
            <w:r w:rsidR="00F16B07">
              <w:t>2:00</w:t>
            </w:r>
            <w:r w:rsidR="00C1350A">
              <w:t xml:space="preserve">PM – </w:t>
            </w:r>
            <w:r w:rsidR="00F16B07">
              <w:t>3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 w:rsidR="00F16B07">
              <w:t xml:space="preserve"> Online Zoom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Ekta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Khiani</w:t>
                  </w:r>
                  <w:proofErr w:type="spellEnd"/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4445406F" w:rsidR="00B63B6F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Shweta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Sahu</w:t>
                  </w:r>
                  <w:proofErr w:type="spellEnd"/>
                </w:p>
              </w:tc>
            </w:tr>
            <w:tr w:rsidR="00B63B6F" w:rsidRPr="00EF6F03" w14:paraId="5854A8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4E777873" w14:textId="6C36A31D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Nilam</w:t>
                  </w:r>
                  <w:proofErr w:type="spellEnd"/>
                </w:p>
              </w:tc>
            </w:tr>
            <w:tr w:rsidR="00B63B6F" w:rsidRPr="00EF6F03" w14:paraId="653AB2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9E08427" w14:textId="17F0B607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Shravani</w:t>
                  </w:r>
                  <w:proofErr w:type="spellEnd"/>
                </w:p>
              </w:tc>
            </w:tr>
            <w:tr w:rsidR="00C745E4" w:rsidRPr="00EF6F03" w14:paraId="04A63091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0F3D102" w14:textId="76A1E14C" w:rsidR="00C745E4" w:rsidRDefault="00C745E4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Abdul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75CBF08A" w:rsidR="009C40D9" w:rsidRPr="002373DA" w:rsidRDefault="00A14837" w:rsidP="00C745E4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To </w:t>
            </w:r>
            <w:proofErr w:type="gramStart"/>
            <w:r>
              <w:rPr>
                <w:b/>
              </w:rPr>
              <w:t xml:space="preserve">discuss </w:t>
            </w:r>
            <w:r w:rsidR="00C745E4">
              <w:rPr>
                <w:b/>
              </w:rPr>
              <w:t xml:space="preserve"> and</w:t>
            </w:r>
            <w:proofErr w:type="gramEnd"/>
            <w:r w:rsidR="00C745E4">
              <w:rPr>
                <w:b/>
              </w:rPr>
              <w:t xml:space="preserve"> set the GITHUB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151A5BC0" w:rsidR="000002DD" w:rsidRPr="00EF6F03" w:rsidRDefault="000002DD" w:rsidP="00BA78C4">
            <w:pPr>
              <w:spacing w:before="60" w:after="60"/>
            </w:pP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040F4AC5" w14:textId="1115169D" w:rsidR="00053672" w:rsidRPr="00053672" w:rsidRDefault="00053672" w:rsidP="00C745E4">
            <w:pPr>
              <w:rPr>
                <w:bCs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</w:t>
            </w:r>
            <w:proofErr w:type="gramEnd"/>
            <w:r w:rsidR="00D23ACC">
              <w:rPr>
                <w:b/>
                <w:color w:val="000000"/>
              </w:rPr>
              <w:t xml:space="preserve"> </w:t>
            </w:r>
            <w:r w:rsidR="00926FE8">
              <w:rPr>
                <w:b/>
              </w:rPr>
              <w:t xml:space="preserve">To discuss </w:t>
            </w:r>
            <w:r w:rsidR="00C745E4">
              <w:rPr>
                <w:b/>
              </w:rPr>
              <w:t>and set the GITHUB</w:t>
            </w:r>
            <w:r w:rsidR="00926FE8" w:rsidRPr="00053672">
              <w:rPr>
                <w:bCs/>
                <w:color w:val="000000"/>
              </w:rPr>
              <w:t xml:space="preserve"> </w:t>
            </w: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269CC5D6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26D78A4F" w14:textId="06ACE45B" w:rsidR="005A3365" w:rsidRPr="00356F17" w:rsidRDefault="008A401E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Got everyone added to the project repo</w:t>
            </w:r>
          </w:p>
          <w:p w14:paraId="14CA0E8C" w14:textId="77777777" w:rsidR="00356F17" w:rsidRDefault="008A401E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Installation of the GIT client in the machines and checked out the project</w:t>
            </w:r>
          </w:p>
          <w:p w14:paraId="6B95B5A4" w14:textId="675E6653" w:rsidR="008A401E" w:rsidRPr="00356F17" w:rsidRDefault="008A401E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Knowledge transfer to the team to know how GIT works.</w:t>
            </w:r>
            <w:bookmarkStart w:id="0" w:name="_GoBack"/>
            <w:bookmarkEnd w:id="0"/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3D553D30" w:rsidR="00223DC6" w:rsidRPr="001C5E93" w:rsidRDefault="00223DC6" w:rsidP="00483281">
            <w:pPr>
              <w:spacing w:before="120" w:after="120" w:line="240" w:lineRule="auto"/>
              <w:jc w:val="left"/>
            </w:pPr>
          </w:p>
        </w:tc>
        <w:tc>
          <w:tcPr>
            <w:tcW w:w="2075" w:type="dxa"/>
            <w:shd w:val="clear" w:color="auto" w:fill="FFFFFF"/>
          </w:tcPr>
          <w:p w14:paraId="625DCE83" w14:textId="53A15116" w:rsidR="00223DC6" w:rsidRPr="00B837BF" w:rsidRDefault="00223DC6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1981" w:type="dxa"/>
            <w:shd w:val="clear" w:color="auto" w:fill="FFFFFF"/>
          </w:tcPr>
          <w:p w14:paraId="2F846B0A" w14:textId="6F4ED1D3" w:rsidR="00223DC6" w:rsidRDefault="00223DC6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30160B8D" w:rsidR="00223DC6" w:rsidRDefault="00223DC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8A401E">
      <w:rPr>
        <w:rFonts w:ascii="Verdana" w:hAnsi="Verdana"/>
        <w:noProof/>
        <w:sz w:val="16"/>
        <w:szCs w:val="16"/>
      </w:rPr>
      <w:t>2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F076C"/>
    <w:multiLevelType w:val="hybridMultilevel"/>
    <w:tmpl w:val="D43E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5"/>
  </w:num>
  <w:num w:numId="5">
    <w:abstractNumId w:val="9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20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3"/>
  </w:num>
  <w:num w:numId="18">
    <w:abstractNumId w:val="23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0F3D7C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24DA7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82A"/>
    <w:rsid w:val="00312D16"/>
    <w:rsid w:val="00322040"/>
    <w:rsid w:val="00324C93"/>
    <w:rsid w:val="00332C7A"/>
    <w:rsid w:val="003376B7"/>
    <w:rsid w:val="00337A9D"/>
    <w:rsid w:val="003471CC"/>
    <w:rsid w:val="003519C2"/>
    <w:rsid w:val="003551A8"/>
    <w:rsid w:val="003560B6"/>
    <w:rsid w:val="00356F17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E2E7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1319"/>
    <w:rsid w:val="006C6A76"/>
    <w:rsid w:val="006D37C8"/>
    <w:rsid w:val="006D4103"/>
    <w:rsid w:val="006D544B"/>
    <w:rsid w:val="006D73E9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2527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37487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01E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26FE8"/>
    <w:rsid w:val="009377B4"/>
    <w:rsid w:val="00942BDB"/>
    <w:rsid w:val="00944D35"/>
    <w:rsid w:val="00950A9A"/>
    <w:rsid w:val="00951224"/>
    <w:rsid w:val="009525C1"/>
    <w:rsid w:val="009760A5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63B6F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BF7A45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45E4"/>
    <w:rsid w:val="00C75638"/>
    <w:rsid w:val="00C7618A"/>
    <w:rsid w:val="00C77BAC"/>
    <w:rsid w:val="00C937DF"/>
    <w:rsid w:val="00CA594B"/>
    <w:rsid w:val="00CA61A3"/>
    <w:rsid w:val="00CB08B6"/>
    <w:rsid w:val="00CB1B44"/>
    <w:rsid w:val="00CC5AB7"/>
    <w:rsid w:val="00CD374F"/>
    <w:rsid w:val="00CE0427"/>
    <w:rsid w:val="00CE6EAA"/>
    <w:rsid w:val="00CF1F61"/>
    <w:rsid w:val="00D23ACC"/>
    <w:rsid w:val="00D3030E"/>
    <w:rsid w:val="00D309D1"/>
    <w:rsid w:val="00D430A9"/>
    <w:rsid w:val="00D44E10"/>
    <w:rsid w:val="00D542E0"/>
    <w:rsid w:val="00D54F6F"/>
    <w:rsid w:val="00D55BB6"/>
    <w:rsid w:val="00D7534B"/>
    <w:rsid w:val="00D762B6"/>
    <w:rsid w:val="00D81668"/>
    <w:rsid w:val="00D8387C"/>
    <w:rsid w:val="00D952F9"/>
    <w:rsid w:val="00DA1BC7"/>
    <w:rsid w:val="00DA5257"/>
    <w:rsid w:val="00DB01D5"/>
    <w:rsid w:val="00DB08F3"/>
    <w:rsid w:val="00DB1A45"/>
    <w:rsid w:val="00DF4EFE"/>
    <w:rsid w:val="00E040FA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73F35"/>
    <w:rsid w:val="00E8721A"/>
    <w:rsid w:val="00E934CE"/>
    <w:rsid w:val="00E961D4"/>
    <w:rsid w:val="00EA6567"/>
    <w:rsid w:val="00EB2766"/>
    <w:rsid w:val="00EC183A"/>
    <w:rsid w:val="00EC6FA3"/>
    <w:rsid w:val="00ED1A86"/>
    <w:rsid w:val="00EE0F6F"/>
    <w:rsid w:val="00EE5D77"/>
    <w:rsid w:val="00EE6243"/>
    <w:rsid w:val="00EE7AA0"/>
    <w:rsid w:val="00EF477C"/>
    <w:rsid w:val="00EF6F03"/>
    <w:rsid w:val="00F00F61"/>
    <w:rsid w:val="00F00FE6"/>
    <w:rsid w:val="00F16B07"/>
    <w:rsid w:val="00F225B3"/>
    <w:rsid w:val="00F24086"/>
    <w:rsid w:val="00F244BF"/>
    <w:rsid w:val="00F3051A"/>
    <w:rsid w:val="00F3207B"/>
    <w:rsid w:val="00F41B27"/>
    <w:rsid w:val="00F41E3C"/>
    <w:rsid w:val="00F45905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19A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B614-AF07-9548-8CB9-368C6885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144</TotalTime>
  <Pages>3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115</cp:revision>
  <cp:lastPrinted>2013-07-09T06:44:00Z</cp:lastPrinted>
  <dcterms:created xsi:type="dcterms:W3CDTF">2013-11-10T10:46:00Z</dcterms:created>
  <dcterms:modified xsi:type="dcterms:W3CDTF">2016-03-28T21:27:00Z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