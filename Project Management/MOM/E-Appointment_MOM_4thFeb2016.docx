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C0C0C0"/>
          <w:left w:val="single" w:sz="4" w:space="0" w:color="C0C0C0"/>
          <w:bottom w:val="single" w:sz="4" w:space="0" w:color="C0C0C0"/>
          <w:right w:val="single" w:sz="4" w:space="0" w:color="C0C0C0"/>
          <w:insideH w:val="single" w:sz="4" w:space="0" w:color="C0C0C0"/>
        </w:tblBorders>
        <w:tblLook w:val="01E0" w:firstRow="1" w:lastRow="1" w:firstColumn="1" w:lastColumn="1" w:noHBand="0" w:noVBand="0"/>
      </w:tblPr>
      <w:tblGrid>
        <w:gridCol w:w="2381"/>
        <w:gridCol w:w="194"/>
        <w:gridCol w:w="7388"/>
      </w:tblGrid>
      <w:tr w:rsidR="000002DD" w:rsidRPr="00EF6F03" w14:paraId="3B6FAEBB" w14:textId="77777777" w:rsidTr="009B449E">
        <w:trPr>
          <w:trHeight w:val="458"/>
        </w:trPr>
        <w:tc>
          <w:tcPr>
            <w:tcW w:w="2578" w:type="dxa"/>
            <w:shd w:val="clear" w:color="auto" w:fill="FFFFFF"/>
            <w:vAlign w:val="center"/>
          </w:tcPr>
          <w:p w14:paraId="41273626" w14:textId="77777777" w:rsidR="000002DD" w:rsidRPr="00EF6F03" w:rsidRDefault="000002DD" w:rsidP="004B5235">
            <w:pPr>
              <w:spacing w:before="60" w:after="60"/>
            </w:pPr>
            <w:r w:rsidRPr="00EF6F03">
              <w:t>Meeting Title</w:t>
            </w:r>
          </w:p>
        </w:tc>
        <w:tc>
          <w:tcPr>
            <w:tcW w:w="217" w:type="dxa"/>
            <w:shd w:val="clear" w:color="auto" w:fill="FFFFFF"/>
            <w:tcMar>
              <w:left w:w="0" w:type="dxa"/>
              <w:right w:w="0" w:type="dxa"/>
            </w:tcMar>
            <w:vAlign w:val="center"/>
          </w:tcPr>
          <w:p w14:paraId="18551A5C" w14:textId="77777777" w:rsidR="000002DD" w:rsidRPr="00EF6F03" w:rsidRDefault="000002DD" w:rsidP="004B5235">
            <w:pPr>
              <w:spacing w:before="60" w:after="60"/>
            </w:pPr>
            <w:r w:rsidRPr="00EF6F03">
              <w:t>:</w:t>
            </w:r>
          </w:p>
        </w:tc>
        <w:tc>
          <w:tcPr>
            <w:tcW w:w="7168" w:type="dxa"/>
            <w:shd w:val="clear" w:color="auto" w:fill="FFFFFF"/>
            <w:vAlign w:val="center"/>
          </w:tcPr>
          <w:p w14:paraId="13E10B00" w14:textId="0CDC6D27" w:rsidR="00051477" w:rsidRPr="009B449E" w:rsidRDefault="00051477" w:rsidP="00A14A2F">
            <w:pPr>
              <w:spacing w:before="60" w:after="60"/>
              <w:rPr>
                <w:b/>
              </w:rPr>
            </w:pPr>
            <w:r>
              <w:rPr>
                <w:b/>
              </w:rPr>
              <w:t>E-Appointment Weekly</w:t>
            </w:r>
          </w:p>
        </w:tc>
      </w:tr>
      <w:tr w:rsidR="000002DD" w:rsidRPr="00EF6F03" w14:paraId="482A0A00" w14:textId="77777777" w:rsidTr="00580553">
        <w:tc>
          <w:tcPr>
            <w:tcW w:w="2578" w:type="dxa"/>
            <w:shd w:val="clear" w:color="auto" w:fill="FFFFFF"/>
            <w:vAlign w:val="center"/>
          </w:tcPr>
          <w:p w14:paraId="468F0A75" w14:textId="459C00ED" w:rsidR="000002DD" w:rsidRPr="00EF6F03" w:rsidRDefault="000002DD" w:rsidP="004B5235">
            <w:pPr>
              <w:spacing w:before="60" w:after="60"/>
            </w:pPr>
            <w:r w:rsidRPr="00EF6F03">
              <w:t>Time &amp; Place</w:t>
            </w:r>
          </w:p>
        </w:tc>
        <w:tc>
          <w:tcPr>
            <w:tcW w:w="217" w:type="dxa"/>
            <w:shd w:val="clear" w:color="auto" w:fill="FFFFFF"/>
            <w:tcMar>
              <w:left w:w="0" w:type="dxa"/>
              <w:right w:w="0" w:type="dxa"/>
            </w:tcMar>
            <w:vAlign w:val="center"/>
          </w:tcPr>
          <w:p w14:paraId="78911220" w14:textId="77777777" w:rsidR="000002DD" w:rsidRPr="00EF6F03" w:rsidRDefault="000002DD" w:rsidP="004B5235">
            <w:pPr>
              <w:spacing w:before="60" w:after="60"/>
            </w:pPr>
            <w:r w:rsidRPr="00EF6F03">
              <w:t>:</w:t>
            </w:r>
          </w:p>
        </w:tc>
        <w:tc>
          <w:tcPr>
            <w:tcW w:w="7168" w:type="dxa"/>
            <w:shd w:val="clear" w:color="auto" w:fill="FFFFFF"/>
            <w:vAlign w:val="center"/>
          </w:tcPr>
          <w:p w14:paraId="70715DD8" w14:textId="199EA8A1" w:rsidR="00261472" w:rsidRPr="00EF6F03" w:rsidRDefault="00051477" w:rsidP="00051477">
            <w:pPr>
              <w:spacing w:before="60" w:after="60"/>
            </w:pPr>
            <w:r>
              <w:t>4</w:t>
            </w:r>
            <w:r w:rsidRPr="00051477">
              <w:rPr>
                <w:vertAlign w:val="superscript"/>
              </w:rPr>
              <w:t>th</w:t>
            </w:r>
            <w:r>
              <w:t xml:space="preserve"> Feb 2016</w:t>
            </w:r>
            <w:r w:rsidR="00D23ACC">
              <w:t xml:space="preserve"> , </w:t>
            </w:r>
            <w:r w:rsidR="00E366EA">
              <w:t xml:space="preserve"> </w:t>
            </w:r>
            <w:r w:rsidR="009D69CE">
              <w:t>4</w:t>
            </w:r>
            <w:r>
              <w:t>.0</w:t>
            </w:r>
            <w:r w:rsidR="00C1350A">
              <w:t xml:space="preserve">0PM – </w:t>
            </w:r>
            <w:r>
              <w:t>6</w:t>
            </w:r>
            <w:r w:rsidR="00C1350A">
              <w:t>.</w:t>
            </w:r>
            <w:r w:rsidR="00BA78C4">
              <w:t>0</w:t>
            </w:r>
            <w:r w:rsidR="00C1350A">
              <w:t xml:space="preserve">0PM , </w:t>
            </w:r>
            <w:r>
              <w:t xml:space="preserve"> On-Campus</w:t>
            </w:r>
          </w:p>
        </w:tc>
      </w:tr>
      <w:tr w:rsidR="000002DD" w:rsidRPr="00EF6F03" w14:paraId="5DF87769" w14:textId="77777777" w:rsidTr="00580553">
        <w:tc>
          <w:tcPr>
            <w:tcW w:w="2578" w:type="dxa"/>
            <w:shd w:val="clear" w:color="auto" w:fill="FFFFFF"/>
            <w:vAlign w:val="center"/>
          </w:tcPr>
          <w:p w14:paraId="0FCE7673" w14:textId="77777777" w:rsidR="000002DD" w:rsidRPr="00EF6F03" w:rsidRDefault="000002DD" w:rsidP="004B5235">
            <w:pPr>
              <w:spacing w:before="60" w:after="60"/>
            </w:pPr>
            <w:r w:rsidRPr="00EF6F03">
              <w:t>In Attendance</w:t>
            </w:r>
          </w:p>
        </w:tc>
        <w:tc>
          <w:tcPr>
            <w:tcW w:w="217" w:type="dxa"/>
            <w:shd w:val="clear" w:color="auto" w:fill="FFFFFF"/>
            <w:tcMar>
              <w:left w:w="0" w:type="dxa"/>
              <w:right w:w="0" w:type="dxa"/>
            </w:tcMar>
            <w:vAlign w:val="center"/>
          </w:tcPr>
          <w:p w14:paraId="7EA2C216" w14:textId="77777777" w:rsidR="000002DD" w:rsidRPr="00EF6F03" w:rsidRDefault="000002DD" w:rsidP="004B5235">
            <w:pPr>
              <w:spacing w:before="60" w:after="60"/>
            </w:pPr>
            <w:r w:rsidRPr="00EF6F03">
              <w:t>:</w:t>
            </w:r>
          </w:p>
        </w:tc>
        <w:tc>
          <w:tcPr>
            <w:tcW w:w="7168" w:type="dxa"/>
            <w:shd w:val="clear" w:color="auto" w:fill="FFFFFF"/>
            <w:vAlign w:val="center"/>
          </w:tcPr>
          <w:tbl>
            <w:tblPr>
              <w:tblW w:w="71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3656"/>
              <w:gridCol w:w="3506"/>
            </w:tblGrid>
            <w:tr w:rsidR="000002DD" w:rsidRPr="00EF6F03" w14:paraId="4CE13787" w14:textId="77777777" w:rsidTr="009D69CE">
              <w:trPr>
                <w:trHeight w:val="411"/>
              </w:trPr>
              <w:tc>
                <w:tcPr>
                  <w:tcW w:w="3656" w:type="dxa"/>
                  <w:tcBorders>
                    <w:top w:val="single" w:sz="4" w:space="0" w:color="BFBFBF"/>
                    <w:left w:val="single" w:sz="4" w:space="0" w:color="BFBFBF"/>
                    <w:bottom w:val="single" w:sz="4" w:space="0" w:color="BFBFBF"/>
                    <w:right w:val="single" w:sz="4" w:space="0" w:color="BFBFBF"/>
                  </w:tcBorders>
                  <w:shd w:val="clear" w:color="auto" w:fill="333399"/>
                </w:tcPr>
                <w:p w14:paraId="44FCBB8E" w14:textId="77777777" w:rsidR="000002DD" w:rsidRPr="003D690F" w:rsidRDefault="000002DD" w:rsidP="004B5235">
                  <w:pPr>
                    <w:spacing w:before="60" w:after="60" w:line="240" w:lineRule="auto"/>
                    <w:rPr>
                      <w:b/>
                      <w:bCs/>
                      <w:color w:val="FFFFFF"/>
                    </w:rPr>
                  </w:pPr>
                  <w:r w:rsidRPr="003D690F">
                    <w:rPr>
                      <w:b/>
                      <w:bCs/>
                      <w:color w:val="FFFFFF"/>
                    </w:rPr>
                    <w:t>Name</w:t>
                  </w:r>
                </w:p>
              </w:tc>
              <w:tc>
                <w:tcPr>
                  <w:tcW w:w="3506" w:type="dxa"/>
                  <w:tcBorders>
                    <w:top w:val="single" w:sz="4" w:space="0" w:color="BFBFBF"/>
                    <w:left w:val="single" w:sz="4" w:space="0" w:color="BFBFBF"/>
                    <w:bottom w:val="single" w:sz="4" w:space="0" w:color="BFBFBF"/>
                    <w:right w:val="single" w:sz="4" w:space="0" w:color="BFBFBF"/>
                  </w:tcBorders>
                  <w:shd w:val="clear" w:color="auto" w:fill="333399"/>
                </w:tcPr>
                <w:p w14:paraId="2EB41047" w14:textId="77777777" w:rsidR="000002DD" w:rsidRPr="003D690F" w:rsidRDefault="000002DD" w:rsidP="004B5235">
                  <w:pPr>
                    <w:spacing w:before="60" w:after="60" w:line="240" w:lineRule="auto"/>
                    <w:rPr>
                      <w:b/>
                      <w:bCs/>
                      <w:color w:val="FFFFFF"/>
                    </w:rPr>
                  </w:pPr>
                  <w:r w:rsidRPr="003D690F">
                    <w:rPr>
                      <w:b/>
                      <w:bCs/>
                      <w:color w:val="FFFFFF"/>
                    </w:rPr>
                    <w:t>Company</w:t>
                  </w:r>
                </w:p>
              </w:tc>
            </w:tr>
            <w:tr w:rsidR="00C1350A" w:rsidRPr="00EF6F03" w14:paraId="22CFE41A" w14:textId="77777777" w:rsidTr="009D69CE">
              <w:trPr>
                <w:trHeight w:val="58"/>
              </w:trPr>
              <w:tc>
                <w:tcPr>
                  <w:tcW w:w="3656" w:type="dxa"/>
                  <w:tcBorders>
                    <w:top w:val="single" w:sz="4" w:space="0" w:color="BFBFBF"/>
                    <w:left w:val="single" w:sz="4" w:space="0" w:color="BFBFBF"/>
                    <w:bottom w:val="single" w:sz="4" w:space="0" w:color="BFBFBF"/>
                    <w:right w:val="single" w:sz="4" w:space="0" w:color="BFBFBF"/>
                  </w:tcBorders>
                  <w:shd w:val="clear" w:color="auto" w:fill="FFFFFF"/>
                </w:tcPr>
                <w:p w14:paraId="771C17AC" w14:textId="0A6F5703" w:rsidR="00C1350A" w:rsidRDefault="00051477" w:rsidP="004B5235">
                  <w:pPr>
                    <w:spacing w:before="60" w:after="60" w:line="240" w:lineRule="auto"/>
                    <w:rPr>
                      <w:color w:val="000000"/>
                    </w:rPr>
                  </w:pPr>
                  <w:r>
                    <w:rPr>
                      <w:color w:val="000000"/>
                    </w:rPr>
                    <w:t>Sangeeta Joshi</w:t>
                  </w:r>
                </w:p>
              </w:tc>
              <w:tc>
                <w:tcPr>
                  <w:tcW w:w="3506" w:type="dxa"/>
                  <w:tcBorders>
                    <w:top w:val="single" w:sz="4" w:space="0" w:color="BFBFBF"/>
                    <w:left w:val="single" w:sz="4" w:space="0" w:color="BFBFBF"/>
                    <w:bottom w:val="single" w:sz="4" w:space="0" w:color="BFBFBF"/>
                    <w:right w:val="single" w:sz="4" w:space="0" w:color="BFBFBF"/>
                  </w:tcBorders>
                  <w:shd w:val="clear" w:color="auto" w:fill="FFFFFF"/>
                </w:tcPr>
                <w:p w14:paraId="0BC51554" w14:textId="2D1CF8C3" w:rsidR="00C1350A" w:rsidRPr="006E0B68" w:rsidRDefault="00C1350A" w:rsidP="004B5235">
                  <w:pPr>
                    <w:spacing w:before="60" w:after="60" w:line="240" w:lineRule="auto"/>
                    <w:rPr>
                      <w:color w:val="000000"/>
                    </w:rPr>
                  </w:pPr>
                </w:p>
              </w:tc>
            </w:tr>
            <w:tr w:rsidR="00C1350A" w:rsidRPr="00EF6F03" w14:paraId="5BC06FE8" w14:textId="77777777" w:rsidTr="009D69CE">
              <w:trPr>
                <w:trHeight w:val="58"/>
              </w:trPr>
              <w:tc>
                <w:tcPr>
                  <w:tcW w:w="3656" w:type="dxa"/>
                  <w:tcBorders>
                    <w:top w:val="single" w:sz="4" w:space="0" w:color="BFBFBF"/>
                    <w:left w:val="single" w:sz="4" w:space="0" w:color="BFBFBF"/>
                    <w:bottom w:val="single" w:sz="4" w:space="0" w:color="BFBFBF"/>
                    <w:right w:val="single" w:sz="4" w:space="0" w:color="BFBFBF"/>
                  </w:tcBorders>
                  <w:shd w:val="clear" w:color="auto" w:fill="FFFFFF"/>
                </w:tcPr>
                <w:p w14:paraId="1C6E6FD9" w14:textId="31D75678" w:rsidR="00C1350A" w:rsidRDefault="00051477" w:rsidP="004B5235">
                  <w:pPr>
                    <w:spacing w:before="60" w:after="60" w:line="240" w:lineRule="auto"/>
                    <w:rPr>
                      <w:color w:val="000000"/>
                    </w:rPr>
                  </w:pPr>
                  <w:r>
                    <w:rPr>
                      <w:color w:val="000000"/>
                    </w:rPr>
                    <w:t>Ekta Khiani</w:t>
                  </w:r>
                </w:p>
              </w:tc>
              <w:tc>
                <w:tcPr>
                  <w:tcW w:w="3506" w:type="dxa"/>
                  <w:tcBorders>
                    <w:top w:val="single" w:sz="4" w:space="0" w:color="BFBFBF"/>
                    <w:left w:val="single" w:sz="4" w:space="0" w:color="BFBFBF"/>
                    <w:bottom w:val="single" w:sz="4" w:space="0" w:color="BFBFBF"/>
                    <w:right w:val="single" w:sz="4" w:space="0" w:color="BFBFBF"/>
                  </w:tcBorders>
                  <w:shd w:val="clear" w:color="auto" w:fill="FFFFFF"/>
                </w:tcPr>
                <w:p w14:paraId="53C5865D" w14:textId="4B800909" w:rsidR="00C1350A" w:rsidRPr="006E0B68" w:rsidRDefault="00C1350A" w:rsidP="004B5235">
                  <w:pPr>
                    <w:spacing w:before="60" w:after="60" w:line="240" w:lineRule="auto"/>
                    <w:rPr>
                      <w:color w:val="000000"/>
                    </w:rPr>
                  </w:pPr>
                </w:p>
              </w:tc>
            </w:tr>
            <w:tr w:rsidR="00C1350A" w:rsidRPr="00EF6F03" w14:paraId="43904CD7" w14:textId="77777777" w:rsidTr="009D69CE">
              <w:trPr>
                <w:trHeight w:val="58"/>
              </w:trPr>
              <w:tc>
                <w:tcPr>
                  <w:tcW w:w="3656" w:type="dxa"/>
                  <w:tcBorders>
                    <w:top w:val="single" w:sz="4" w:space="0" w:color="BFBFBF"/>
                    <w:left w:val="single" w:sz="4" w:space="0" w:color="BFBFBF"/>
                    <w:bottom w:val="single" w:sz="4" w:space="0" w:color="BFBFBF"/>
                    <w:right w:val="single" w:sz="4" w:space="0" w:color="BFBFBF"/>
                  </w:tcBorders>
                  <w:shd w:val="clear" w:color="auto" w:fill="FFFFFF"/>
                </w:tcPr>
                <w:p w14:paraId="0091F41F" w14:textId="1743E740" w:rsidR="00C1350A" w:rsidRDefault="00051477" w:rsidP="004B5235">
                  <w:pPr>
                    <w:spacing w:before="60" w:after="60" w:line="240" w:lineRule="auto"/>
                    <w:rPr>
                      <w:color w:val="000000"/>
                    </w:rPr>
                  </w:pPr>
                  <w:r>
                    <w:rPr>
                      <w:color w:val="000000"/>
                    </w:rPr>
                    <w:t>Shravani Edem</w:t>
                  </w:r>
                </w:p>
              </w:tc>
              <w:tc>
                <w:tcPr>
                  <w:tcW w:w="3506" w:type="dxa"/>
                  <w:tcBorders>
                    <w:top w:val="single" w:sz="4" w:space="0" w:color="BFBFBF"/>
                    <w:left w:val="single" w:sz="4" w:space="0" w:color="BFBFBF"/>
                    <w:bottom w:val="single" w:sz="4" w:space="0" w:color="BFBFBF"/>
                    <w:right w:val="single" w:sz="4" w:space="0" w:color="BFBFBF"/>
                  </w:tcBorders>
                  <w:shd w:val="clear" w:color="auto" w:fill="FFFFFF"/>
                </w:tcPr>
                <w:p w14:paraId="7A4EFEC2" w14:textId="09E780F4" w:rsidR="00C1350A" w:rsidRPr="006E0B68" w:rsidRDefault="00C1350A" w:rsidP="004B5235">
                  <w:pPr>
                    <w:spacing w:before="60" w:after="60" w:line="240" w:lineRule="auto"/>
                    <w:rPr>
                      <w:color w:val="000000"/>
                    </w:rPr>
                  </w:pPr>
                </w:p>
              </w:tc>
            </w:tr>
            <w:tr w:rsidR="009D69CE" w:rsidRPr="00EF6F03" w14:paraId="68398403" w14:textId="77777777" w:rsidTr="009D69CE">
              <w:trPr>
                <w:trHeight w:val="411"/>
              </w:trPr>
              <w:tc>
                <w:tcPr>
                  <w:tcW w:w="3656" w:type="dxa"/>
                  <w:tcBorders>
                    <w:top w:val="single" w:sz="4" w:space="0" w:color="BFBFBF"/>
                    <w:left w:val="single" w:sz="4" w:space="0" w:color="BFBFBF"/>
                    <w:bottom w:val="single" w:sz="4" w:space="0" w:color="BFBFBF"/>
                    <w:right w:val="single" w:sz="4" w:space="0" w:color="BFBFBF"/>
                  </w:tcBorders>
                  <w:shd w:val="clear" w:color="auto" w:fill="FFFFFF"/>
                </w:tcPr>
                <w:p w14:paraId="11E0BCEF" w14:textId="41D00109" w:rsidR="009D69CE" w:rsidRPr="006E0B68" w:rsidRDefault="00051477" w:rsidP="009D5ED4">
                  <w:pPr>
                    <w:spacing w:before="60" w:after="60" w:line="240" w:lineRule="auto"/>
                    <w:rPr>
                      <w:color w:val="000000"/>
                    </w:rPr>
                  </w:pPr>
                  <w:r>
                    <w:rPr>
                      <w:color w:val="000000"/>
                    </w:rPr>
                    <w:t>Nilam Patil</w:t>
                  </w:r>
                </w:p>
              </w:tc>
              <w:tc>
                <w:tcPr>
                  <w:tcW w:w="3506" w:type="dxa"/>
                  <w:tcBorders>
                    <w:top w:val="single" w:sz="4" w:space="0" w:color="BFBFBF"/>
                    <w:left w:val="single" w:sz="4" w:space="0" w:color="BFBFBF"/>
                    <w:bottom w:val="single" w:sz="4" w:space="0" w:color="BFBFBF"/>
                    <w:right w:val="single" w:sz="4" w:space="0" w:color="BFBFBF"/>
                  </w:tcBorders>
                  <w:shd w:val="clear" w:color="auto" w:fill="FFFFFF"/>
                </w:tcPr>
                <w:p w14:paraId="75BCD4B8" w14:textId="114ACC96" w:rsidR="009D69CE" w:rsidRPr="006E0B68" w:rsidRDefault="009D69CE" w:rsidP="009D5ED4">
                  <w:pPr>
                    <w:spacing w:before="60" w:after="60" w:line="240" w:lineRule="auto"/>
                    <w:rPr>
                      <w:color w:val="000000"/>
                    </w:rPr>
                  </w:pPr>
                </w:p>
              </w:tc>
            </w:tr>
            <w:tr w:rsidR="00C1350A" w:rsidRPr="00EF6F03" w14:paraId="14C1653A" w14:textId="77777777" w:rsidTr="009D69CE">
              <w:trPr>
                <w:trHeight w:val="411"/>
              </w:trPr>
              <w:tc>
                <w:tcPr>
                  <w:tcW w:w="3656" w:type="dxa"/>
                  <w:tcBorders>
                    <w:top w:val="single" w:sz="4" w:space="0" w:color="BFBFBF"/>
                    <w:left w:val="single" w:sz="4" w:space="0" w:color="BFBFBF"/>
                    <w:bottom w:val="single" w:sz="4" w:space="0" w:color="BFBFBF"/>
                    <w:right w:val="single" w:sz="4" w:space="0" w:color="BFBFBF"/>
                  </w:tcBorders>
                  <w:shd w:val="clear" w:color="auto" w:fill="FFFFFF"/>
                </w:tcPr>
                <w:p w14:paraId="018A59F6" w14:textId="340FD8AF" w:rsidR="00C1350A" w:rsidRDefault="00051477" w:rsidP="004B5235">
                  <w:pPr>
                    <w:spacing w:before="60" w:after="60" w:line="240" w:lineRule="auto"/>
                    <w:rPr>
                      <w:color w:val="000000"/>
                    </w:rPr>
                  </w:pPr>
                  <w:r>
                    <w:rPr>
                      <w:color w:val="000000"/>
                    </w:rPr>
                    <w:t>Shweta Sahu</w:t>
                  </w:r>
                </w:p>
              </w:tc>
              <w:tc>
                <w:tcPr>
                  <w:tcW w:w="3506" w:type="dxa"/>
                  <w:tcBorders>
                    <w:top w:val="single" w:sz="4" w:space="0" w:color="BFBFBF"/>
                    <w:left w:val="single" w:sz="4" w:space="0" w:color="BFBFBF"/>
                    <w:bottom w:val="single" w:sz="4" w:space="0" w:color="BFBFBF"/>
                    <w:right w:val="single" w:sz="4" w:space="0" w:color="BFBFBF"/>
                  </w:tcBorders>
                  <w:shd w:val="clear" w:color="auto" w:fill="FFFFFF"/>
                </w:tcPr>
                <w:p w14:paraId="33A9D0F0" w14:textId="7D9755F4" w:rsidR="00C1350A" w:rsidRPr="006E0B68" w:rsidRDefault="00C1350A" w:rsidP="004B5235">
                  <w:pPr>
                    <w:spacing w:before="60" w:after="60" w:line="240" w:lineRule="auto"/>
                    <w:rPr>
                      <w:color w:val="000000"/>
                    </w:rPr>
                  </w:pPr>
                </w:p>
              </w:tc>
            </w:tr>
          </w:tbl>
          <w:p w14:paraId="454AB46C" w14:textId="77777777" w:rsidR="000002DD" w:rsidRPr="00EF6F03" w:rsidRDefault="000002DD" w:rsidP="004B5235">
            <w:pPr>
              <w:spacing w:before="60" w:after="60"/>
            </w:pPr>
          </w:p>
        </w:tc>
      </w:tr>
      <w:tr w:rsidR="000002DD" w:rsidRPr="00EF6F03" w14:paraId="529C1921" w14:textId="77777777" w:rsidTr="00580553">
        <w:tc>
          <w:tcPr>
            <w:tcW w:w="2578" w:type="dxa"/>
            <w:shd w:val="clear" w:color="auto" w:fill="FFFFFF"/>
            <w:vAlign w:val="center"/>
          </w:tcPr>
          <w:p w14:paraId="2009F1BB" w14:textId="77777777" w:rsidR="000002DD" w:rsidRPr="00EF6F03" w:rsidRDefault="000002DD" w:rsidP="004B5235">
            <w:pPr>
              <w:spacing w:before="60" w:after="60"/>
            </w:pPr>
            <w:r w:rsidRPr="00EF6F03">
              <w:t>Absent</w:t>
            </w:r>
          </w:p>
        </w:tc>
        <w:tc>
          <w:tcPr>
            <w:tcW w:w="217" w:type="dxa"/>
            <w:shd w:val="clear" w:color="auto" w:fill="FFFFFF"/>
            <w:tcMar>
              <w:left w:w="0" w:type="dxa"/>
              <w:right w:w="0" w:type="dxa"/>
            </w:tcMar>
            <w:vAlign w:val="center"/>
          </w:tcPr>
          <w:p w14:paraId="388B4CB4" w14:textId="77777777" w:rsidR="000002DD" w:rsidRPr="00EF6F03" w:rsidRDefault="000002DD" w:rsidP="004B5235">
            <w:pPr>
              <w:spacing w:before="60" w:after="60"/>
            </w:pPr>
            <w:r w:rsidRPr="00EF6F03">
              <w:t>:</w:t>
            </w:r>
          </w:p>
        </w:tc>
        <w:tc>
          <w:tcPr>
            <w:tcW w:w="7168" w:type="dxa"/>
            <w:shd w:val="clear" w:color="auto" w:fill="FFFFFF"/>
            <w:vAlign w:val="center"/>
          </w:tcPr>
          <w:p w14:paraId="530A70F4" w14:textId="396ABE38" w:rsidR="00243031" w:rsidRPr="00EF6F03" w:rsidRDefault="00051477" w:rsidP="00BA78C4">
            <w:pPr>
              <w:spacing w:before="60" w:after="60"/>
            </w:pPr>
            <w:r>
              <w:t>None</w:t>
            </w:r>
          </w:p>
        </w:tc>
      </w:tr>
      <w:tr w:rsidR="000002DD" w:rsidRPr="00EF6F03" w14:paraId="7DFE4578" w14:textId="77777777" w:rsidTr="00580553">
        <w:tc>
          <w:tcPr>
            <w:tcW w:w="2578" w:type="dxa"/>
            <w:shd w:val="clear" w:color="auto" w:fill="FFFFFF"/>
            <w:vAlign w:val="center"/>
          </w:tcPr>
          <w:p w14:paraId="497CF4AF" w14:textId="77777777" w:rsidR="000002DD" w:rsidRPr="00EF6F03" w:rsidRDefault="000002DD" w:rsidP="004B5235">
            <w:pPr>
              <w:spacing w:before="60" w:after="60"/>
            </w:pPr>
            <w:r w:rsidRPr="00EF6F03">
              <w:t>Agenda</w:t>
            </w:r>
          </w:p>
        </w:tc>
        <w:tc>
          <w:tcPr>
            <w:tcW w:w="217" w:type="dxa"/>
            <w:shd w:val="clear" w:color="auto" w:fill="FFFFFF"/>
            <w:tcMar>
              <w:left w:w="0" w:type="dxa"/>
              <w:right w:w="0" w:type="dxa"/>
            </w:tcMar>
            <w:vAlign w:val="center"/>
          </w:tcPr>
          <w:p w14:paraId="59C3B46A" w14:textId="77777777" w:rsidR="000002DD" w:rsidRPr="00EF6F03" w:rsidRDefault="000002DD" w:rsidP="004B5235">
            <w:pPr>
              <w:spacing w:before="60" w:after="60"/>
            </w:pPr>
            <w:r w:rsidRPr="00EF6F03">
              <w:t>:</w:t>
            </w:r>
          </w:p>
        </w:tc>
        <w:tc>
          <w:tcPr>
            <w:tcW w:w="7168" w:type="dxa"/>
            <w:shd w:val="clear" w:color="auto" w:fill="FFFFFF"/>
            <w:vAlign w:val="center"/>
          </w:tcPr>
          <w:p w14:paraId="43ED345A" w14:textId="3A713AA6" w:rsidR="009C40D9" w:rsidRPr="00261472" w:rsidRDefault="00051477" w:rsidP="00312D16">
            <w:pPr>
              <w:spacing w:before="60" w:after="60"/>
              <w:ind w:left="720"/>
              <w:rPr>
                <w:b/>
              </w:rPr>
            </w:pPr>
            <w:r>
              <w:rPr>
                <w:b/>
              </w:rPr>
              <w:t>To discuss the project ideas</w:t>
            </w:r>
          </w:p>
        </w:tc>
      </w:tr>
      <w:tr w:rsidR="000002DD" w:rsidRPr="00EF6F03" w14:paraId="7BCA0B6A" w14:textId="77777777" w:rsidTr="00580553">
        <w:tc>
          <w:tcPr>
            <w:tcW w:w="2578" w:type="dxa"/>
            <w:shd w:val="clear" w:color="auto" w:fill="FFFFFF"/>
            <w:vAlign w:val="center"/>
          </w:tcPr>
          <w:p w14:paraId="1EBC1890" w14:textId="77777777" w:rsidR="000002DD" w:rsidRPr="00EF6F03" w:rsidRDefault="000002DD" w:rsidP="004B5235">
            <w:pPr>
              <w:spacing w:before="60" w:after="60"/>
            </w:pPr>
            <w:r w:rsidRPr="00EF6F03">
              <w:t>Minutes Submitted By</w:t>
            </w:r>
          </w:p>
        </w:tc>
        <w:tc>
          <w:tcPr>
            <w:tcW w:w="217" w:type="dxa"/>
            <w:shd w:val="clear" w:color="auto" w:fill="FFFFFF"/>
            <w:tcMar>
              <w:left w:w="0" w:type="dxa"/>
              <w:right w:w="0" w:type="dxa"/>
            </w:tcMar>
            <w:vAlign w:val="center"/>
          </w:tcPr>
          <w:p w14:paraId="31070B7A" w14:textId="77777777" w:rsidR="000002DD" w:rsidRPr="00EF6F03" w:rsidRDefault="000002DD" w:rsidP="004B5235">
            <w:pPr>
              <w:spacing w:before="60" w:after="60"/>
            </w:pPr>
            <w:r w:rsidRPr="00EF6F03">
              <w:t>:</w:t>
            </w:r>
          </w:p>
        </w:tc>
        <w:tc>
          <w:tcPr>
            <w:tcW w:w="7168" w:type="dxa"/>
            <w:shd w:val="clear" w:color="auto" w:fill="FFFFFF"/>
            <w:vAlign w:val="center"/>
          </w:tcPr>
          <w:p w14:paraId="765025E0" w14:textId="50EAC6D2" w:rsidR="000002DD" w:rsidRPr="00EF6F03" w:rsidRDefault="00051477" w:rsidP="004B5235">
            <w:pPr>
              <w:spacing w:before="60" w:after="60"/>
            </w:pPr>
            <w:r>
              <w:t>Sangeeta Joshi</w:t>
            </w:r>
          </w:p>
        </w:tc>
      </w:tr>
      <w:tr w:rsidR="000002DD" w:rsidRPr="00EF6F03" w14:paraId="0EED068E" w14:textId="77777777" w:rsidTr="00580553">
        <w:tc>
          <w:tcPr>
            <w:tcW w:w="2578" w:type="dxa"/>
            <w:shd w:val="clear" w:color="auto" w:fill="FFFFFF"/>
            <w:vAlign w:val="center"/>
          </w:tcPr>
          <w:p w14:paraId="1124EA41" w14:textId="77777777" w:rsidR="000002DD" w:rsidRPr="00EF6F03" w:rsidRDefault="000002DD" w:rsidP="004B5235">
            <w:pPr>
              <w:spacing w:before="60" w:after="60"/>
            </w:pPr>
            <w:r w:rsidRPr="00EF6F03">
              <w:t>Next Meeting</w:t>
            </w:r>
          </w:p>
          <w:p w14:paraId="503B861F" w14:textId="77777777" w:rsidR="000002DD" w:rsidRPr="00EF6F03" w:rsidRDefault="000002DD" w:rsidP="004B5235">
            <w:pPr>
              <w:spacing w:before="60" w:after="60"/>
            </w:pPr>
            <w:r w:rsidRPr="00EF6F03">
              <w:t>Time &amp; Place</w:t>
            </w:r>
          </w:p>
        </w:tc>
        <w:tc>
          <w:tcPr>
            <w:tcW w:w="217" w:type="dxa"/>
            <w:shd w:val="clear" w:color="auto" w:fill="FFFFFF"/>
            <w:tcMar>
              <w:left w:w="0" w:type="dxa"/>
              <w:right w:w="0" w:type="dxa"/>
            </w:tcMar>
            <w:vAlign w:val="center"/>
          </w:tcPr>
          <w:p w14:paraId="16952A2E" w14:textId="77777777" w:rsidR="000002DD" w:rsidRPr="00EF6F03" w:rsidRDefault="000002DD" w:rsidP="004B5235">
            <w:pPr>
              <w:spacing w:before="60" w:after="60"/>
            </w:pPr>
            <w:r w:rsidRPr="00EF6F03">
              <w:t>:</w:t>
            </w:r>
          </w:p>
        </w:tc>
        <w:tc>
          <w:tcPr>
            <w:tcW w:w="7168" w:type="dxa"/>
            <w:shd w:val="clear" w:color="auto" w:fill="FFFFFF"/>
            <w:vAlign w:val="center"/>
          </w:tcPr>
          <w:p w14:paraId="737FF528" w14:textId="31607B19" w:rsidR="000002DD" w:rsidRPr="00EF6F03" w:rsidRDefault="00337A9D" w:rsidP="00BA78C4">
            <w:pPr>
              <w:spacing w:before="60" w:after="60"/>
            </w:pPr>
            <w:r>
              <w:t>4</w:t>
            </w:r>
            <w:r w:rsidR="00C1350A">
              <w:t>.</w:t>
            </w:r>
            <w:r w:rsidR="00051477">
              <w:t>00PM – 6</w:t>
            </w:r>
            <w:r w:rsidR="00C1350A">
              <w:t>.</w:t>
            </w:r>
            <w:r w:rsidR="00BA78C4">
              <w:t>0</w:t>
            </w:r>
            <w:r w:rsidR="00051477">
              <w:t>0PM , 02/11/2016</w:t>
            </w:r>
          </w:p>
        </w:tc>
      </w:tr>
      <w:tr w:rsidR="000002DD" w:rsidRPr="00EF6F03" w14:paraId="01FAEA2C" w14:textId="77777777" w:rsidTr="00580553">
        <w:tc>
          <w:tcPr>
            <w:tcW w:w="2578" w:type="dxa"/>
            <w:shd w:val="clear" w:color="auto" w:fill="FFFFFF"/>
            <w:vAlign w:val="center"/>
          </w:tcPr>
          <w:p w14:paraId="3621355A" w14:textId="77777777" w:rsidR="000002DD" w:rsidRDefault="000002DD" w:rsidP="004B5235">
            <w:pPr>
              <w:spacing w:before="60" w:after="60"/>
            </w:pPr>
            <w:r>
              <w:t>Sign Off</w:t>
            </w:r>
          </w:p>
        </w:tc>
        <w:tc>
          <w:tcPr>
            <w:tcW w:w="217" w:type="dxa"/>
            <w:shd w:val="clear" w:color="auto" w:fill="FFFFFF"/>
            <w:tcMar>
              <w:left w:w="0" w:type="dxa"/>
              <w:right w:w="0" w:type="dxa"/>
            </w:tcMar>
            <w:vAlign w:val="center"/>
          </w:tcPr>
          <w:p w14:paraId="33088747" w14:textId="77777777" w:rsidR="000002DD" w:rsidRDefault="000002DD" w:rsidP="004B5235">
            <w:pPr>
              <w:spacing w:before="60" w:after="60"/>
            </w:pPr>
            <w:r>
              <w:t>:</w:t>
            </w:r>
          </w:p>
        </w:tc>
        <w:tc>
          <w:tcPr>
            <w:tcW w:w="7168" w:type="dxa"/>
            <w:shd w:val="clear" w:color="auto" w:fill="FFFFFF"/>
            <w:vAlign w:val="center"/>
          </w:tcPr>
          <w:p w14:paraId="693A7081" w14:textId="77777777" w:rsidR="000002DD" w:rsidRPr="00EF6F03" w:rsidRDefault="000002DD" w:rsidP="004B5235">
            <w:pPr>
              <w:spacing w:before="60" w:after="60"/>
            </w:pPr>
          </w:p>
        </w:tc>
      </w:tr>
    </w:tbl>
    <w:p w14:paraId="11F63D47" w14:textId="77777777" w:rsidR="000002DD" w:rsidRDefault="000002DD">
      <w:pPr>
        <w:rPr>
          <w:rFonts w:ascii="Verdana" w:hAnsi="Verdana"/>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9363"/>
      </w:tblGrid>
      <w:tr w:rsidR="000002DD" w:rsidRPr="00EF6F03" w14:paraId="55083B24" w14:textId="77777777" w:rsidTr="005C434D">
        <w:trPr>
          <w:cantSplit/>
          <w:trHeight w:val="128"/>
          <w:tblHeader/>
        </w:trPr>
        <w:tc>
          <w:tcPr>
            <w:tcW w:w="9363" w:type="dxa"/>
            <w:shd w:val="clear" w:color="auto" w:fill="333399"/>
          </w:tcPr>
          <w:p w14:paraId="2E99957A" w14:textId="77777777" w:rsidR="000002DD" w:rsidRPr="00A06648" w:rsidRDefault="000002DD" w:rsidP="00A06648">
            <w:pPr>
              <w:spacing w:before="60" w:after="60" w:line="240" w:lineRule="auto"/>
              <w:jc w:val="left"/>
              <w:rPr>
                <w:rStyle w:val="SubtleEmphasis"/>
                <w:rFonts w:cs="Arial"/>
                <w:b/>
                <w:bCs/>
                <w:i w:val="0"/>
                <w:color w:val="FFFFFF"/>
                <w:sz w:val="24"/>
                <w:szCs w:val="24"/>
              </w:rPr>
            </w:pPr>
            <w:r w:rsidRPr="00A06648">
              <w:rPr>
                <w:rStyle w:val="SubtleEmphasis"/>
                <w:rFonts w:cs="Arial"/>
                <w:bCs/>
                <w:i w:val="0"/>
                <w:color w:val="FFFFFF"/>
                <w:sz w:val="24"/>
                <w:szCs w:val="24"/>
              </w:rPr>
              <w:t>Meeting Notes, Decisions, Issues</w:t>
            </w:r>
          </w:p>
        </w:tc>
      </w:tr>
      <w:tr w:rsidR="00053672" w:rsidRPr="00EF6F03" w14:paraId="59B40DB4" w14:textId="77777777" w:rsidTr="005C434D">
        <w:trPr>
          <w:cantSplit/>
          <w:trHeight w:val="128"/>
        </w:trPr>
        <w:tc>
          <w:tcPr>
            <w:tcW w:w="9363" w:type="dxa"/>
            <w:shd w:val="clear" w:color="auto" w:fill="FFFFFF"/>
          </w:tcPr>
          <w:p w14:paraId="37D1BB68" w14:textId="35503999" w:rsidR="00053672" w:rsidRDefault="00053672" w:rsidP="00A977C7">
            <w:pPr>
              <w:rPr>
                <w:b/>
                <w:color w:val="000000"/>
              </w:rPr>
            </w:pPr>
            <w:r>
              <w:rPr>
                <w:b/>
                <w:color w:val="000000"/>
              </w:rPr>
              <w:t>Purpose</w:t>
            </w:r>
            <w:r w:rsidR="00D23ACC">
              <w:rPr>
                <w:b/>
                <w:color w:val="000000"/>
              </w:rPr>
              <w:t xml:space="preserve">  :  </w:t>
            </w:r>
            <w:r w:rsidR="00F536CB">
              <w:rPr>
                <w:b/>
              </w:rPr>
              <w:t>To discuss the project ideas</w:t>
            </w:r>
          </w:p>
          <w:p w14:paraId="040F4AC5" w14:textId="77777777" w:rsidR="00053672" w:rsidRPr="00053672" w:rsidRDefault="00053672" w:rsidP="007F2E9C">
            <w:pPr>
              <w:rPr>
                <w:bCs/>
                <w:color w:val="000000"/>
              </w:rPr>
            </w:pPr>
          </w:p>
        </w:tc>
      </w:tr>
      <w:tr w:rsidR="000002DD" w:rsidRPr="00EF6F03" w14:paraId="737446F8" w14:textId="77777777" w:rsidTr="005C434D">
        <w:trPr>
          <w:cantSplit/>
          <w:trHeight w:val="128"/>
        </w:trPr>
        <w:tc>
          <w:tcPr>
            <w:tcW w:w="9363" w:type="dxa"/>
            <w:tcBorders>
              <w:bottom w:val="single" w:sz="4" w:space="0" w:color="auto"/>
            </w:tcBorders>
            <w:shd w:val="clear" w:color="auto" w:fill="FFFFFF"/>
          </w:tcPr>
          <w:p w14:paraId="6B7E9DB0" w14:textId="77777777" w:rsidR="000F2831" w:rsidRPr="00312D16" w:rsidRDefault="00312D16" w:rsidP="000F2831">
            <w:pPr>
              <w:spacing w:after="60" w:line="240" w:lineRule="auto"/>
              <w:rPr>
                <w:rStyle w:val="SubtleEmphasis"/>
                <w:rFonts w:cs="Arial"/>
                <w:b/>
                <w:i w:val="0"/>
                <w:color w:val="000000"/>
              </w:rPr>
            </w:pPr>
            <w:r w:rsidRPr="00312D16">
              <w:rPr>
                <w:rStyle w:val="SubtleEmphasis"/>
                <w:rFonts w:cs="Arial"/>
                <w:b/>
                <w:i w:val="0"/>
                <w:color w:val="000000"/>
              </w:rPr>
              <w:t>Details</w:t>
            </w:r>
          </w:p>
        </w:tc>
      </w:tr>
      <w:tr w:rsidR="000002DD" w:rsidRPr="00EF6F03" w14:paraId="6966408C" w14:textId="77777777" w:rsidTr="005C434D">
        <w:trPr>
          <w:cantSplit/>
          <w:trHeight w:val="13455"/>
        </w:trPr>
        <w:tc>
          <w:tcPr>
            <w:tcW w:w="9363" w:type="dxa"/>
            <w:tcBorders>
              <w:top w:val="single" w:sz="4" w:space="0" w:color="auto"/>
              <w:left w:val="single" w:sz="4" w:space="0" w:color="auto"/>
              <w:bottom w:val="single" w:sz="4" w:space="0" w:color="auto"/>
              <w:right w:val="single" w:sz="4" w:space="0" w:color="auto"/>
            </w:tcBorders>
            <w:shd w:val="clear" w:color="auto" w:fill="FFFFFF"/>
          </w:tcPr>
          <w:p w14:paraId="465A294E"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r>
              <w:rPr>
                <w:rFonts w:ascii="Helvetica" w:hAnsi="Helvetica" w:cs="Helvetica"/>
                <w:b/>
                <w:bCs/>
                <w:color w:val="1A1A1A"/>
                <w:sz w:val="24"/>
                <w:szCs w:val="24"/>
              </w:rPr>
              <w:lastRenderedPageBreak/>
              <w:t>1. E-Appointment System:</w:t>
            </w:r>
          </w:p>
          <w:p w14:paraId="0BEF7805"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p>
          <w:p w14:paraId="7CDC13C1"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r>
              <w:rPr>
                <w:rFonts w:ascii="Helvetica" w:hAnsi="Helvetica" w:cs="Helvetica"/>
                <w:color w:val="1A1A1A"/>
                <w:sz w:val="24"/>
                <w:szCs w:val="24"/>
              </w:rPr>
              <w:t>This system can be used by current students, staff, and new students to schedule an appointment online.</w:t>
            </w:r>
          </w:p>
          <w:p w14:paraId="21EEDF4E"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r>
              <w:rPr>
                <w:rFonts w:ascii="Helvetica" w:hAnsi="Helvetica" w:cs="Helvetica"/>
                <w:color w:val="1A1A1A"/>
                <w:sz w:val="24"/>
                <w:szCs w:val="24"/>
              </w:rPr>
              <w:t>New students will  have access to only the front desk and admission department.</w:t>
            </w:r>
          </w:p>
          <w:p w14:paraId="63F9877B"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r>
              <w:rPr>
                <w:rFonts w:ascii="Helvetica" w:hAnsi="Helvetica" w:cs="Helvetica"/>
                <w:color w:val="1A1A1A"/>
                <w:sz w:val="24"/>
                <w:szCs w:val="24"/>
              </w:rPr>
              <w:t>Current students will have access to the faculty of their registered courses and some of the teams in the university like SGA, ISO, Career advisor, library etc.</w:t>
            </w:r>
          </w:p>
          <w:p w14:paraId="76CF52D8"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r>
              <w:rPr>
                <w:rFonts w:ascii="Helvetica" w:hAnsi="Helvetica" w:cs="Helvetica"/>
                <w:color w:val="1A1A1A"/>
                <w:sz w:val="24"/>
                <w:szCs w:val="24"/>
              </w:rPr>
              <w:t>Faculty will also have some access to the system.</w:t>
            </w:r>
          </w:p>
          <w:p w14:paraId="0AAA2E85"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p>
          <w:p w14:paraId="3DC75625"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r>
              <w:rPr>
                <w:rFonts w:ascii="Helvetica" w:hAnsi="Helvetica" w:cs="Helvetica"/>
                <w:color w:val="1A1A1A"/>
                <w:sz w:val="24"/>
                <w:szCs w:val="24"/>
              </w:rPr>
              <w:t>Advantage: </w:t>
            </w:r>
          </w:p>
          <w:p w14:paraId="23409B44" w14:textId="77777777" w:rsidR="005C434D" w:rsidRDefault="005C434D" w:rsidP="005C434D">
            <w:pPr>
              <w:widowControl w:val="0"/>
              <w:numPr>
                <w:ilvl w:val="0"/>
                <w:numId w:val="21"/>
              </w:numPr>
              <w:tabs>
                <w:tab w:val="left" w:pos="220"/>
                <w:tab w:val="left" w:pos="720"/>
              </w:tabs>
              <w:autoSpaceDE w:val="0"/>
              <w:autoSpaceDN w:val="0"/>
              <w:adjustRightInd w:val="0"/>
              <w:spacing w:after="0" w:line="240" w:lineRule="auto"/>
              <w:ind w:hanging="720"/>
              <w:jc w:val="left"/>
              <w:rPr>
                <w:rFonts w:ascii="Helvetica" w:hAnsi="Helvetica" w:cs="Helvetica"/>
                <w:color w:val="1A1A1A"/>
                <w:sz w:val="24"/>
                <w:szCs w:val="24"/>
              </w:rPr>
            </w:pPr>
            <w:r>
              <w:rPr>
                <w:rFonts w:ascii="Helvetica" w:hAnsi="Helvetica" w:cs="Helvetica"/>
                <w:color w:val="1A1A1A"/>
                <w:sz w:val="24"/>
                <w:szCs w:val="24"/>
              </w:rPr>
              <w:t>As the front desk is not available round the clock, online system can make it easier. </w:t>
            </w:r>
          </w:p>
          <w:p w14:paraId="009140AC" w14:textId="77777777" w:rsidR="005C434D" w:rsidRDefault="005C434D" w:rsidP="005C434D">
            <w:pPr>
              <w:widowControl w:val="0"/>
              <w:numPr>
                <w:ilvl w:val="0"/>
                <w:numId w:val="21"/>
              </w:numPr>
              <w:tabs>
                <w:tab w:val="left" w:pos="220"/>
                <w:tab w:val="left" w:pos="720"/>
              </w:tabs>
              <w:autoSpaceDE w:val="0"/>
              <w:autoSpaceDN w:val="0"/>
              <w:adjustRightInd w:val="0"/>
              <w:spacing w:after="0" w:line="240" w:lineRule="auto"/>
              <w:ind w:hanging="720"/>
              <w:jc w:val="left"/>
              <w:rPr>
                <w:rFonts w:ascii="Helvetica" w:hAnsi="Helvetica" w:cs="Helvetica"/>
                <w:color w:val="1A1A1A"/>
                <w:sz w:val="24"/>
                <w:szCs w:val="24"/>
              </w:rPr>
            </w:pPr>
            <w:r>
              <w:rPr>
                <w:rFonts w:ascii="Helvetica" w:hAnsi="Helvetica" w:cs="Helvetica"/>
                <w:color w:val="1A1A1A"/>
                <w:sz w:val="24"/>
                <w:szCs w:val="24"/>
              </w:rPr>
              <w:t>This will save the time and resources to visit the university to make an appointment.</w:t>
            </w:r>
          </w:p>
          <w:p w14:paraId="5F6AA61A"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p>
          <w:p w14:paraId="19732650"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r>
              <w:rPr>
                <w:rFonts w:ascii="Helvetica" w:hAnsi="Helvetica" w:cs="Helvetica"/>
                <w:b/>
                <w:bCs/>
                <w:color w:val="1A1A1A"/>
                <w:sz w:val="24"/>
                <w:szCs w:val="24"/>
              </w:rPr>
              <w:t>2. Campus recruitment system:</w:t>
            </w:r>
          </w:p>
          <w:p w14:paraId="71919B75"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p>
          <w:p w14:paraId="7A05D3E2"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r>
              <w:rPr>
                <w:rFonts w:ascii="Helvetica" w:hAnsi="Helvetica" w:cs="Helvetica"/>
                <w:color w:val="1A1A1A"/>
                <w:sz w:val="24"/>
                <w:szCs w:val="24"/>
              </w:rPr>
              <w:t>A college campus recruitment system that consists of a student login, company login and an admin login. The project is beneficial for college students, various companies visiting the campus for recruitment and even the college placement officer. The software system allows the students to create their profiles and upload all their details including their marks onto the system. The admin can check each student details and can remove faulty accounts. The system also consists of a company login where various companies visiting the college can view a list of students in that college and also their respective resumes. The software system allows students to view a list of companies who have posted for vacancy. The admin has overall rights over the system and can moderate and delete any details not pertaining to college placement rules. The system handles student as well as company data and efficiently displays all this data to respective sides.</w:t>
            </w:r>
          </w:p>
          <w:p w14:paraId="4C9E7305" w14:textId="77777777" w:rsidR="005C434D" w:rsidRDefault="005C434D" w:rsidP="005C434D">
            <w:pPr>
              <w:widowControl w:val="0"/>
              <w:autoSpaceDE w:val="0"/>
              <w:autoSpaceDN w:val="0"/>
              <w:adjustRightInd w:val="0"/>
              <w:spacing w:after="0" w:line="240" w:lineRule="auto"/>
              <w:rPr>
                <w:rFonts w:ascii="Helvetica" w:hAnsi="Helvetica" w:cs="Helvetica"/>
                <w:color w:val="1A1A1A"/>
                <w:sz w:val="24"/>
                <w:szCs w:val="24"/>
              </w:rPr>
            </w:pPr>
          </w:p>
          <w:p w14:paraId="75AF72A3"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r>
              <w:rPr>
                <w:rFonts w:ascii="Helvetica" w:hAnsi="Helvetica" w:cs="Helvetica"/>
                <w:color w:val="1A1A1A"/>
                <w:sz w:val="24"/>
                <w:szCs w:val="24"/>
              </w:rPr>
              <w:t>Advantages:</w:t>
            </w:r>
          </w:p>
          <w:p w14:paraId="66CDBFAA"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p>
          <w:p w14:paraId="7E3EBEB0" w14:textId="77777777" w:rsidR="005C434D" w:rsidRDefault="005C434D" w:rsidP="005C434D">
            <w:pPr>
              <w:widowControl w:val="0"/>
              <w:numPr>
                <w:ilvl w:val="0"/>
                <w:numId w:val="22"/>
              </w:numPr>
              <w:tabs>
                <w:tab w:val="left" w:pos="220"/>
                <w:tab w:val="left" w:pos="720"/>
              </w:tabs>
              <w:autoSpaceDE w:val="0"/>
              <w:autoSpaceDN w:val="0"/>
              <w:adjustRightInd w:val="0"/>
              <w:spacing w:after="0" w:line="240" w:lineRule="auto"/>
              <w:ind w:hanging="720"/>
              <w:jc w:val="left"/>
              <w:rPr>
                <w:rFonts w:ascii="Helvetica" w:hAnsi="Helvetica" w:cs="Helvetica"/>
                <w:color w:val="1A1A1A"/>
                <w:sz w:val="24"/>
                <w:szCs w:val="24"/>
              </w:rPr>
            </w:pPr>
            <w:r>
              <w:rPr>
                <w:rFonts w:ascii="Helvetica" w:hAnsi="Helvetica" w:cs="Helvetica"/>
                <w:color w:val="1A1A1A"/>
                <w:sz w:val="24"/>
                <w:szCs w:val="24"/>
              </w:rPr>
              <w:t>There will be no need of putting up notice or emailing every student about the company coming in college. The students can keep updated themselves through this software.</w:t>
            </w:r>
          </w:p>
          <w:p w14:paraId="48264F49" w14:textId="77777777" w:rsidR="005C434D" w:rsidRDefault="005C434D" w:rsidP="005C434D">
            <w:pPr>
              <w:widowControl w:val="0"/>
              <w:numPr>
                <w:ilvl w:val="0"/>
                <w:numId w:val="22"/>
              </w:numPr>
              <w:tabs>
                <w:tab w:val="left" w:pos="220"/>
                <w:tab w:val="left" w:pos="720"/>
              </w:tabs>
              <w:autoSpaceDE w:val="0"/>
              <w:autoSpaceDN w:val="0"/>
              <w:adjustRightInd w:val="0"/>
              <w:spacing w:after="0" w:line="240" w:lineRule="auto"/>
              <w:ind w:hanging="720"/>
              <w:jc w:val="left"/>
              <w:rPr>
                <w:rFonts w:ascii="Helvetica" w:hAnsi="Helvetica" w:cs="Helvetica"/>
                <w:color w:val="1A1A1A"/>
                <w:sz w:val="24"/>
                <w:szCs w:val="24"/>
              </w:rPr>
            </w:pPr>
            <w:r>
              <w:rPr>
                <w:rFonts w:ascii="Helvetica" w:hAnsi="Helvetica" w:cs="Helvetica"/>
                <w:color w:val="1A1A1A"/>
                <w:sz w:val="24"/>
                <w:szCs w:val="24"/>
              </w:rPr>
              <w:t>The company can view all students' detail and system can shortlist students according to their criteria instead of doing manually.</w:t>
            </w:r>
          </w:p>
          <w:p w14:paraId="00BC8C59" w14:textId="77777777" w:rsidR="005C434D" w:rsidRDefault="005C434D" w:rsidP="005C434D">
            <w:pPr>
              <w:widowControl w:val="0"/>
              <w:numPr>
                <w:ilvl w:val="0"/>
                <w:numId w:val="22"/>
              </w:numPr>
              <w:tabs>
                <w:tab w:val="left" w:pos="220"/>
                <w:tab w:val="left" w:pos="720"/>
              </w:tabs>
              <w:autoSpaceDE w:val="0"/>
              <w:autoSpaceDN w:val="0"/>
              <w:adjustRightInd w:val="0"/>
              <w:spacing w:after="0" w:line="240" w:lineRule="auto"/>
              <w:ind w:hanging="720"/>
              <w:jc w:val="left"/>
              <w:rPr>
                <w:rFonts w:ascii="Helvetica" w:hAnsi="Helvetica" w:cs="Helvetica"/>
                <w:color w:val="1A1A1A"/>
                <w:sz w:val="24"/>
                <w:szCs w:val="24"/>
              </w:rPr>
            </w:pPr>
            <w:r>
              <w:rPr>
                <w:rFonts w:ascii="Helvetica" w:hAnsi="Helvetica" w:cs="Helvetica"/>
                <w:color w:val="1A1A1A"/>
                <w:sz w:val="24"/>
                <w:szCs w:val="24"/>
              </w:rPr>
              <w:t>There is admin login that can view and manage both students and company's account and also can put up notifications.</w:t>
            </w:r>
          </w:p>
          <w:p w14:paraId="5C60EA3A" w14:textId="77777777" w:rsidR="005C434D" w:rsidRDefault="005C434D" w:rsidP="005C434D">
            <w:pPr>
              <w:widowControl w:val="0"/>
              <w:numPr>
                <w:ilvl w:val="0"/>
                <w:numId w:val="22"/>
              </w:numPr>
              <w:tabs>
                <w:tab w:val="left" w:pos="220"/>
                <w:tab w:val="left" w:pos="720"/>
              </w:tabs>
              <w:autoSpaceDE w:val="0"/>
              <w:autoSpaceDN w:val="0"/>
              <w:adjustRightInd w:val="0"/>
              <w:spacing w:after="0" w:line="240" w:lineRule="auto"/>
              <w:ind w:hanging="720"/>
              <w:jc w:val="left"/>
              <w:rPr>
                <w:rFonts w:ascii="Helvetica" w:hAnsi="Helvetica" w:cs="Helvetica"/>
                <w:color w:val="1A1A1A"/>
                <w:sz w:val="24"/>
                <w:szCs w:val="24"/>
              </w:rPr>
            </w:pPr>
            <w:r>
              <w:rPr>
                <w:rFonts w:ascii="Helvetica" w:hAnsi="Helvetica" w:cs="Helvetica"/>
                <w:color w:val="1A1A1A"/>
                <w:sz w:val="24"/>
                <w:szCs w:val="24"/>
              </w:rPr>
              <w:t>Student can register online instead of going to placement department for registration.</w:t>
            </w:r>
          </w:p>
          <w:p w14:paraId="6B95B5A4" w14:textId="1A119EF6" w:rsidR="005A3365" w:rsidRPr="005C434D" w:rsidRDefault="005C434D" w:rsidP="005C434D">
            <w:pPr>
              <w:widowControl w:val="0"/>
              <w:numPr>
                <w:ilvl w:val="0"/>
                <w:numId w:val="22"/>
              </w:numPr>
              <w:tabs>
                <w:tab w:val="left" w:pos="220"/>
                <w:tab w:val="left" w:pos="720"/>
              </w:tabs>
              <w:autoSpaceDE w:val="0"/>
              <w:autoSpaceDN w:val="0"/>
              <w:adjustRightInd w:val="0"/>
              <w:spacing w:after="0" w:line="240" w:lineRule="auto"/>
              <w:ind w:hanging="720"/>
              <w:jc w:val="left"/>
              <w:rPr>
                <w:rStyle w:val="SubtleEmphasis"/>
                <w:rFonts w:ascii="Helvetica" w:hAnsi="Helvetica" w:cs="Helvetica"/>
                <w:i w:val="0"/>
                <w:color w:val="1A1A1A"/>
                <w:sz w:val="24"/>
                <w:szCs w:val="24"/>
              </w:rPr>
            </w:pPr>
            <w:r>
              <w:rPr>
                <w:rFonts w:ascii="Helvetica" w:hAnsi="Helvetica" w:cs="Helvetica"/>
                <w:color w:val="1A1A1A"/>
                <w:sz w:val="24"/>
                <w:szCs w:val="24"/>
              </w:rPr>
              <w:t>This system saves time and efforts.</w:t>
            </w:r>
          </w:p>
        </w:tc>
      </w:tr>
    </w:tbl>
    <w:p w14:paraId="792EC9B2" w14:textId="77777777" w:rsidR="005C434D" w:rsidRDefault="005C434D"/>
    <w:p w14:paraId="7F3B74ED" w14:textId="77777777" w:rsidR="005C434D" w:rsidRDefault="005C434D" w:rsidP="005C434D">
      <w:pPr>
        <w:widowControl w:val="0"/>
        <w:autoSpaceDE w:val="0"/>
        <w:autoSpaceDN w:val="0"/>
        <w:adjustRightInd w:val="0"/>
        <w:spacing w:after="0" w:line="240" w:lineRule="auto"/>
        <w:jc w:val="left"/>
        <w:rPr>
          <w:rFonts w:ascii="Arial" w:hAnsi="Arial"/>
          <w:color w:val="1A1A1A"/>
          <w:sz w:val="26"/>
          <w:szCs w:val="26"/>
        </w:rPr>
      </w:pPr>
      <w:r>
        <w:rPr>
          <w:rFonts w:ascii="Arial" w:hAnsi="Arial"/>
          <w:b/>
          <w:bCs/>
          <w:color w:val="1A1A1A"/>
          <w:sz w:val="26"/>
          <w:szCs w:val="26"/>
        </w:rPr>
        <w:t>3. </w:t>
      </w:r>
      <w:r>
        <w:rPr>
          <w:rFonts w:ascii="Helvetica" w:hAnsi="Helvetica" w:cs="Helvetica"/>
          <w:b/>
          <w:bCs/>
          <w:color w:val="1A1A1A"/>
          <w:sz w:val="24"/>
          <w:szCs w:val="24"/>
        </w:rPr>
        <w:t>Alumni Management System:</w:t>
      </w:r>
    </w:p>
    <w:p w14:paraId="27019558" w14:textId="77777777" w:rsidR="005C434D" w:rsidRDefault="005C434D" w:rsidP="005C434D">
      <w:pPr>
        <w:widowControl w:val="0"/>
        <w:autoSpaceDE w:val="0"/>
        <w:autoSpaceDN w:val="0"/>
        <w:adjustRightInd w:val="0"/>
        <w:spacing w:after="0" w:line="240" w:lineRule="auto"/>
        <w:jc w:val="left"/>
        <w:rPr>
          <w:rFonts w:ascii="Helvetica" w:hAnsi="Helvetica" w:cs="Helvetica"/>
          <w:b/>
          <w:bCs/>
          <w:color w:val="1A1A1A"/>
          <w:sz w:val="24"/>
          <w:szCs w:val="24"/>
        </w:rPr>
      </w:pPr>
    </w:p>
    <w:p w14:paraId="02CB2485" w14:textId="739FB2A1" w:rsidR="005C434D" w:rsidRDefault="005C434D" w:rsidP="005C434D">
      <w:pPr>
        <w:widowControl w:val="0"/>
        <w:autoSpaceDE w:val="0"/>
        <w:autoSpaceDN w:val="0"/>
        <w:adjustRightInd w:val="0"/>
        <w:spacing w:after="0" w:line="240" w:lineRule="auto"/>
        <w:jc w:val="left"/>
        <w:rPr>
          <w:rFonts w:ascii="Arial" w:hAnsi="Arial"/>
          <w:color w:val="1A1A1A"/>
          <w:sz w:val="26"/>
          <w:szCs w:val="26"/>
        </w:rPr>
      </w:pPr>
      <w:r>
        <w:rPr>
          <w:rFonts w:ascii="Helvetica" w:hAnsi="Helvetica" w:cs="Helvetica"/>
          <w:color w:val="1A1A1A"/>
          <w:sz w:val="24"/>
          <w:szCs w:val="24"/>
        </w:rPr>
        <w:t xml:space="preserve">This system will be used by current students, the Alumni's and university admin. This will help in networking, reunion, get </w:t>
      </w:r>
      <w:r w:rsidR="00833CEA">
        <w:rPr>
          <w:rFonts w:ascii="Helvetica" w:hAnsi="Helvetica" w:cs="Helvetica"/>
          <w:color w:val="1A1A1A"/>
          <w:sz w:val="24"/>
          <w:szCs w:val="24"/>
        </w:rPr>
        <w:t>together</w:t>
      </w:r>
      <w:r>
        <w:rPr>
          <w:rFonts w:ascii="Helvetica" w:hAnsi="Helvetica" w:cs="Helvetica"/>
          <w:color w:val="1A1A1A"/>
          <w:sz w:val="24"/>
          <w:szCs w:val="24"/>
        </w:rPr>
        <w:t xml:space="preserve"> institute events, news about alumni's, memories, recognition and most important communication.</w:t>
      </w:r>
    </w:p>
    <w:p w14:paraId="4644A3BC" w14:textId="77777777" w:rsidR="005C434D" w:rsidRDefault="005C434D" w:rsidP="005C434D">
      <w:pPr>
        <w:widowControl w:val="0"/>
        <w:autoSpaceDE w:val="0"/>
        <w:autoSpaceDN w:val="0"/>
        <w:adjustRightInd w:val="0"/>
        <w:spacing w:after="0" w:line="240" w:lineRule="auto"/>
        <w:jc w:val="left"/>
        <w:rPr>
          <w:rFonts w:ascii="Arial" w:hAnsi="Arial"/>
          <w:color w:val="1A1A1A"/>
          <w:sz w:val="26"/>
          <w:szCs w:val="26"/>
        </w:rPr>
      </w:pPr>
      <w:r>
        <w:rPr>
          <w:rFonts w:ascii="Helvetica" w:hAnsi="Helvetica" w:cs="Helvetica"/>
          <w:color w:val="1A1A1A"/>
          <w:sz w:val="24"/>
          <w:szCs w:val="24"/>
        </w:rPr>
        <w:t>We can have candidate contact, recruitment referral support, candidates career questions and much more.</w:t>
      </w:r>
    </w:p>
    <w:p w14:paraId="524A3D96"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p>
    <w:p w14:paraId="05298F9E"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r>
        <w:rPr>
          <w:rFonts w:ascii="Helvetica" w:hAnsi="Helvetica" w:cs="Helvetica"/>
          <w:color w:val="1A1A1A"/>
          <w:sz w:val="24"/>
          <w:szCs w:val="24"/>
        </w:rPr>
        <w:t>Advantages:</w:t>
      </w:r>
    </w:p>
    <w:p w14:paraId="267757FF" w14:textId="77777777" w:rsidR="005C434D" w:rsidRDefault="005C434D" w:rsidP="005C434D">
      <w:pPr>
        <w:widowControl w:val="0"/>
        <w:autoSpaceDE w:val="0"/>
        <w:autoSpaceDN w:val="0"/>
        <w:adjustRightInd w:val="0"/>
        <w:spacing w:after="0" w:line="240" w:lineRule="auto"/>
        <w:jc w:val="left"/>
        <w:rPr>
          <w:rFonts w:ascii="Helvetica" w:hAnsi="Helvetica" w:cs="Helvetica"/>
          <w:color w:val="1A1A1A"/>
          <w:sz w:val="24"/>
          <w:szCs w:val="24"/>
        </w:rPr>
      </w:pPr>
    </w:p>
    <w:p w14:paraId="4B77A2EF" w14:textId="77777777" w:rsidR="005C434D" w:rsidRDefault="005C434D" w:rsidP="005C434D">
      <w:pPr>
        <w:widowControl w:val="0"/>
        <w:numPr>
          <w:ilvl w:val="0"/>
          <w:numId w:val="21"/>
        </w:numPr>
        <w:tabs>
          <w:tab w:val="left" w:pos="220"/>
          <w:tab w:val="left" w:pos="720"/>
        </w:tabs>
        <w:autoSpaceDE w:val="0"/>
        <w:autoSpaceDN w:val="0"/>
        <w:adjustRightInd w:val="0"/>
        <w:spacing w:after="0" w:line="240" w:lineRule="auto"/>
        <w:ind w:hanging="720"/>
        <w:jc w:val="left"/>
        <w:rPr>
          <w:rFonts w:ascii="Helvetica" w:hAnsi="Helvetica" w:cs="Helvetica"/>
          <w:color w:val="1A1A1A"/>
          <w:sz w:val="24"/>
          <w:szCs w:val="24"/>
        </w:rPr>
      </w:pPr>
      <w:r>
        <w:rPr>
          <w:rFonts w:ascii="Helvetica" w:hAnsi="Helvetica" w:cs="Helvetica"/>
          <w:color w:val="1A1A1A"/>
          <w:sz w:val="24"/>
          <w:szCs w:val="24"/>
        </w:rPr>
        <w:t>This can help current students to contact the alumni's for help in different areas.</w:t>
      </w:r>
    </w:p>
    <w:p w14:paraId="310C090E" w14:textId="7DA5D863" w:rsidR="005C434D" w:rsidRDefault="005C434D" w:rsidP="005C434D">
      <w:r>
        <w:rPr>
          <w:rFonts w:ascii="Helvetica" w:hAnsi="Helvetica" w:cs="Helvetica"/>
          <w:color w:val="1A1A1A"/>
          <w:sz w:val="24"/>
          <w:szCs w:val="24"/>
        </w:rPr>
        <w:t>Alumni's can also keep connected to their university and know what</w:t>
      </w:r>
      <w:r w:rsidR="00F952B0">
        <w:rPr>
          <w:rFonts w:ascii="Helvetica" w:hAnsi="Helvetica" w:cs="Helvetica"/>
          <w:color w:val="1A1A1A"/>
          <w:sz w:val="24"/>
          <w:szCs w:val="24"/>
        </w:rPr>
        <w:t>’</w:t>
      </w:r>
      <w:r>
        <w:rPr>
          <w:rFonts w:ascii="Helvetica" w:hAnsi="Helvetica" w:cs="Helvetica"/>
          <w:color w:val="1A1A1A"/>
          <w:sz w:val="24"/>
          <w:szCs w:val="24"/>
        </w:rPr>
        <w:t>s happening.</w:t>
      </w:r>
    </w:p>
    <w:p w14:paraId="12FCA44F" w14:textId="77777777" w:rsidR="005C434D" w:rsidRDefault="005C434D"/>
    <w:tbl>
      <w:tblPr>
        <w:tblW w:w="100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535"/>
        <w:gridCol w:w="3401"/>
        <w:gridCol w:w="2075"/>
        <w:gridCol w:w="1981"/>
        <w:gridCol w:w="2015"/>
      </w:tblGrid>
      <w:tr w:rsidR="000002DD" w:rsidRPr="00EF6F03" w14:paraId="2A1478AA" w14:textId="77777777" w:rsidTr="007A552F">
        <w:trPr>
          <w:tblHeader/>
        </w:trPr>
        <w:tc>
          <w:tcPr>
            <w:tcW w:w="10007" w:type="dxa"/>
            <w:gridSpan w:val="5"/>
            <w:shd w:val="clear" w:color="auto" w:fill="333399"/>
          </w:tcPr>
          <w:p w14:paraId="1BA528A1" w14:textId="77777777" w:rsidR="000002DD" w:rsidRPr="00A06648" w:rsidRDefault="000002DD" w:rsidP="00262425">
            <w:pPr>
              <w:spacing w:before="120" w:after="120" w:line="240" w:lineRule="auto"/>
              <w:jc w:val="left"/>
              <w:rPr>
                <w:rStyle w:val="SubtleEmphasis"/>
                <w:rFonts w:cs="Arial"/>
                <w:b/>
                <w:bCs/>
                <w:i w:val="0"/>
                <w:color w:val="FFFFFF"/>
                <w:sz w:val="24"/>
                <w:szCs w:val="24"/>
              </w:rPr>
            </w:pPr>
            <w:r w:rsidRPr="00A06648">
              <w:rPr>
                <w:rStyle w:val="SubtleEmphasis"/>
                <w:rFonts w:cs="Arial"/>
                <w:bCs/>
                <w:i w:val="0"/>
                <w:color w:val="FFFFFF"/>
                <w:sz w:val="24"/>
                <w:szCs w:val="24"/>
              </w:rPr>
              <w:t>Action Items</w:t>
            </w:r>
          </w:p>
        </w:tc>
      </w:tr>
      <w:tr w:rsidR="000002DD" w:rsidRPr="00EF6F03" w14:paraId="11E72E87" w14:textId="77777777" w:rsidTr="00CB1B44">
        <w:trPr>
          <w:tblHeader/>
        </w:trPr>
        <w:tc>
          <w:tcPr>
            <w:tcW w:w="535" w:type="dxa"/>
            <w:shd w:val="clear" w:color="auto" w:fill="A6A6A6"/>
          </w:tcPr>
          <w:p w14:paraId="6E65D2DE" w14:textId="77777777" w:rsidR="000002DD" w:rsidRPr="00EF6F03" w:rsidRDefault="000002DD" w:rsidP="00262425">
            <w:pPr>
              <w:spacing w:before="120" w:after="120" w:line="240" w:lineRule="auto"/>
              <w:rPr>
                <w:rStyle w:val="SubtleEmphasis"/>
                <w:rFonts w:cs="Arial"/>
                <w:b/>
                <w:bCs/>
                <w:i w:val="0"/>
              </w:rPr>
            </w:pPr>
            <w:r>
              <w:rPr>
                <w:rStyle w:val="SubtleEmphasis"/>
                <w:rFonts w:cs="Arial"/>
                <w:b/>
                <w:bCs/>
                <w:i w:val="0"/>
              </w:rPr>
              <w:t>ID</w:t>
            </w:r>
          </w:p>
        </w:tc>
        <w:tc>
          <w:tcPr>
            <w:tcW w:w="3401" w:type="dxa"/>
            <w:shd w:val="clear" w:color="auto" w:fill="A6A6A6"/>
          </w:tcPr>
          <w:p w14:paraId="535788EE" w14:textId="77777777" w:rsidR="000002DD" w:rsidRPr="00EF6F03" w:rsidRDefault="000002DD" w:rsidP="00262425">
            <w:pPr>
              <w:spacing w:before="120" w:after="120" w:line="240" w:lineRule="auto"/>
              <w:rPr>
                <w:rStyle w:val="SubtleEmphasis"/>
                <w:rFonts w:cs="Arial"/>
                <w:b/>
                <w:bCs/>
                <w:i w:val="0"/>
              </w:rPr>
            </w:pPr>
            <w:r w:rsidRPr="00EF6F03">
              <w:rPr>
                <w:rStyle w:val="SubtleEmphasis"/>
                <w:rFonts w:cs="Arial"/>
                <w:b/>
                <w:bCs/>
                <w:i w:val="0"/>
              </w:rPr>
              <w:t>Action</w:t>
            </w:r>
          </w:p>
        </w:tc>
        <w:tc>
          <w:tcPr>
            <w:tcW w:w="2075" w:type="dxa"/>
            <w:shd w:val="clear" w:color="auto" w:fill="A6A6A6"/>
          </w:tcPr>
          <w:p w14:paraId="602CFD15" w14:textId="77777777" w:rsidR="000002DD" w:rsidRPr="00EF6F03" w:rsidRDefault="000002DD" w:rsidP="00262425">
            <w:pPr>
              <w:spacing w:before="120" w:after="120" w:line="240" w:lineRule="auto"/>
              <w:rPr>
                <w:rStyle w:val="SubtleEmphasis"/>
                <w:rFonts w:cs="Arial"/>
                <w:b/>
                <w:bCs/>
                <w:i w:val="0"/>
              </w:rPr>
            </w:pPr>
            <w:r>
              <w:rPr>
                <w:rStyle w:val="SubtleEmphasis"/>
                <w:rFonts w:cs="Arial"/>
                <w:b/>
                <w:bCs/>
                <w:i w:val="0"/>
              </w:rPr>
              <w:t>Owner</w:t>
            </w:r>
          </w:p>
        </w:tc>
        <w:tc>
          <w:tcPr>
            <w:tcW w:w="1981" w:type="dxa"/>
            <w:shd w:val="clear" w:color="auto" w:fill="A6A6A6"/>
          </w:tcPr>
          <w:p w14:paraId="38F5FAAD" w14:textId="77777777" w:rsidR="000002DD" w:rsidRPr="00EF6F03" w:rsidRDefault="000002DD" w:rsidP="00262425">
            <w:pPr>
              <w:spacing w:before="120" w:after="120" w:line="240" w:lineRule="auto"/>
              <w:rPr>
                <w:rStyle w:val="SubtleEmphasis"/>
                <w:rFonts w:cs="Arial"/>
                <w:b/>
                <w:bCs/>
                <w:i w:val="0"/>
              </w:rPr>
            </w:pPr>
            <w:r w:rsidRPr="00EF6F03">
              <w:rPr>
                <w:rStyle w:val="SubtleEmphasis"/>
                <w:rFonts w:cs="Arial"/>
                <w:b/>
                <w:bCs/>
                <w:i w:val="0"/>
              </w:rPr>
              <w:t>Due Date</w:t>
            </w:r>
          </w:p>
        </w:tc>
        <w:tc>
          <w:tcPr>
            <w:tcW w:w="2015" w:type="dxa"/>
            <w:shd w:val="clear" w:color="auto" w:fill="A6A6A6"/>
          </w:tcPr>
          <w:p w14:paraId="4F9E95D7" w14:textId="77777777" w:rsidR="000002DD" w:rsidRPr="00EF6F03" w:rsidRDefault="000002DD" w:rsidP="00262425">
            <w:pPr>
              <w:spacing w:before="120" w:after="120" w:line="240" w:lineRule="auto"/>
              <w:rPr>
                <w:rStyle w:val="SubtleEmphasis"/>
                <w:rFonts w:cs="Arial"/>
                <w:b/>
                <w:bCs/>
                <w:i w:val="0"/>
              </w:rPr>
            </w:pPr>
            <w:r w:rsidRPr="00EF6F03">
              <w:rPr>
                <w:rStyle w:val="SubtleEmphasis"/>
                <w:rFonts w:cs="Arial"/>
                <w:b/>
                <w:bCs/>
                <w:i w:val="0"/>
              </w:rPr>
              <w:t>Status</w:t>
            </w:r>
          </w:p>
        </w:tc>
      </w:tr>
      <w:tr w:rsidR="00223DC6" w:rsidRPr="00322040" w14:paraId="3D55F92C" w14:textId="77777777" w:rsidTr="00CB1B44">
        <w:tc>
          <w:tcPr>
            <w:tcW w:w="535" w:type="dxa"/>
            <w:shd w:val="clear" w:color="auto" w:fill="FFFFFF"/>
          </w:tcPr>
          <w:p w14:paraId="6CF0A737" w14:textId="77777777" w:rsidR="00223DC6" w:rsidRPr="00B837BF" w:rsidRDefault="009861C1" w:rsidP="00262425">
            <w:pPr>
              <w:spacing w:before="120" w:after="120" w:line="240" w:lineRule="auto"/>
              <w:jc w:val="left"/>
              <w:rPr>
                <w:rStyle w:val="SubtleEmphasis"/>
                <w:rFonts w:cs="Arial"/>
                <w:i w:val="0"/>
                <w:color w:val="000000"/>
              </w:rPr>
            </w:pPr>
            <w:r>
              <w:rPr>
                <w:rStyle w:val="SubtleEmphasis"/>
                <w:rFonts w:cs="Arial"/>
                <w:i w:val="0"/>
                <w:color w:val="000000"/>
              </w:rPr>
              <w:t>1.</w:t>
            </w:r>
          </w:p>
        </w:tc>
        <w:tc>
          <w:tcPr>
            <w:tcW w:w="3401" w:type="dxa"/>
            <w:shd w:val="clear" w:color="auto" w:fill="FFFFFF"/>
          </w:tcPr>
          <w:p w14:paraId="674BCF55" w14:textId="57BA7A9D" w:rsidR="00223DC6" w:rsidRPr="00B837BF" w:rsidRDefault="00DE7ED6" w:rsidP="00130B4E">
            <w:pPr>
              <w:spacing w:before="120" w:after="120" w:line="240" w:lineRule="auto"/>
              <w:jc w:val="left"/>
              <w:rPr>
                <w:rStyle w:val="SubtleEmphasis"/>
                <w:rFonts w:cs="Arial"/>
                <w:i w:val="0"/>
                <w:color w:val="000000"/>
              </w:rPr>
            </w:pPr>
            <w:r>
              <w:rPr>
                <w:rStyle w:val="SubtleEmphasis"/>
                <w:rFonts w:cs="Arial"/>
                <w:i w:val="0"/>
                <w:color w:val="000000"/>
              </w:rPr>
              <w:t>Draft and mail the project ideas to Roxana</w:t>
            </w:r>
          </w:p>
        </w:tc>
        <w:tc>
          <w:tcPr>
            <w:tcW w:w="2075" w:type="dxa"/>
            <w:shd w:val="clear" w:color="auto" w:fill="FFFFFF"/>
          </w:tcPr>
          <w:p w14:paraId="625DCE83" w14:textId="27FEBA5E" w:rsidR="00223DC6" w:rsidRPr="00B837BF" w:rsidRDefault="00DE7ED6" w:rsidP="00275CEA">
            <w:pPr>
              <w:spacing w:before="120" w:after="120" w:line="240" w:lineRule="auto"/>
              <w:jc w:val="left"/>
              <w:rPr>
                <w:rStyle w:val="SubtleEmphasis"/>
                <w:rFonts w:cs="Arial"/>
                <w:i w:val="0"/>
                <w:color w:val="000000"/>
              </w:rPr>
            </w:pPr>
            <w:r>
              <w:rPr>
                <w:rStyle w:val="SubtleEmphasis"/>
                <w:rFonts w:cs="Arial"/>
                <w:i w:val="0"/>
                <w:color w:val="000000"/>
              </w:rPr>
              <w:t>Sangeeta</w:t>
            </w:r>
          </w:p>
        </w:tc>
        <w:tc>
          <w:tcPr>
            <w:tcW w:w="1981" w:type="dxa"/>
            <w:shd w:val="clear" w:color="auto" w:fill="FFFFFF"/>
          </w:tcPr>
          <w:p w14:paraId="43C8613D" w14:textId="2F7FBBD1" w:rsidR="00223DC6" w:rsidRPr="00262425" w:rsidRDefault="00DE7ED6" w:rsidP="00F41E3C">
            <w:pPr>
              <w:spacing w:before="120" w:after="120" w:line="240" w:lineRule="auto"/>
              <w:jc w:val="left"/>
              <w:rPr>
                <w:rStyle w:val="SubtleEmphasis"/>
                <w:rFonts w:cs="Arial"/>
                <w:i w:val="0"/>
                <w:color w:val="000000"/>
              </w:rPr>
            </w:pPr>
            <w:r>
              <w:rPr>
                <w:rStyle w:val="SubtleEmphasis"/>
                <w:rFonts w:cs="Arial"/>
                <w:i w:val="0"/>
                <w:color w:val="000000"/>
              </w:rPr>
              <w:t>8</w:t>
            </w:r>
            <w:r w:rsidRPr="00DE7ED6">
              <w:rPr>
                <w:rStyle w:val="SubtleEmphasis"/>
                <w:rFonts w:cs="Arial"/>
                <w:i w:val="0"/>
                <w:color w:val="000000"/>
                <w:vertAlign w:val="superscript"/>
              </w:rPr>
              <w:t>th</w:t>
            </w:r>
            <w:r>
              <w:rPr>
                <w:rStyle w:val="SubtleEmphasis"/>
                <w:rFonts w:cs="Arial"/>
                <w:i w:val="0"/>
                <w:color w:val="000000"/>
              </w:rPr>
              <w:t xml:space="preserve"> Feb 2016</w:t>
            </w:r>
          </w:p>
        </w:tc>
        <w:tc>
          <w:tcPr>
            <w:tcW w:w="2015" w:type="dxa"/>
            <w:shd w:val="clear" w:color="auto" w:fill="FFFFFF"/>
          </w:tcPr>
          <w:p w14:paraId="79473F58" w14:textId="52550E53" w:rsidR="00223DC6" w:rsidRDefault="00DE7ED6" w:rsidP="00262425">
            <w:pPr>
              <w:spacing w:before="120" w:after="120" w:line="240" w:lineRule="auto"/>
              <w:jc w:val="left"/>
              <w:rPr>
                <w:rStyle w:val="SubtleEmphasis"/>
                <w:rFonts w:cs="Arial"/>
                <w:i w:val="0"/>
                <w:color w:val="000000"/>
              </w:rPr>
            </w:pPr>
            <w:r>
              <w:rPr>
                <w:rStyle w:val="SubtleEmphasis"/>
                <w:rFonts w:cs="Arial"/>
                <w:i w:val="0"/>
                <w:color w:val="000000"/>
              </w:rPr>
              <w:t>Done</w:t>
            </w:r>
            <w:bookmarkStart w:id="0" w:name="_GoBack"/>
            <w:bookmarkEnd w:id="0"/>
          </w:p>
        </w:tc>
      </w:tr>
    </w:tbl>
    <w:p w14:paraId="707492BC" w14:textId="77777777" w:rsidR="000002DD" w:rsidRDefault="000002DD" w:rsidP="00A10322">
      <w:pPr>
        <w:rPr>
          <w:rFonts w:ascii="Verdana" w:hAnsi="Verdana"/>
        </w:rPr>
      </w:pPr>
    </w:p>
    <w:sectPr w:rsidR="000002DD" w:rsidSect="00215052">
      <w:headerReference w:type="default" r:id="rId9"/>
      <w:footerReference w:type="default" r:id="rId10"/>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76CDE" w14:textId="77777777" w:rsidR="0064655F" w:rsidRDefault="0064655F">
      <w:r>
        <w:separator/>
      </w:r>
    </w:p>
  </w:endnote>
  <w:endnote w:type="continuationSeparator" w:id="0">
    <w:p w14:paraId="39B0F98A" w14:textId="77777777" w:rsidR="0064655F" w:rsidRDefault="00646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728A4" w14:textId="77777777" w:rsidR="008D3B4A" w:rsidRDefault="008D3B4A">
    <w:pPr>
      <w:pStyle w:val="Footer"/>
      <w:pBdr>
        <w:bottom w:val="single" w:sz="6" w:space="1" w:color="auto"/>
      </w:pBdr>
    </w:pPr>
  </w:p>
  <w:p w14:paraId="5B9EDB6A" w14:textId="77777777" w:rsidR="008D3B4A" w:rsidRPr="00F00FE6" w:rsidRDefault="008D3B4A">
    <w:pPr>
      <w:pStyle w:val="Footer"/>
      <w:rPr>
        <w:rFonts w:ascii="Verdana" w:hAnsi="Verdana"/>
        <w:sz w:val="16"/>
        <w:szCs w:val="16"/>
      </w:rPr>
    </w:pPr>
    <w:r w:rsidRPr="002D7076">
      <w:rPr>
        <w:rFonts w:ascii="Verdana" w:hAnsi="Verdana"/>
      </w:rPr>
      <w:tab/>
    </w:r>
    <w:r w:rsidRPr="00F00FE6">
      <w:rPr>
        <w:rFonts w:ascii="Verdana" w:hAnsi="Verdana"/>
        <w:sz w:val="16"/>
        <w:szCs w:val="16"/>
      </w:rPr>
      <w:t xml:space="preserve">Page </w:t>
    </w:r>
    <w:r w:rsidR="00E14CBF" w:rsidRPr="00F00FE6">
      <w:rPr>
        <w:rFonts w:ascii="Verdana" w:hAnsi="Verdana"/>
        <w:sz w:val="16"/>
        <w:szCs w:val="16"/>
      </w:rPr>
      <w:fldChar w:fldCharType="begin"/>
    </w:r>
    <w:r w:rsidRPr="00F00FE6">
      <w:rPr>
        <w:rFonts w:ascii="Verdana" w:hAnsi="Verdana"/>
        <w:sz w:val="16"/>
        <w:szCs w:val="16"/>
      </w:rPr>
      <w:instrText xml:space="preserve"> PAGE </w:instrText>
    </w:r>
    <w:r w:rsidR="00E14CBF" w:rsidRPr="00F00FE6">
      <w:rPr>
        <w:rFonts w:ascii="Verdana" w:hAnsi="Verdana"/>
        <w:sz w:val="16"/>
        <w:szCs w:val="16"/>
      </w:rPr>
      <w:fldChar w:fldCharType="separate"/>
    </w:r>
    <w:r w:rsidR="00DE7ED6">
      <w:rPr>
        <w:rFonts w:ascii="Verdana" w:hAnsi="Verdana"/>
        <w:noProof/>
        <w:sz w:val="16"/>
        <w:szCs w:val="16"/>
      </w:rPr>
      <w:t>3</w:t>
    </w:r>
    <w:r w:rsidR="00E14CBF" w:rsidRPr="00F00FE6">
      <w:rPr>
        <w:rFonts w:ascii="Verdana" w:hAnsi="Verdana"/>
        <w:sz w:val="16"/>
        <w:szCs w:val="16"/>
      </w:rPr>
      <w:fldChar w:fldCharType="end"/>
    </w:r>
    <w:r w:rsidRPr="00F00FE6">
      <w:rPr>
        <w:rFonts w:ascii="Verdana" w:hAnsi="Verdana"/>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E2664" w14:textId="77777777" w:rsidR="0064655F" w:rsidRDefault="0064655F">
      <w:r>
        <w:separator/>
      </w:r>
    </w:p>
  </w:footnote>
  <w:footnote w:type="continuationSeparator" w:id="0">
    <w:p w14:paraId="3FB6E8E2" w14:textId="77777777" w:rsidR="0064655F" w:rsidRDefault="006465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20C65" w14:textId="4F8EC941" w:rsidR="008D3B4A" w:rsidRDefault="008D3B4A" w:rsidP="00051477">
    <w:pPr>
      <w:pStyle w:val="Header"/>
      <w:rPr>
        <w:sz w:val="16"/>
        <w:szCs w:val="16"/>
      </w:rPr>
    </w:pPr>
  </w:p>
  <w:p w14:paraId="05F236F7" w14:textId="77777777" w:rsidR="008D3B4A" w:rsidRPr="00F00FE6" w:rsidRDefault="008D3B4A" w:rsidP="00215052">
    <w:pPr>
      <w:pStyle w:val="Heading1"/>
      <w:jc w:val="center"/>
      <w:rPr>
        <w:rStyle w:val="Strong"/>
        <w:rFonts w:cs="Arial"/>
        <w:color w:val="680E55"/>
      </w:rPr>
    </w:pPr>
    <w:r w:rsidRPr="00F00FE6">
      <w:rPr>
        <w:rStyle w:val="Strong"/>
        <w:rFonts w:cs="Arial"/>
        <w:color w:val="680E55"/>
      </w:rPr>
      <w:t>Minutes of Meeting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A562E1"/>
    <w:multiLevelType w:val="hybridMultilevel"/>
    <w:tmpl w:val="174AD2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6FA50C5"/>
    <w:multiLevelType w:val="hybridMultilevel"/>
    <w:tmpl w:val="D9B221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D3DD3"/>
    <w:multiLevelType w:val="hybridMultilevel"/>
    <w:tmpl w:val="32AEBED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0146F22"/>
    <w:multiLevelType w:val="hybridMultilevel"/>
    <w:tmpl w:val="54164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AD0CD1"/>
    <w:multiLevelType w:val="hybridMultilevel"/>
    <w:tmpl w:val="4B2C2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C1BA0"/>
    <w:multiLevelType w:val="hybridMultilevel"/>
    <w:tmpl w:val="1E4486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E5E016C"/>
    <w:multiLevelType w:val="hybridMultilevel"/>
    <w:tmpl w:val="EB4A11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6AA43EB"/>
    <w:multiLevelType w:val="multilevel"/>
    <w:tmpl w:val="217620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9AE03A2"/>
    <w:multiLevelType w:val="hybridMultilevel"/>
    <w:tmpl w:val="2A346AF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3B1E21AE"/>
    <w:multiLevelType w:val="hybridMultilevel"/>
    <w:tmpl w:val="92880F26"/>
    <w:lvl w:ilvl="0" w:tplc="8F089B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CB6CF4"/>
    <w:multiLevelType w:val="hybridMultilevel"/>
    <w:tmpl w:val="38CC43A0"/>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481A5025"/>
    <w:multiLevelType w:val="hybridMultilevel"/>
    <w:tmpl w:val="B9A0B4B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4E1F4D6F"/>
    <w:multiLevelType w:val="hybridMultilevel"/>
    <w:tmpl w:val="67BA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F25A27"/>
    <w:multiLevelType w:val="hybridMultilevel"/>
    <w:tmpl w:val="BAF60CE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530245BE"/>
    <w:multiLevelType w:val="hybridMultilevel"/>
    <w:tmpl w:val="814CD7EA"/>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8">
    <w:nsid w:val="57A341EA"/>
    <w:multiLevelType w:val="hybridMultilevel"/>
    <w:tmpl w:val="A2089690"/>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9">
    <w:nsid w:val="5F824CE1"/>
    <w:multiLevelType w:val="hybridMultilevel"/>
    <w:tmpl w:val="2176205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65194921"/>
    <w:multiLevelType w:val="multilevel"/>
    <w:tmpl w:val="2A346AF4"/>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1">
    <w:nsid w:val="65320CEB"/>
    <w:multiLevelType w:val="hybridMultilevel"/>
    <w:tmpl w:val="AD5C0FFA"/>
    <w:lvl w:ilvl="0" w:tplc="72488DB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FE75D3"/>
    <w:multiLevelType w:val="hybridMultilevel"/>
    <w:tmpl w:val="5BF4F1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20"/>
  </w:num>
  <w:num w:numId="3">
    <w:abstractNumId w:val="13"/>
  </w:num>
  <w:num w:numId="4">
    <w:abstractNumId w:val="5"/>
  </w:num>
  <w:num w:numId="5">
    <w:abstractNumId w:val="8"/>
  </w:num>
  <w:num w:numId="6">
    <w:abstractNumId w:val="22"/>
  </w:num>
  <w:num w:numId="7">
    <w:abstractNumId w:val="9"/>
  </w:num>
  <w:num w:numId="8">
    <w:abstractNumId w:val="19"/>
  </w:num>
  <w:num w:numId="9">
    <w:abstractNumId w:val="10"/>
  </w:num>
  <w:num w:numId="10">
    <w:abstractNumId w:val="18"/>
  </w:num>
  <w:num w:numId="11">
    <w:abstractNumId w:val="14"/>
  </w:num>
  <w:num w:numId="12">
    <w:abstractNumId w:val="17"/>
  </w:num>
  <w:num w:numId="13">
    <w:abstractNumId w:val="3"/>
  </w:num>
  <w:num w:numId="14">
    <w:abstractNumId w:val="16"/>
  </w:num>
  <w:num w:numId="15">
    <w:abstractNumId w:val="15"/>
  </w:num>
  <w:num w:numId="16">
    <w:abstractNumId w:val="7"/>
  </w:num>
  <w:num w:numId="17">
    <w:abstractNumId w:val="12"/>
  </w:num>
  <w:num w:numId="18">
    <w:abstractNumId w:val="21"/>
  </w:num>
  <w:num w:numId="19">
    <w:abstractNumId w:val="6"/>
  </w:num>
  <w:num w:numId="20">
    <w:abstractNumId w:val="4"/>
  </w:num>
  <w:num w:numId="21">
    <w:abstractNumId w:val="0"/>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15052"/>
    <w:rsid w:val="000002DD"/>
    <w:rsid w:val="00003474"/>
    <w:rsid w:val="000043CD"/>
    <w:rsid w:val="00007341"/>
    <w:rsid w:val="00011906"/>
    <w:rsid w:val="0002034C"/>
    <w:rsid w:val="000479D3"/>
    <w:rsid w:val="00051477"/>
    <w:rsid w:val="000524B1"/>
    <w:rsid w:val="00053672"/>
    <w:rsid w:val="00060A10"/>
    <w:rsid w:val="00063C0A"/>
    <w:rsid w:val="00064753"/>
    <w:rsid w:val="00066228"/>
    <w:rsid w:val="00073E21"/>
    <w:rsid w:val="00091F94"/>
    <w:rsid w:val="000C2D82"/>
    <w:rsid w:val="000D26F0"/>
    <w:rsid w:val="000E5F44"/>
    <w:rsid w:val="000E697A"/>
    <w:rsid w:val="000E7EDD"/>
    <w:rsid w:val="000F2831"/>
    <w:rsid w:val="0011037C"/>
    <w:rsid w:val="00117B45"/>
    <w:rsid w:val="001303BA"/>
    <w:rsid w:val="00130B4E"/>
    <w:rsid w:val="00130E3A"/>
    <w:rsid w:val="00142589"/>
    <w:rsid w:val="00157DDB"/>
    <w:rsid w:val="00160D35"/>
    <w:rsid w:val="0017449B"/>
    <w:rsid w:val="001877B5"/>
    <w:rsid w:val="00191904"/>
    <w:rsid w:val="00192CCC"/>
    <w:rsid w:val="00192CD7"/>
    <w:rsid w:val="00193BF5"/>
    <w:rsid w:val="001A5AF6"/>
    <w:rsid w:val="001D0D72"/>
    <w:rsid w:val="001E7BD1"/>
    <w:rsid w:val="002035A2"/>
    <w:rsid w:val="0021263E"/>
    <w:rsid w:val="00213E2F"/>
    <w:rsid w:val="00214FCA"/>
    <w:rsid w:val="00215052"/>
    <w:rsid w:val="002158EA"/>
    <w:rsid w:val="00216060"/>
    <w:rsid w:val="00223DC6"/>
    <w:rsid w:val="0023185A"/>
    <w:rsid w:val="00232045"/>
    <w:rsid w:val="00232458"/>
    <w:rsid w:val="00241F7B"/>
    <w:rsid w:val="00242B3D"/>
    <w:rsid w:val="00243031"/>
    <w:rsid w:val="00255089"/>
    <w:rsid w:val="0025750A"/>
    <w:rsid w:val="00261472"/>
    <w:rsid w:val="00262425"/>
    <w:rsid w:val="002631E8"/>
    <w:rsid w:val="00275CEA"/>
    <w:rsid w:val="002816CA"/>
    <w:rsid w:val="002874B1"/>
    <w:rsid w:val="0029024A"/>
    <w:rsid w:val="002947A0"/>
    <w:rsid w:val="002A3344"/>
    <w:rsid w:val="002C425C"/>
    <w:rsid w:val="002D1318"/>
    <w:rsid w:val="002D7076"/>
    <w:rsid w:val="002E379D"/>
    <w:rsid w:val="002F00BC"/>
    <w:rsid w:val="002F2A3E"/>
    <w:rsid w:val="00306F16"/>
    <w:rsid w:val="00307215"/>
    <w:rsid w:val="00312208"/>
    <w:rsid w:val="00312D16"/>
    <w:rsid w:val="00322040"/>
    <w:rsid w:val="003376B7"/>
    <w:rsid w:val="00337A9D"/>
    <w:rsid w:val="003519C2"/>
    <w:rsid w:val="003551A8"/>
    <w:rsid w:val="003560B6"/>
    <w:rsid w:val="00360234"/>
    <w:rsid w:val="00362C9B"/>
    <w:rsid w:val="00364674"/>
    <w:rsid w:val="00367E99"/>
    <w:rsid w:val="003769F0"/>
    <w:rsid w:val="0038435C"/>
    <w:rsid w:val="00386730"/>
    <w:rsid w:val="003870B2"/>
    <w:rsid w:val="003B7CE4"/>
    <w:rsid w:val="003D0A3F"/>
    <w:rsid w:val="003D690F"/>
    <w:rsid w:val="003F3439"/>
    <w:rsid w:val="00405D48"/>
    <w:rsid w:val="00407BD5"/>
    <w:rsid w:val="0041017B"/>
    <w:rsid w:val="0042196E"/>
    <w:rsid w:val="0042394E"/>
    <w:rsid w:val="004247BE"/>
    <w:rsid w:val="00425ECD"/>
    <w:rsid w:val="00430CE9"/>
    <w:rsid w:val="00431826"/>
    <w:rsid w:val="00435764"/>
    <w:rsid w:val="0045049A"/>
    <w:rsid w:val="00456C0C"/>
    <w:rsid w:val="004618A9"/>
    <w:rsid w:val="0047366E"/>
    <w:rsid w:val="00475A50"/>
    <w:rsid w:val="0048339D"/>
    <w:rsid w:val="00491560"/>
    <w:rsid w:val="00492CFA"/>
    <w:rsid w:val="004937B7"/>
    <w:rsid w:val="004B5235"/>
    <w:rsid w:val="004C701A"/>
    <w:rsid w:val="004D189F"/>
    <w:rsid w:val="004D3A9B"/>
    <w:rsid w:val="004D41E9"/>
    <w:rsid w:val="004E7029"/>
    <w:rsid w:val="004F13EE"/>
    <w:rsid w:val="004F5E62"/>
    <w:rsid w:val="004F6929"/>
    <w:rsid w:val="004F6BE6"/>
    <w:rsid w:val="0052313A"/>
    <w:rsid w:val="00523508"/>
    <w:rsid w:val="005242C5"/>
    <w:rsid w:val="005304FA"/>
    <w:rsid w:val="00536863"/>
    <w:rsid w:val="00536FD6"/>
    <w:rsid w:val="0054005E"/>
    <w:rsid w:val="005517F3"/>
    <w:rsid w:val="00570634"/>
    <w:rsid w:val="00580553"/>
    <w:rsid w:val="00587F28"/>
    <w:rsid w:val="00593D79"/>
    <w:rsid w:val="005A0932"/>
    <w:rsid w:val="005A3365"/>
    <w:rsid w:val="005A43E8"/>
    <w:rsid w:val="005C434D"/>
    <w:rsid w:val="005C5A37"/>
    <w:rsid w:val="005E45A4"/>
    <w:rsid w:val="005F2C54"/>
    <w:rsid w:val="005F7EAF"/>
    <w:rsid w:val="00601B42"/>
    <w:rsid w:val="006114D8"/>
    <w:rsid w:val="0062004E"/>
    <w:rsid w:val="00623BF1"/>
    <w:rsid w:val="00624C92"/>
    <w:rsid w:val="00625DE6"/>
    <w:rsid w:val="0064655F"/>
    <w:rsid w:val="0065548C"/>
    <w:rsid w:val="00655C89"/>
    <w:rsid w:val="006611AC"/>
    <w:rsid w:val="00682403"/>
    <w:rsid w:val="0069196F"/>
    <w:rsid w:val="00693B74"/>
    <w:rsid w:val="006A356F"/>
    <w:rsid w:val="006B4F08"/>
    <w:rsid w:val="006C6A76"/>
    <w:rsid w:val="006D37C8"/>
    <w:rsid w:val="006D544B"/>
    <w:rsid w:val="006E0B68"/>
    <w:rsid w:val="006E1589"/>
    <w:rsid w:val="006F405E"/>
    <w:rsid w:val="006F61B7"/>
    <w:rsid w:val="006F7D3B"/>
    <w:rsid w:val="00715349"/>
    <w:rsid w:val="00732E42"/>
    <w:rsid w:val="0073647E"/>
    <w:rsid w:val="0074780D"/>
    <w:rsid w:val="00763287"/>
    <w:rsid w:val="00770BC8"/>
    <w:rsid w:val="0077172F"/>
    <w:rsid w:val="00772704"/>
    <w:rsid w:val="00777091"/>
    <w:rsid w:val="00786053"/>
    <w:rsid w:val="0079612B"/>
    <w:rsid w:val="007A552F"/>
    <w:rsid w:val="007D4EE2"/>
    <w:rsid w:val="007E1402"/>
    <w:rsid w:val="007E3F6A"/>
    <w:rsid w:val="007F2E9C"/>
    <w:rsid w:val="008024FB"/>
    <w:rsid w:val="00826C6D"/>
    <w:rsid w:val="0083232B"/>
    <w:rsid w:val="00833CEA"/>
    <w:rsid w:val="00833FDF"/>
    <w:rsid w:val="0083684E"/>
    <w:rsid w:val="0084152C"/>
    <w:rsid w:val="00850CB2"/>
    <w:rsid w:val="0085434E"/>
    <w:rsid w:val="00862104"/>
    <w:rsid w:val="0087732F"/>
    <w:rsid w:val="00877BD7"/>
    <w:rsid w:val="0088339E"/>
    <w:rsid w:val="00894D28"/>
    <w:rsid w:val="008B3F9E"/>
    <w:rsid w:val="008C17D0"/>
    <w:rsid w:val="008C2BA3"/>
    <w:rsid w:val="008D3B4A"/>
    <w:rsid w:val="0090152B"/>
    <w:rsid w:val="0090276E"/>
    <w:rsid w:val="00903317"/>
    <w:rsid w:val="009049CB"/>
    <w:rsid w:val="0092300D"/>
    <w:rsid w:val="009248D3"/>
    <w:rsid w:val="00942BDB"/>
    <w:rsid w:val="00950A9A"/>
    <w:rsid w:val="009525C1"/>
    <w:rsid w:val="00980583"/>
    <w:rsid w:val="00981C7E"/>
    <w:rsid w:val="00984A67"/>
    <w:rsid w:val="009861C1"/>
    <w:rsid w:val="00992643"/>
    <w:rsid w:val="009A1F14"/>
    <w:rsid w:val="009A7836"/>
    <w:rsid w:val="009B112E"/>
    <w:rsid w:val="009B2512"/>
    <w:rsid w:val="009B449E"/>
    <w:rsid w:val="009B711F"/>
    <w:rsid w:val="009C40D9"/>
    <w:rsid w:val="009D1F50"/>
    <w:rsid w:val="009D5859"/>
    <w:rsid w:val="009D69CE"/>
    <w:rsid w:val="009F2F6D"/>
    <w:rsid w:val="00A06648"/>
    <w:rsid w:val="00A077E1"/>
    <w:rsid w:val="00A10322"/>
    <w:rsid w:val="00A14A2F"/>
    <w:rsid w:val="00A17CFF"/>
    <w:rsid w:val="00A56674"/>
    <w:rsid w:val="00A65C8D"/>
    <w:rsid w:val="00A842C6"/>
    <w:rsid w:val="00A977C7"/>
    <w:rsid w:val="00AA760A"/>
    <w:rsid w:val="00AC4935"/>
    <w:rsid w:val="00AD0DCB"/>
    <w:rsid w:val="00AD748A"/>
    <w:rsid w:val="00AF36B8"/>
    <w:rsid w:val="00B0215E"/>
    <w:rsid w:val="00B10CA7"/>
    <w:rsid w:val="00B17386"/>
    <w:rsid w:val="00B17B0F"/>
    <w:rsid w:val="00B23809"/>
    <w:rsid w:val="00B25245"/>
    <w:rsid w:val="00B25AF9"/>
    <w:rsid w:val="00B2687F"/>
    <w:rsid w:val="00B31667"/>
    <w:rsid w:val="00B33EED"/>
    <w:rsid w:val="00B50084"/>
    <w:rsid w:val="00B5447E"/>
    <w:rsid w:val="00B737DD"/>
    <w:rsid w:val="00B804C0"/>
    <w:rsid w:val="00B837BF"/>
    <w:rsid w:val="00B91743"/>
    <w:rsid w:val="00B92B94"/>
    <w:rsid w:val="00BA78C4"/>
    <w:rsid w:val="00BB0DFA"/>
    <w:rsid w:val="00BB78CB"/>
    <w:rsid w:val="00BC01F2"/>
    <w:rsid w:val="00BC222F"/>
    <w:rsid w:val="00BC57EE"/>
    <w:rsid w:val="00BE257E"/>
    <w:rsid w:val="00BF5BC6"/>
    <w:rsid w:val="00C04159"/>
    <w:rsid w:val="00C04EA4"/>
    <w:rsid w:val="00C1350A"/>
    <w:rsid w:val="00C27DB4"/>
    <w:rsid w:val="00C30107"/>
    <w:rsid w:val="00C31F2F"/>
    <w:rsid w:val="00C34D71"/>
    <w:rsid w:val="00C40CAE"/>
    <w:rsid w:val="00C40E6F"/>
    <w:rsid w:val="00C4659A"/>
    <w:rsid w:val="00C54BCF"/>
    <w:rsid w:val="00C64009"/>
    <w:rsid w:val="00C71466"/>
    <w:rsid w:val="00C937DF"/>
    <w:rsid w:val="00CA594B"/>
    <w:rsid w:val="00CB1B44"/>
    <w:rsid w:val="00CC5AB7"/>
    <w:rsid w:val="00CD374F"/>
    <w:rsid w:val="00CE0427"/>
    <w:rsid w:val="00CE6EAA"/>
    <w:rsid w:val="00D23ACC"/>
    <w:rsid w:val="00D3030E"/>
    <w:rsid w:val="00D309D1"/>
    <w:rsid w:val="00D44E10"/>
    <w:rsid w:val="00D542E0"/>
    <w:rsid w:val="00D54F6F"/>
    <w:rsid w:val="00D7534B"/>
    <w:rsid w:val="00D762B6"/>
    <w:rsid w:val="00D81668"/>
    <w:rsid w:val="00D8387C"/>
    <w:rsid w:val="00D952F9"/>
    <w:rsid w:val="00DA5257"/>
    <w:rsid w:val="00DB01D5"/>
    <w:rsid w:val="00DB08F3"/>
    <w:rsid w:val="00DE7ED6"/>
    <w:rsid w:val="00DF4EFE"/>
    <w:rsid w:val="00E040FA"/>
    <w:rsid w:val="00E13AB3"/>
    <w:rsid w:val="00E14CBF"/>
    <w:rsid w:val="00E2196E"/>
    <w:rsid w:val="00E248D6"/>
    <w:rsid w:val="00E31632"/>
    <w:rsid w:val="00E345EF"/>
    <w:rsid w:val="00E35266"/>
    <w:rsid w:val="00E366EA"/>
    <w:rsid w:val="00E369B6"/>
    <w:rsid w:val="00E51D8B"/>
    <w:rsid w:val="00E617F0"/>
    <w:rsid w:val="00E66AE7"/>
    <w:rsid w:val="00E961D4"/>
    <w:rsid w:val="00EA6567"/>
    <w:rsid w:val="00EB2766"/>
    <w:rsid w:val="00EC6FA3"/>
    <w:rsid w:val="00EE0F6F"/>
    <w:rsid w:val="00EE6243"/>
    <w:rsid w:val="00EF477C"/>
    <w:rsid w:val="00EF6F03"/>
    <w:rsid w:val="00F00F61"/>
    <w:rsid w:val="00F00FE6"/>
    <w:rsid w:val="00F225B3"/>
    <w:rsid w:val="00F244BF"/>
    <w:rsid w:val="00F3051A"/>
    <w:rsid w:val="00F3207B"/>
    <w:rsid w:val="00F41E3C"/>
    <w:rsid w:val="00F5300E"/>
    <w:rsid w:val="00F536CB"/>
    <w:rsid w:val="00F55839"/>
    <w:rsid w:val="00F6158A"/>
    <w:rsid w:val="00F81405"/>
    <w:rsid w:val="00F90065"/>
    <w:rsid w:val="00F9169C"/>
    <w:rsid w:val="00F952B0"/>
    <w:rsid w:val="00F979D7"/>
    <w:rsid w:val="00FA3A57"/>
    <w:rsid w:val="00FB0F58"/>
    <w:rsid w:val="00FB5BDE"/>
    <w:rsid w:val="00FD71CA"/>
    <w:rsid w:val="00FE3C0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BCF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15052"/>
    <w:pPr>
      <w:spacing w:after="200" w:line="276" w:lineRule="auto"/>
      <w:jc w:val="both"/>
    </w:pPr>
  </w:style>
  <w:style w:type="paragraph" w:styleId="Heading1">
    <w:name w:val="heading 1"/>
    <w:basedOn w:val="Normal"/>
    <w:next w:val="Normal"/>
    <w:link w:val="Heading1Char"/>
    <w:uiPriority w:val="99"/>
    <w:qFormat/>
    <w:rsid w:val="00215052"/>
    <w:pPr>
      <w:spacing w:before="300" w:after="40"/>
      <w:jc w:val="left"/>
      <w:outlineLvl w:val="0"/>
    </w:pPr>
    <w:rPr>
      <w:smallCaps/>
      <w:spacing w:val="5"/>
      <w:sz w:val="32"/>
      <w:szCs w:val="32"/>
    </w:rPr>
  </w:style>
  <w:style w:type="paragraph" w:styleId="Heading2">
    <w:name w:val="heading 2"/>
    <w:basedOn w:val="Normal"/>
    <w:next w:val="Normal"/>
    <w:link w:val="Heading2Char"/>
    <w:uiPriority w:val="99"/>
    <w:qFormat/>
    <w:rsid w:val="00215052"/>
    <w:pPr>
      <w:spacing w:before="240" w:after="80"/>
      <w:jc w:val="left"/>
      <w:outlineLvl w:val="1"/>
    </w:pPr>
    <w:rPr>
      <w:smallCaps/>
      <w:spacing w:val="5"/>
      <w:sz w:val="28"/>
      <w:szCs w:val="28"/>
    </w:rPr>
  </w:style>
  <w:style w:type="paragraph" w:styleId="Heading3">
    <w:name w:val="heading 3"/>
    <w:basedOn w:val="Normal"/>
    <w:next w:val="Normal"/>
    <w:link w:val="Heading3Char"/>
    <w:uiPriority w:val="99"/>
    <w:qFormat/>
    <w:rsid w:val="00215052"/>
    <w:pPr>
      <w:spacing w:after="0"/>
      <w:jc w:val="left"/>
      <w:outlineLvl w:val="2"/>
    </w:pPr>
    <w:rPr>
      <w:smallCaps/>
      <w:spacing w:val="5"/>
      <w:sz w:val="24"/>
      <w:szCs w:val="24"/>
    </w:rPr>
  </w:style>
  <w:style w:type="paragraph" w:styleId="Heading4">
    <w:name w:val="heading 4"/>
    <w:basedOn w:val="Normal"/>
    <w:next w:val="Normal"/>
    <w:link w:val="Heading4Char"/>
    <w:uiPriority w:val="99"/>
    <w:qFormat/>
    <w:rsid w:val="00215052"/>
    <w:pPr>
      <w:spacing w:before="240" w:after="0"/>
      <w:jc w:val="left"/>
      <w:outlineLvl w:val="3"/>
    </w:pPr>
    <w:rPr>
      <w:smallCaps/>
      <w:spacing w:val="10"/>
      <w:sz w:val="22"/>
      <w:szCs w:val="22"/>
    </w:rPr>
  </w:style>
  <w:style w:type="paragraph" w:styleId="Heading5">
    <w:name w:val="heading 5"/>
    <w:basedOn w:val="Normal"/>
    <w:next w:val="Normal"/>
    <w:link w:val="Heading5Char"/>
    <w:uiPriority w:val="99"/>
    <w:qFormat/>
    <w:rsid w:val="00215052"/>
    <w:pPr>
      <w:spacing w:before="200" w:after="0"/>
      <w:jc w:val="left"/>
      <w:outlineLvl w:val="4"/>
    </w:pPr>
    <w:rPr>
      <w:smallCaps/>
      <w:color w:val="628BAD"/>
      <w:spacing w:val="10"/>
      <w:sz w:val="22"/>
      <w:szCs w:val="26"/>
    </w:rPr>
  </w:style>
  <w:style w:type="paragraph" w:styleId="Heading6">
    <w:name w:val="heading 6"/>
    <w:basedOn w:val="Normal"/>
    <w:next w:val="Normal"/>
    <w:link w:val="Heading6Char"/>
    <w:uiPriority w:val="99"/>
    <w:qFormat/>
    <w:rsid w:val="00215052"/>
    <w:pPr>
      <w:spacing w:after="0"/>
      <w:jc w:val="left"/>
      <w:outlineLvl w:val="5"/>
    </w:pPr>
    <w:rPr>
      <w:smallCaps/>
      <w:color w:val="9FB8CD"/>
      <w:spacing w:val="5"/>
      <w:sz w:val="22"/>
    </w:rPr>
  </w:style>
  <w:style w:type="paragraph" w:styleId="Heading7">
    <w:name w:val="heading 7"/>
    <w:basedOn w:val="Normal"/>
    <w:next w:val="Normal"/>
    <w:link w:val="Heading7Char"/>
    <w:uiPriority w:val="99"/>
    <w:qFormat/>
    <w:rsid w:val="00215052"/>
    <w:pPr>
      <w:spacing w:after="0"/>
      <w:jc w:val="left"/>
      <w:outlineLvl w:val="6"/>
    </w:pPr>
    <w:rPr>
      <w:b/>
      <w:smallCaps/>
      <w:color w:val="9FB8CD"/>
      <w:spacing w:val="10"/>
    </w:rPr>
  </w:style>
  <w:style w:type="paragraph" w:styleId="Heading8">
    <w:name w:val="heading 8"/>
    <w:basedOn w:val="Normal"/>
    <w:next w:val="Normal"/>
    <w:link w:val="Heading8Char"/>
    <w:uiPriority w:val="99"/>
    <w:qFormat/>
    <w:rsid w:val="00215052"/>
    <w:pPr>
      <w:spacing w:after="0"/>
      <w:jc w:val="left"/>
      <w:outlineLvl w:val="7"/>
    </w:pPr>
    <w:rPr>
      <w:b/>
      <w:i/>
      <w:smallCaps/>
      <w:color w:val="628BAD"/>
    </w:rPr>
  </w:style>
  <w:style w:type="paragraph" w:styleId="Heading9">
    <w:name w:val="heading 9"/>
    <w:basedOn w:val="Normal"/>
    <w:next w:val="Normal"/>
    <w:link w:val="Heading9Char"/>
    <w:uiPriority w:val="99"/>
    <w:qFormat/>
    <w:rsid w:val="00215052"/>
    <w:pPr>
      <w:spacing w:after="0"/>
      <w:jc w:val="left"/>
      <w:outlineLvl w:val="8"/>
    </w:pPr>
    <w:rPr>
      <w:b/>
      <w:i/>
      <w:smallCaps/>
      <w:color w:val="3E5C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15052"/>
    <w:rPr>
      <w:rFonts w:cs="Times New Roman"/>
      <w:smallCaps/>
      <w:spacing w:val="5"/>
      <w:sz w:val="32"/>
      <w:szCs w:val="32"/>
    </w:rPr>
  </w:style>
  <w:style w:type="character" w:customStyle="1" w:styleId="Heading2Char">
    <w:name w:val="Heading 2 Char"/>
    <w:link w:val="Heading2"/>
    <w:uiPriority w:val="99"/>
    <w:semiHidden/>
    <w:locked/>
    <w:rsid w:val="00215052"/>
    <w:rPr>
      <w:rFonts w:cs="Times New Roman"/>
      <w:smallCaps/>
      <w:spacing w:val="5"/>
      <w:sz w:val="28"/>
      <w:szCs w:val="28"/>
    </w:rPr>
  </w:style>
  <w:style w:type="character" w:customStyle="1" w:styleId="Heading3Char">
    <w:name w:val="Heading 3 Char"/>
    <w:link w:val="Heading3"/>
    <w:uiPriority w:val="99"/>
    <w:locked/>
    <w:rsid w:val="00215052"/>
    <w:rPr>
      <w:rFonts w:cs="Times New Roman"/>
      <w:smallCaps/>
      <w:spacing w:val="5"/>
      <w:sz w:val="24"/>
      <w:szCs w:val="24"/>
    </w:rPr>
  </w:style>
  <w:style w:type="character" w:customStyle="1" w:styleId="Heading4Char">
    <w:name w:val="Heading 4 Char"/>
    <w:link w:val="Heading4"/>
    <w:uiPriority w:val="99"/>
    <w:semiHidden/>
    <w:locked/>
    <w:rsid w:val="00215052"/>
    <w:rPr>
      <w:rFonts w:cs="Times New Roman"/>
      <w:smallCaps/>
      <w:spacing w:val="10"/>
      <w:sz w:val="22"/>
      <w:szCs w:val="22"/>
    </w:rPr>
  </w:style>
  <w:style w:type="character" w:customStyle="1" w:styleId="Heading5Char">
    <w:name w:val="Heading 5 Char"/>
    <w:link w:val="Heading5"/>
    <w:uiPriority w:val="99"/>
    <w:semiHidden/>
    <w:locked/>
    <w:rsid w:val="00215052"/>
    <w:rPr>
      <w:rFonts w:cs="Times New Roman"/>
      <w:smallCaps/>
      <w:color w:val="628BAD"/>
      <w:spacing w:val="10"/>
      <w:sz w:val="26"/>
      <w:szCs w:val="26"/>
    </w:rPr>
  </w:style>
  <w:style w:type="character" w:customStyle="1" w:styleId="Heading6Char">
    <w:name w:val="Heading 6 Char"/>
    <w:link w:val="Heading6"/>
    <w:uiPriority w:val="99"/>
    <w:semiHidden/>
    <w:locked/>
    <w:rsid w:val="00215052"/>
    <w:rPr>
      <w:rFonts w:cs="Times New Roman"/>
      <w:smallCaps/>
      <w:color w:val="9FB8CD"/>
      <w:spacing w:val="5"/>
      <w:sz w:val="22"/>
    </w:rPr>
  </w:style>
  <w:style w:type="character" w:customStyle="1" w:styleId="Heading7Char">
    <w:name w:val="Heading 7 Char"/>
    <w:link w:val="Heading7"/>
    <w:uiPriority w:val="99"/>
    <w:semiHidden/>
    <w:locked/>
    <w:rsid w:val="00215052"/>
    <w:rPr>
      <w:rFonts w:cs="Times New Roman"/>
      <w:b/>
      <w:smallCaps/>
      <w:color w:val="9FB8CD"/>
      <w:spacing w:val="10"/>
    </w:rPr>
  </w:style>
  <w:style w:type="character" w:customStyle="1" w:styleId="Heading8Char">
    <w:name w:val="Heading 8 Char"/>
    <w:link w:val="Heading8"/>
    <w:uiPriority w:val="99"/>
    <w:semiHidden/>
    <w:locked/>
    <w:rsid w:val="00215052"/>
    <w:rPr>
      <w:rFonts w:cs="Times New Roman"/>
      <w:b/>
      <w:i/>
      <w:smallCaps/>
      <w:color w:val="628BAD"/>
    </w:rPr>
  </w:style>
  <w:style w:type="character" w:customStyle="1" w:styleId="Heading9Char">
    <w:name w:val="Heading 9 Char"/>
    <w:link w:val="Heading9"/>
    <w:uiPriority w:val="99"/>
    <w:semiHidden/>
    <w:locked/>
    <w:rsid w:val="00215052"/>
    <w:rPr>
      <w:rFonts w:cs="Times New Roman"/>
      <w:b/>
      <w:i/>
      <w:smallCaps/>
      <w:color w:val="3E5C77"/>
    </w:rPr>
  </w:style>
  <w:style w:type="paragraph" w:customStyle="1" w:styleId="VerdanaHeading1">
    <w:name w:val="Verdana Heading 1"/>
    <w:basedOn w:val="Heading1"/>
    <w:autoRedefine/>
    <w:uiPriority w:val="99"/>
    <w:rsid w:val="002F2A3E"/>
    <w:rPr>
      <w:rFonts w:ascii="Verdana" w:hAnsi="Verdana"/>
      <w:sz w:val="20"/>
      <w:szCs w:val="20"/>
      <w:u w:val="single"/>
    </w:rPr>
  </w:style>
  <w:style w:type="paragraph" w:customStyle="1" w:styleId="Verdana10ptHeading1">
    <w:name w:val="Verdana 10 pt Heading 1"/>
    <w:basedOn w:val="Heading1"/>
    <w:autoRedefine/>
    <w:uiPriority w:val="99"/>
    <w:rsid w:val="005304FA"/>
    <w:pPr>
      <w:ind w:right="1080"/>
      <w:contextualSpacing/>
    </w:pPr>
    <w:rPr>
      <w:rFonts w:ascii="Verdana" w:hAnsi="Verdana"/>
      <w:sz w:val="20"/>
      <w:szCs w:val="20"/>
      <w:u w:val="single"/>
    </w:rPr>
  </w:style>
  <w:style w:type="table" w:styleId="TableGrid">
    <w:name w:val="Table Grid"/>
    <w:basedOn w:val="TableNormal"/>
    <w:uiPriority w:val="99"/>
    <w:rsid w:val="004F6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F6929"/>
    <w:pPr>
      <w:tabs>
        <w:tab w:val="center" w:pos="4320"/>
        <w:tab w:val="right" w:pos="8640"/>
      </w:tabs>
    </w:pPr>
  </w:style>
  <w:style w:type="character" w:customStyle="1" w:styleId="HeaderChar">
    <w:name w:val="Header Char"/>
    <w:link w:val="Header"/>
    <w:uiPriority w:val="99"/>
    <w:semiHidden/>
    <w:locked/>
    <w:rsid w:val="00587F28"/>
    <w:rPr>
      <w:rFonts w:cs="Times New Roman"/>
      <w:sz w:val="20"/>
      <w:szCs w:val="20"/>
    </w:rPr>
  </w:style>
  <w:style w:type="paragraph" w:styleId="Footer">
    <w:name w:val="footer"/>
    <w:basedOn w:val="Normal"/>
    <w:link w:val="FooterChar"/>
    <w:uiPriority w:val="99"/>
    <w:rsid w:val="004F6929"/>
    <w:pPr>
      <w:tabs>
        <w:tab w:val="center" w:pos="4320"/>
        <w:tab w:val="right" w:pos="8640"/>
      </w:tabs>
    </w:pPr>
  </w:style>
  <w:style w:type="character" w:customStyle="1" w:styleId="FooterChar">
    <w:name w:val="Footer Char"/>
    <w:link w:val="Footer"/>
    <w:uiPriority w:val="99"/>
    <w:semiHidden/>
    <w:locked/>
    <w:rsid w:val="00587F28"/>
    <w:rPr>
      <w:rFonts w:cs="Times New Roman"/>
      <w:sz w:val="20"/>
      <w:szCs w:val="20"/>
    </w:rPr>
  </w:style>
  <w:style w:type="paragraph" w:styleId="BalloonText">
    <w:name w:val="Balloon Text"/>
    <w:basedOn w:val="Normal"/>
    <w:link w:val="BalloonTextChar"/>
    <w:uiPriority w:val="99"/>
    <w:rsid w:val="00215052"/>
    <w:rPr>
      <w:rFonts w:ascii="Tahoma" w:hAnsi="Tahoma" w:cs="Tahoma"/>
      <w:sz w:val="16"/>
      <w:szCs w:val="16"/>
    </w:rPr>
  </w:style>
  <w:style w:type="character" w:customStyle="1" w:styleId="BalloonTextChar">
    <w:name w:val="Balloon Text Char"/>
    <w:link w:val="BalloonText"/>
    <w:uiPriority w:val="99"/>
    <w:locked/>
    <w:rsid w:val="00215052"/>
    <w:rPr>
      <w:rFonts w:ascii="Tahoma" w:hAnsi="Tahoma" w:cs="Tahoma"/>
      <w:sz w:val="16"/>
      <w:szCs w:val="16"/>
    </w:rPr>
  </w:style>
  <w:style w:type="character" w:styleId="Strong">
    <w:name w:val="Strong"/>
    <w:uiPriority w:val="99"/>
    <w:qFormat/>
    <w:rsid w:val="00215052"/>
    <w:rPr>
      <w:rFonts w:cs="Times New Roman"/>
      <w:b/>
      <w:color w:val="9FB8CD"/>
    </w:rPr>
  </w:style>
  <w:style w:type="paragraph" w:styleId="Caption">
    <w:name w:val="caption"/>
    <w:basedOn w:val="Normal"/>
    <w:next w:val="Normal"/>
    <w:uiPriority w:val="99"/>
    <w:qFormat/>
    <w:rsid w:val="00215052"/>
    <w:rPr>
      <w:b/>
      <w:bCs/>
      <w:caps/>
      <w:sz w:val="16"/>
      <w:szCs w:val="18"/>
    </w:rPr>
  </w:style>
  <w:style w:type="paragraph" w:styleId="Title">
    <w:name w:val="Title"/>
    <w:basedOn w:val="Normal"/>
    <w:next w:val="Normal"/>
    <w:link w:val="TitleChar"/>
    <w:uiPriority w:val="99"/>
    <w:qFormat/>
    <w:rsid w:val="00215052"/>
    <w:pPr>
      <w:pBdr>
        <w:top w:val="single" w:sz="12" w:space="1" w:color="9FB8CD"/>
      </w:pBdr>
      <w:spacing w:line="240" w:lineRule="auto"/>
      <w:jc w:val="right"/>
    </w:pPr>
    <w:rPr>
      <w:smallCaps/>
      <w:sz w:val="48"/>
      <w:szCs w:val="48"/>
    </w:rPr>
  </w:style>
  <w:style w:type="character" w:customStyle="1" w:styleId="TitleChar">
    <w:name w:val="Title Char"/>
    <w:link w:val="Title"/>
    <w:uiPriority w:val="99"/>
    <w:locked/>
    <w:rsid w:val="00215052"/>
    <w:rPr>
      <w:rFonts w:cs="Times New Roman"/>
      <w:smallCaps/>
      <w:sz w:val="48"/>
      <w:szCs w:val="48"/>
    </w:rPr>
  </w:style>
  <w:style w:type="paragraph" w:styleId="Subtitle">
    <w:name w:val="Subtitle"/>
    <w:basedOn w:val="Normal"/>
    <w:next w:val="Normal"/>
    <w:link w:val="SubtitleChar"/>
    <w:uiPriority w:val="99"/>
    <w:qFormat/>
    <w:rsid w:val="00215052"/>
    <w:pPr>
      <w:spacing w:after="720" w:line="240" w:lineRule="auto"/>
      <w:jc w:val="right"/>
    </w:pPr>
    <w:rPr>
      <w:rFonts w:ascii="Cambria" w:hAnsi="Cambria" w:cs="Times New Roman"/>
      <w:szCs w:val="22"/>
    </w:rPr>
  </w:style>
  <w:style w:type="character" w:customStyle="1" w:styleId="SubtitleChar">
    <w:name w:val="Subtitle Char"/>
    <w:link w:val="Subtitle"/>
    <w:uiPriority w:val="99"/>
    <w:locked/>
    <w:rsid w:val="00215052"/>
    <w:rPr>
      <w:rFonts w:ascii="Cambria" w:hAnsi="Cambria" w:cs="Times New Roman"/>
      <w:sz w:val="22"/>
      <w:szCs w:val="22"/>
    </w:rPr>
  </w:style>
  <w:style w:type="character" w:styleId="Emphasis">
    <w:name w:val="Emphasis"/>
    <w:uiPriority w:val="99"/>
    <w:qFormat/>
    <w:rsid w:val="00215052"/>
    <w:rPr>
      <w:rFonts w:cs="Times New Roman"/>
      <w:b/>
      <w:i/>
      <w:spacing w:val="10"/>
    </w:rPr>
  </w:style>
  <w:style w:type="paragraph" w:styleId="NoSpacing">
    <w:name w:val="No Spacing"/>
    <w:basedOn w:val="Normal"/>
    <w:link w:val="NoSpacingChar"/>
    <w:uiPriority w:val="99"/>
    <w:qFormat/>
    <w:rsid w:val="00215052"/>
    <w:pPr>
      <w:spacing w:after="0" w:line="240" w:lineRule="auto"/>
    </w:pPr>
  </w:style>
  <w:style w:type="character" w:customStyle="1" w:styleId="NoSpacingChar">
    <w:name w:val="No Spacing Char"/>
    <w:link w:val="NoSpacing"/>
    <w:uiPriority w:val="99"/>
    <w:locked/>
    <w:rsid w:val="00215052"/>
    <w:rPr>
      <w:rFonts w:cs="Times New Roman"/>
    </w:rPr>
  </w:style>
  <w:style w:type="paragraph" w:styleId="ListParagraph">
    <w:name w:val="List Paragraph"/>
    <w:basedOn w:val="Normal"/>
    <w:uiPriority w:val="99"/>
    <w:qFormat/>
    <w:rsid w:val="00215052"/>
    <w:pPr>
      <w:ind w:left="720"/>
      <w:contextualSpacing/>
    </w:pPr>
  </w:style>
  <w:style w:type="paragraph" w:styleId="Quote">
    <w:name w:val="Quote"/>
    <w:basedOn w:val="Normal"/>
    <w:next w:val="Normal"/>
    <w:link w:val="QuoteChar"/>
    <w:uiPriority w:val="99"/>
    <w:qFormat/>
    <w:rsid w:val="00215052"/>
    <w:rPr>
      <w:i/>
    </w:rPr>
  </w:style>
  <w:style w:type="character" w:customStyle="1" w:styleId="QuoteChar">
    <w:name w:val="Quote Char"/>
    <w:link w:val="Quote"/>
    <w:uiPriority w:val="99"/>
    <w:locked/>
    <w:rsid w:val="00215052"/>
    <w:rPr>
      <w:rFonts w:cs="Times New Roman"/>
      <w:i/>
    </w:rPr>
  </w:style>
  <w:style w:type="paragraph" w:styleId="IntenseQuote">
    <w:name w:val="Intense Quote"/>
    <w:basedOn w:val="Normal"/>
    <w:next w:val="Normal"/>
    <w:link w:val="IntenseQuoteChar"/>
    <w:uiPriority w:val="99"/>
    <w:qFormat/>
    <w:rsid w:val="00215052"/>
    <w:pPr>
      <w:pBdr>
        <w:top w:val="single" w:sz="8" w:space="10" w:color="628BAD"/>
        <w:left w:val="single" w:sz="8" w:space="10" w:color="628BAD"/>
        <w:bottom w:val="single" w:sz="8" w:space="10" w:color="628BAD"/>
        <w:right w:val="single" w:sz="8" w:space="10" w:color="628BAD"/>
      </w:pBdr>
      <w:shd w:val="clear" w:color="auto" w:fill="9FB8CD"/>
      <w:spacing w:before="140" w:after="140"/>
      <w:ind w:left="1440" w:right="1440"/>
    </w:pPr>
    <w:rPr>
      <w:b/>
      <w:i/>
      <w:color w:val="FFFFFF"/>
    </w:rPr>
  </w:style>
  <w:style w:type="character" w:customStyle="1" w:styleId="IntenseQuoteChar">
    <w:name w:val="Intense Quote Char"/>
    <w:link w:val="IntenseQuote"/>
    <w:uiPriority w:val="99"/>
    <w:locked/>
    <w:rsid w:val="00215052"/>
    <w:rPr>
      <w:rFonts w:cs="Times New Roman"/>
      <w:b/>
      <w:i/>
      <w:color w:val="FFFFFF"/>
      <w:shd w:val="clear" w:color="auto" w:fill="9FB8CD"/>
    </w:rPr>
  </w:style>
  <w:style w:type="character" w:styleId="SubtleEmphasis">
    <w:name w:val="Subtle Emphasis"/>
    <w:uiPriority w:val="99"/>
    <w:qFormat/>
    <w:rsid w:val="00215052"/>
    <w:rPr>
      <w:rFonts w:cs="Times New Roman"/>
      <w:i/>
    </w:rPr>
  </w:style>
  <w:style w:type="character" w:styleId="IntenseEmphasis">
    <w:name w:val="Intense Emphasis"/>
    <w:uiPriority w:val="99"/>
    <w:qFormat/>
    <w:rsid w:val="00215052"/>
    <w:rPr>
      <w:rFonts w:cs="Times New Roman"/>
      <w:b/>
      <w:i/>
      <w:color w:val="9FB8CD"/>
      <w:spacing w:val="10"/>
    </w:rPr>
  </w:style>
  <w:style w:type="character" w:styleId="SubtleReference">
    <w:name w:val="Subtle Reference"/>
    <w:uiPriority w:val="99"/>
    <w:qFormat/>
    <w:rsid w:val="00215052"/>
    <w:rPr>
      <w:rFonts w:cs="Times New Roman"/>
      <w:b/>
    </w:rPr>
  </w:style>
  <w:style w:type="character" w:styleId="IntenseReference">
    <w:name w:val="Intense Reference"/>
    <w:uiPriority w:val="99"/>
    <w:qFormat/>
    <w:rsid w:val="00215052"/>
    <w:rPr>
      <w:rFonts w:cs="Times New Roman"/>
      <w:b/>
      <w:smallCaps/>
      <w:spacing w:val="5"/>
      <w:sz w:val="22"/>
      <w:u w:val="single"/>
    </w:rPr>
  </w:style>
  <w:style w:type="character" w:styleId="BookTitle">
    <w:name w:val="Book Title"/>
    <w:uiPriority w:val="99"/>
    <w:qFormat/>
    <w:rsid w:val="00215052"/>
    <w:rPr>
      <w:rFonts w:ascii="Cambria" w:hAnsi="Cambria" w:cs="Times New Roman"/>
      <w:i/>
      <w:sz w:val="20"/>
    </w:rPr>
  </w:style>
  <w:style w:type="paragraph" w:styleId="TOCHeading">
    <w:name w:val="TOC Heading"/>
    <w:basedOn w:val="Heading1"/>
    <w:next w:val="Normal"/>
    <w:uiPriority w:val="99"/>
    <w:qFormat/>
    <w:rsid w:val="00215052"/>
    <w:pPr>
      <w:outlineLvl w:val="9"/>
    </w:pPr>
  </w:style>
  <w:style w:type="table" w:styleId="ColorfulList-Accent2">
    <w:name w:val="Colorful List Accent 2"/>
    <w:basedOn w:val="TableNormal"/>
    <w:uiPriority w:val="99"/>
    <w:rsid w:val="00CE6EAA"/>
    <w:rPr>
      <w:color w:val="000000"/>
    </w:rPr>
    <w:tblPr>
      <w:tblStyleRowBandSize w:val="1"/>
      <w:tblStyleColBandSize w:val="1"/>
      <w:tblInd w:w="0" w:type="dxa"/>
      <w:tblCellMar>
        <w:top w:w="0" w:type="dxa"/>
        <w:left w:w="108" w:type="dxa"/>
        <w:bottom w:w="0" w:type="dxa"/>
        <w:right w:w="108" w:type="dxa"/>
      </w:tblCellMar>
    </w:tblPr>
    <w:tcPr>
      <w:shd w:val="clear" w:color="auto" w:fill="F5F8FA"/>
    </w:tcPr>
    <w:tblStylePr w:type="firstRow">
      <w:rPr>
        <w:rFonts w:cs="Arial"/>
        <w:b/>
        <w:bCs/>
        <w:color w:val="FFFFFF"/>
      </w:rPr>
      <w:tblPr/>
      <w:tcPr>
        <w:tcBorders>
          <w:bottom w:val="single" w:sz="12" w:space="0" w:color="FFFFFF"/>
        </w:tcBorders>
        <w:shd w:val="clear" w:color="auto" w:fill="6F94B4"/>
      </w:tcPr>
    </w:tblStylePr>
    <w:tblStylePr w:type="lastRow">
      <w:rPr>
        <w:rFonts w:cs="Arial"/>
        <w:b/>
        <w:bCs/>
        <w:color w:val="6F94B4"/>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E7EDF2"/>
      </w:tcPr>
    </w:tblStylePr>
    <w:tblStylePr w:type="band1Horz">
      <w:rPr>
        <w:rFonts w:cs="Arial"/>
      </w:rPr>
      <w:tblPr/>
      <w:tcPr>
        <w:shd w:val="clear" w:color="auto" w:fill="EBF0F5"/>
      </w:tcPr>
    </w:tblStylePr>
  </w:style>
  <w:style w:type="table" w:styleId="LightList-Accent2">
    <w:name w:val="Light List Accent 2"/>
    <w:basedOn w:val="TableNormal"/>
    <w:uiPriority w:val="99"/>
    <w:rsid w:val="00F244BF"/>
    <w:tblPr>
      <w:tblStyleRowBandSize w:val="1"/>
      <w:tblStyleColBandSize w:val="1"/>
      <w:tblInd w:w="0" w:type="dxa"/>
      <w:tblBorders>
        <w:top w:val="single" w:sz="8" w:space="0" w:color="9FB8CD"/>
        <w:left w:val="single" w:sz="8" w:space="0" w:color="9FB8CD"/>
        <w:bottom w:val="single" w:sz="8" w:space="0" w:color="9FB8CD"/>
        <w:right w:val="single" w:sz="8" w:space="0" w:color="9FB8CD"/>
      </w:tblBorders>
      <w:tblCellMar>
        <w:top w:w="0" w:type="dxa"/>
        <w:left w:w="108" w:type="dxa"/>
        <w:bottom w:w="0" w:type="dxa"/>
        <w:right w:w="108" w:type="dxa"/>
      </w:tblCellMar>
    </w:tblPr>
    <w:tblStylePr w:type="firstRow">
      <w:pPr>
        <w:spacing w:before="0" w:after="0"/>
      </w:pPr>
      <w:rPr>
        <w:rFonts w:cs="Arial"/>
        <w:b/>
        <w:bCs/>
        <w:color w:val="FFFFFF"/>
      </w:rPr>
      <w:tblPr/>
      <w:tcPr>
        <w:shd w:val="clear" w:color="auto" w:fill="9FB8CD"/>
      </w:tcPr>
    </w:tblStylePr>
    <w:tblStylePr w:type="lastRow">
      <w:pPr>
        <w:spacing w:before="0" w:after="0"/>
      </w:pPr>
      <w:rPr>
        <w:rFonts w:cs="Arial"/>
        <w:b/>
        <w:bCs/>
      </w:rPr>
      <w:tblPr/>
      <w:tcPr>
        <w:tcBorders>
          <w:top w:val="double" w:sz="6" w:space="0" w:color="9FB8CD"/>
          <w:left w:val="single" w:sz="8" w:space="0" w:color="9FB8CD"/>
          <w:bottom w:val="single" w:sz="8" w:space="0" w:color="9FB8CD"/>
          <w:right w:val="single" w:sz="8" w:space="0" w:color="9FB8CD"/>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9FB8CD"/>
          <w:left w:val="single" w:sz="8" w:space="0" w:color="9FB8CD"/>
          <w:bottom w:val="single" w:sz="8" w:space="0" w:color="9FB8CD"/>
          <w:right w:val="single" w:sz="8" w:space="0" w:color="9FB8CD"/>
        </w:tcBorders>
      </w:tcPr>
    </w:tblStylePr>
    <w:tblStylePr w:type="band1Horz">
      <w:rPr>
        <w:rFonts w:cs="Arial"/>
      </w:rPr>
      <w:tblPr/>
      <w:tcPr>
        <w:tcBorders>
          <w:top w:val="single" w:sz="8" w:space="0" w:color="9FB8CD"/>
          <w:left w:val="single" w:sz="8" w:space="0" w:color="9FB8CD"/>
          <w:bottom w:val="single" w:sz="8" w:space="0" w:color="9FB8CD"/>
          <w:right w:val="single" w:sz="8" w:space="0" w:color="9FB8CD"/>
        </w:tcBorders>
      </w:tcPr>
    </w:tblStylePr>
  </w:style>
  <w:style w:type="table" w:customStyle="1" w:styleId="LightList-Accent11">
    <w:name w:val="Light List - Accent 11"/>
    <w:uiPriority w:val="99"/>
    <w:rsid w:val="00F244BF"/>
    <w:tblPr>
      <w:tblStyleRowBandSize w:val="1"/>
      <w:tblStyleColBandSize w:val="1"/>
      <w:tblInd w:w="0" w:type="dxa"/>
      <w:tblBorders>
        <w:top w:val="single" w:sz="8" w:space="0" w:color="727CA3"/>
        <w:left w:val="single" w:sz="8" w:space="0" w:color="727CA3"/>
        <w:bottom w:val="single" w:sz="8" w:space="0" w:color="727CA3"/>
        <w:right w:val="single" w:sz="8" w:space="0" w:color="727CA3"/>
      </w:tblBorders>
      <w:tblCellMar>
        <w:top w:w="0" w:type="dxa"/>
        <w:left w:w="108" w:type="dxa"/>
        <w:bottom w:w="0" w:type="dxa"/>
        <w:right w:w="108" w:type="dxa"/>
      </w:tblCellMar>
    </w:tblPr>
  </w:style>
  <w:style w:type="table" w:customStyle="1" w:styleId="ColorfulList1">
    <w:name w:val="Colorful List1"/>
    <w:uiPriority w:val="99"/>
    <w:rsid w:val="00064753"/>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064753"/>
    <w:rPr>
      <w:color w:val="000000"/>
    </w:rPr>
    <w:tblPr>
      <w:tblStyleRowBandSize w:val="1"/>
      <w:tblStyleColBandSize w:val="1"/>
      <w:tblInd w:w="0" w:type="dxa"/>
      <w:tblCellMar>
        <w:top w:w="0" w:type="dxa"/>
        <w:left w:w="108" w:type="dxa"/>
        <w:bottom w:w="0" w:type="dxa"/>
        <w:right w:w="108" w:type="dxa"/>
      </w:tblCellMar>
    </w:tblPr>
    <w:tcPr>
      <w:shd w:val="clear" w:color="auto" w:fill="F1F2F6"/>
    </w:tcPr>
    <w:tblStylePr w:type="firstRow">
      <w:rPr>
        <w:rFonts w:cs="Arial"/>
        <w:b/>
        <w:bCs/>
        <w:color w:val="FFFFFF"/>
      </w:rPr>
      <w:tblPr/>
      <w:tcPr>
        <w:tcBorders>
          <w:bottom w:val="single" w:sz="12" w:space="0" w:color="FFFFFF"/>
        </w:tcBorders>
        <w:shd w:val="clear" w:color="auto" w:fill="6F94B4"/>
      </w:tcPr>
    </w:tblStylePr>
    <w:tblStylePr w:type="lastRow">
      <w:rPr>
        <w:rFonts w:cs="Arial"/>
        <w:b/>
        <w:bCs/>
        <w:color w:val="6F94B4"/>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CDEE8"/>
      </w:tcPr>
    </w:tblStylePr>
    <w:tblStylePr w:type="band1Horz">
      <w:rPr>
        <w:rFonts w:cs="Arial"/>
      </w:rPr>
      <w:tblPr/>
      <w:tcPr>
        <w:shd w:val="clear" w:color="auto" w:fill="E2E4EC"/>
      </w:tcPr>
    </w:tblStylePr>
  </w:style>
  <w:style w:type="paragraph" w:customStyle="1" w:styleId="CovFormText">
    <w:name w:val="Cov_Form Text"/>
    <w:basedOn w:val="Header"/>
    <w:uiPriority w:val="99"/>
    <w:rsid w:val="00064753"/>
    <w:pPr>
      <w:tabs>
        <w:tab w:val="clear" w:pos="4320"/>
        <w:tab w:val="clear" w:pos="8640"/>
      </w:tabs>
      <w:spacing w:before="60" w:after="60"/>
    </w:pPr>
    <w:rPr>
      <w:noProof/>
      <w:sz w:val="18"/>
    </w:rPr>
  </w:style>
  <w:style w:type="table" w:styleId="LightGrid">
    <w:name w:val="Light Grid"/>
    <w:basedOn w:val="TableNormal"/>
    <w:uiPriority w:val="99"/>
    <w:rsid w:val="00064753"/>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Arial"/>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ColorfulShading-Accent2">
    <w:name w:val="Colorful Shading Accent 2"/>
    <w:basedOn w:val="TableNormal"/>
    <w:uiPriority w:val="99"/>
    <w:rsid w:val="00B17386"/>
    <w:rPr>
      <w:color w:val="000000"/>
    </w:rPr>
    <w:tblPr>
      <w:tblStyleRowBandSize w:val="1"/>
      <w:tblStyleColBandSize w:val="1"/>
      <w:tblInd w:w="0" w:type="dxa"/>
      <w:tblBorders>
        <w:top w:val="single" w:sz="24" w:space="0" w:color="9FB8CD"/>
        <w:left w:val="single" w:sz="4" w:space="0" w:color="9FB8CD"/>
        <w:bottom w:val="single" w:sz="4" w:space="0" w:color="9FB8CD"/>
        <w:right w:val="single" w:sz="4" w:space="0" w:color="9FB8CD"/>
        <w:insideH w:val="single" w:sz="4" w:space="0" w:color="FFFFFF"/>
        <w:insideV w:val="single" w:sz="4" w:space="0" w:color="FFFFFF"/>
      </w:tblBorders>
      <w:tblCellMar>
        <w:top w:w="0" w:type="dxa"/>
        <w:left w:w="108" w:type="dxa"/>
        <w:bottom w:w="0" w:type="dxa"/>
        <w:right w:w="108" w:type="dxa"/>
      </w:tblCellMar>
    </w:tblPr>
    <w:tcPr>
      <w:shd w:val="clear" w:color="auto" w:fill="F5F8FA"/>
    </w:tcPr>
    <w:tblStylePr w:type="firstRow">
      <w:rPr>
        <w:rFonts w:cs="Arial"/>
        <w:b/>
        <w:bCs/>
      </w:rPr>
      <w:tblPr/>
      <w:tcPr>
        <w:tcBorders>
          <w:top w:val="nil"/>
          <w:left w:val="nil"/>
          <w:bottom w:val="single" w:sz="24" w:space="0" w:color="9FB8CD"/>
          <w:right w:val="nil"/>
          <w:insideH w:val="nil"/>
          <w:insideV w:val="nil"/>
        </w:tcBorders>
        <w:shd w:val="clear" w:color="auto" w:fill="FFFFFF"/>
      </w:tcPr>
    </w:tblStylePr>
    <w:tblStylePr w:type="lastRow">
      <w:rPr>
        <w:rFonts w:cs="Arial"/>
        <w:b/>
        <w:bCs/>
        <w:color w:val="FFFFFF"/>
      </w:rPr>
      <w:tblPr/>
      <w:tcPr>
        <w:tcBorders>
          <w:top w:val="single" w:sz="6" w:space="0" w:color="FFFFFF"/>
        </w:tcBorders>
        <w:shd w:val="clear" w:color="auto" w:fill="4A6F8F"/>
      </w:tcPr>
    </w:tblStylePr>
    <w:tblStylePr w:type="firstCol">
      <w:rPr>
        <w:rFonts w:cs="Arial"/>
        <w:color w:val="FFFFFF"/>
      </w:rPr>
      <w:tblPr/>
      <w:tcPr>
        <w:tcBorders>
          <w:top w:val="nil"/>
          <w:left w:val="nil"/>
          <w:bottom w:val="nil"/>
          <w:right w:val="nil"/>
          <w:insideH w:val="single" w:sz="4" w:space="0" w:color="4A6F8F"/>
          <w:insideV w:val="nil"/>
        </w:tcBorders>
        <w:shd w:val="clear" w:color="auto" w:fill="4A6F8F"/>
      </w:tcPr>
    </w:tblStylePr>
    <w:tblStylePr w:type="lastCol">
      <w:rPr>
        <w:rFonts w:cs="Arial"/>
        <w:color w:val="FFFFFF"/>
      </w:rPr>
      <w:tblPr/>
      <w:tcPr>
        <w:tcBorders>
          <w:top w:val="nil"/>
          <w:left w:val="nil"/>
          <w:bottom w:val="nil"/>
          <w:right w:val="nil"/>
          <w:insideH w:val="nil"/>
          <w:insideV w:val="nil"/>
        </w:tcBorders>
        <w:shd w:val="clear" w:color="auto" w:fill="4A6F8F"/>
      </w:tcPr>
    </w:tblStylePr>
    <w:tblStylePr w:type="band1Vert">
      <w:rPr>
        <w:rFonts w:cs="Arial"/>
      </w:rPr>
      <w:tblPr/>
      <w:tcPr>
        <w:shd w:val="clear" w:color="auto" w:fill="D8E2EB"/>
      </w:tcPr>
    </w:tblStylePr>
    <w:tblStylePr w:type="band1Horz">
      <w:rPr>
        <w:rFonts w:cs="Arial"/>
      </w:rPr>
      <w:tblPr/>
      <w:tcPr>
        <w:shd w:val="clear" w:color="auto" w:fill="CFDBE6"/>
      </w:tcPr>
    </w:tblStylePr>
    <w:tblStylePr w:type="neCell">
      <w:rPr>
        <w:rFonts w:cs="Arial"/>
        <w:color w:val="000000"/>
      </w:rPr>
    </w:tblStylePr>
    <w:tblStylePr w:type="nwCell">
      <w:rPr>
        <w:rFonts w:cs="Arial"/>
        <w:color w:val="000000"/>
      </w:rPr>
    </w:tblStylePr>
  </w:style>
  <w:style w:type="character" w:styleId="CommentReference">
    <w:name w:val="annotation reference"/>
    <w:basedOn w:val="DefaultParagraphFont"/>
    <w:uiPriority w:val="99"/>
    <w:semiHidden/>
    <w:unhideWhenUsed/>
    <w:locked/>
    <w:rsid w:val="0062004E"/>
    <w:rPr>
      <w:sz w:val="16"/>
      <w:szCs w:val="16"/>
    </w:rPr>
  </w:style>
  <w:style w:type="paragraph" w:styleId="CommentText">
    <w:name w:val="annotation text"/>
    <w:basedOn w:val="Normal"/>
    <w:link w:val="CommentTextChar"/>
    <w:uiPriority w:val="99"/>
    <w:unhideWhenUsed/>
    <w:locked/>
    <w:rsid w:val="0062004E"/>
    <w:pPr>
      <w:spacing w:line="240" w:lineRule="auto"/>
    </w:pPr>
  </w:style>
  <w:style w:type="character" w:customStyle="1" w:styleId="CommentTextChar">
    <w:name w:val="Comment Text Char"/>
    <w:basedOn w:val="DefaultParagraphFont"/>
    <w:link w:val="CommentText"/>
    <w:uiPriority w:val="99"/>
    <w:rsid w:val="0062004E"/>
  </w:style>
  <w:style w:type="paragraph" w:styleId="CommentSubject">
    <w:name w:val="annotation subject"/>
    <w:basedOn w:val="CommentText"/>
    <w:next w:val="CommentText"/>
    <w:link w:val="CommentSubjectChar"/>
    <w:uiPriority w:val="99"/>
    <w:semiHidden/>
    <w:unhideWhenUsed/>
    <w:locked/>
    <w:rsid w:val="0062004E"/>
    <w:rPr>
      <w:b/>
      <w:bCs/>
    </w:rPr>
  </w:style>
  <w:style w:type="character" w:customStyle="1" w:styleId="CommentSubjectChar">
    <w:name w:val="Comment Subject Char"/>
    <w:basedOn w:val="CommentTextChar"/>
    <w:link w:val="CommentSubject"/>
    <w:uiPriority w:val="99"/>
    <w:semiHidden/>
    <w:rsid w:val="0062004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15052"/>
    <w:pPr>
      <w:spacing w:after="200" w:line="276" w:lineRule="auto"/>
      <w:jc w:val="both"/>
    </w:pPr>
  </w:style>
  <w:style w:type="paragraph" w:styleId="Heading1">
    <w:name w:val="heading 1"/>
    <w:basedOn w:val="Normal"/>
    <w:next w:val="Normal"/>
    <w:link w:val="Heading1Char"/>
    <w:uiPriority w:val="99"/>
    <w:qFormat/>
    <w:rsid w:val="00215052"/>
    <w:pPr>
      <w:spacing w:before="300" w:after="40"/>
      <w:jc w:val="left"/>
      <w:outlineLvl w:val="0"/>
    </w:pPr>
    <w:rPr>
      <w:smallCaps/>
      <w:spacing w:val="5"/>
      <w:sz w:val="32"/>
      <w:szCs w:val="32"/>
    </w:rPr>
  </w:style>
  <w:style w:type="paragraph" w:styleId="Heading2">
    <w:name w:val="heading 2"/>
    <w:basedOn w:val="Normal"/>
    <w:next w:val="Normal"/>
    <w:link w:val="Heading2Char"/>
    <w:uiPriority w:val="99"/>
    <w:qFormat/>
    <w:rsid w:val="00215052"/>
    <w:pPr>
      <w:spacing w:before="240" w:after="80"/>
      <w:jc w:val="left"/>
      <w:outlineLvl w:val="1"/>
    </w:pPr>
    <w:rPr>
      <w:smallCaps/>
      <w:spacing w:val="5"/>
      <w:sz w:val="28"/>
      <w:szCs w:val="28"/>
    </w:rPr>
  </w:style>
  <w:style w:type="paragraph" w:styleId="Heading3">
    <w:name w:val="heading 3"/>
    <w:basedOn w:val="Normal"/>
    <w:next w:val="Normal"/>
    <w:link w:val="Heading3Char"/>
    <w:uiPriority w:val="99"/>
    <w:qFormat/>
    <w:rsid w:val="00215052"/>
    <w:pPr>
      <w:spacing w:after="0"/>
      <w:jc w:val="left"/>
      <w:outlineLvl w:val="2"/>
    </w:pPr>
    <w:rPr>
      <w:smallCaps/>
      <w:spacing w:val="5"/>
      <w:sz w:val="24"/>
      <w:szCs w:val="24"/>
    </w:rPr>
  </w:style>
  <w:style w:type="paragraph" w:styleId="Heading4">
    <w:name w:val="heading 4"/>
    <w:basedOn w:val="Normal"/>
    <w:next w:val="Normal"/>
    <w:link w:val="Heading4Char"/>
    <w:uiPriority w:val="99"/>
    <w:qFormat/>
    <w:rsid w:val="00215052"/>
    <w:pPr>
      <w:spacing w:before="240" w:after="0"/>
      <w:jc w:val="left"/>
      <w:outlineLvl w:val="3"/>
    </w:pPr>
    <w:rPr>
      <w:smallCaps/>
      <w:spacing w:val="10"/>
      <w:sz w:val="22"/>
      <w:szCs w:val="22"/>
    </w:rPr>
  </w:style>
  <w:style w:type="paragraph" w:styleId="Heading5">
    <w:name w:val="heading 5"/>
    <w:basedOn w:val="Normal"/>
    <w:next w:val="Normal"/>
    <w:link w:val="Heading5Char"/>
    <w:uiPriority w:val="99"/>
    <w:qFormat/>
    <w:rsid w:val="00215052"/>
    <w:pPr>
      <w:spacing w:before="200" w:after="0"/>
      <w:jc w:val="left"/>
      <w:outlineLvl w:val="4"/>
    </w:pPr>
    <w:rPr>
      <w:smallCaps/>
      <w:color w:val="628BAD"/>
      <w:spacing w:val="10"/>
      <w:sz w:val="22"/>
      <w:szCs w:val="26"/>
    </w:rPr>
  </w:style>
  <w:style w:type="paragraph" w:styleId="Heading6">
    <w:name w:val="heading 6"/>
    <w:basedOn w:val="Normal"/>
    <w:next w:val="Normal"/>
    <w:link w:val="Heading6Char"/>
    <w:uiPriority w:val="99"/>
    <w:qFormat/>
    <w:rsid w:val="00215052"/>
    <w:pPr>
      <w:spacing w:after="0"/>
      <w:jc w:val="left"/>
      <w:outlineLvl w:val="5"/>
    </w:pPr>
    <w:rPr>
      <w:smallCaps/>
      <w:color w:val="9FB8CD"/>
      <w:spacing w:val="5"/>
      <w:sz w:val="22"/>
    </w:rPr>
  </w:style>
  <w:style w:type="paragraph" w:styleId="Heading7">
    <w:name w:val="heading 7"/>
    <w:basedOn w:val="Normal"/>
    <w:next w:val="Normal"/>
    <w:link w:val="Heading7Char"/>
    <w:uiPriority w:val="99"/>
    <w:qFormat/>
    <w:rsid w:val="00215052"/>
    <w:pPr>
      <w:spacing w:after="0"/>
      <w:jc w:val="left"/>
      <w:outlineLvl w:val="6"/>
    </w:pPr>
    <w:rPr>
      <w:b/>
      <w:smallCaps/>
      <w:color w:val="9FB8CD"/>
      <w:spacing w:val="10"/>
    </w:rPr>
  </w:style>
  <w:style w:type="paragraph" w:styleId="Heading8">
    <w:name w:val="heading 8"/>
    <w:basedOn w:val="Normal"/>
    <w:next w:val="Normal"/>
    <w:link w:val="Heading8Char"/>
    <w:uiPriority w:val="99"/>
    <w:qFormat/>
    <w:rsid w:val="00215052"/>
    <w:pPr>
      <w:spacing w:after="0"/>
      <w:jc w:val="left"/>
      <w:outlineLvl w:val="7"/>
    </w:pPr>
    <w:rPr>
      <w:b/>
      <w:i/>
      <w:smallCaps/>
      <w:color w:val="628BAD"/>
    </w:rPr>
  </w:style>
  <w:style w:type="paragraph" w:styleId="Heading9">
    <w:name w:val="heading 9"/>
    <w:basedOn w:val="Normal"/>
    <w:next w:val="Normal"/>
    <w:link w:val="Heading9Char"/>
    <w:uiPriority w:val="99"/>
    <w:qFormat/>
    <w:rsid w:val="00215052"/>
    <w:pPr>
      <w:spacing w:after="0"/>
      <w:jc w:val="left"/>
      <w:outlineLvl w:val="8"/>
    </w:pPr>
    <w:rPr>
      <w:b/>
      <w:i/>
      <w:smallCaps/>
      <w:color w:val="3E5C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15052"/>
    <w:rPr>
      <w:rFonts w:cs="Times New Roman"/>
      <w:smallCaps/>
      <w:spacing w:val="5"/>
      <w:sz w:val="32"/>
      <w:szCs w:val="32"/>
    </w:rPr>
  </w:style>
  <w:style w:type="character" w:customStyle="1" w:styleId="Heading2Char">
    <w:name w:val="Heading 2 Char"/>
    <w:link w:val="Heading2"/>
    <w:uiPriority w:val="99"/>
    <w:semiHidden/>
    <w:locked/>
    <w:rsid w:val="00215052"/>
    <w:rPr>
      <w:rFonts w:cs="Times New Roman"/>
      <w:smallCaps/>
      <w:spacing w:val="5"/>
      <w:sz w:val="28"/>
      <w:szCs w:val="28"/>
    </w:rPr>
  </w:style>
  <w:style w:type="character" w:customStyle="1" w:styleId="Heading3Char">
    <w:name w:val="Heading 3 Char"/>
    <w:link w:val="Heading3"/>
    <w:uiPriority w:val="99"/>
    <w:locked/>
    <w:rsid w:val="00215052"/>
    <w:rPr>
      <w:rFonts w:cs="Times New Roman"/>
      <w:smallCaps/>
      <w:spacing w:val="5"/>
      <w:sz w:val="24"/>
      <w:szCs w:val="24"/>
    </w:rPr>
  </w:style>
  <w:style w:type="character" w:customStyle="1" w:styleId="Heading4Char">
    <w:name w:val="Heading 4 Char"/>
    <w:link w:val="Heading4"/>
    <w:uiPriority w:val="99"/>
    <w:semiHidden/>
    <w:locked/>
    <w:rsid w:val="00215052"/>
    <w:rPr>
      <w:rFonts w:cs="Times New Roman"/>
      <w:smallCaps/>
      <w:spacing w:val="10"/>
      <w:sz w:val="22"/>
      <w:szCs w:val="22"/>
    </w:rPr>
  </w:style>
  <w:style w:type="character" w:customStyle="1" w:styleId="Heading5Char">
    <w:name w:val="Heading 5 Char"/>
    <w:link w:val="Heading5"/>
    <w:uiPriority w:val="99"/>
    <w:semiHidden/>
    <w:locked/>
    <w:rsid w:val="00215052"/>
    <w:rPr>
      <w:rFonts w:cs="Times New Roman"/>
      <w:smallCaps/>
      <w:color w:val="628BAD"/>
      <w:spacing w:val="10"/>
      <w:sz w:val="26"/>
      <w:szCs w:val="26"/>
    </w:rPr>
  </w:style>
  <w:style w:type="character" w:customStyle="1" w:styleId="Heading6Char">
    <w:name w:val="Heading 6 Char"/>
    <w:link w:val="Heading6"/>
    <w:uiPriority w:val="99"/>
    <w:semiHidden/>
    <w:locked/>
    <w:rsid w:val="00215052"/>
    <w:rPr>
      <w:rFonts w:cs="Times New Roman"/>
      <w:smallCaps/>
      <w:color w:val="9FB8CD"/>
      <w:spacing w:val="5"/>
      <w:sz w:val="22"/>
    </w:rPr>
  </w:style>
  <w:style w:type="character" w:customStyle="1" w:styleId="Heading7Char">
    <w:name w:val="Heading 7 Char"/>
    <w:link w:val="Heading7"/>
    <w:uiPriority w:val="99"/>
    <w:semiHidden/>
    <w:locked/>
    <w:rsid w:val="00215052"/>
    <w:rPr>
      <w:rFonts w:cs="Times New Roman"/>
      <w:b/>
      <w:smallCaps/>
      <w:color w:val="9FB8CD"/>
      <w:spacing w:val="10"/>
    </w:rPr>
  </w:style>
  <w:style w:type="character" w:customStyle="1" w:styleId="Heading8Char">
    <w:name w:val="Heading 8 Char"/>
    <w:link w:val="Heading8"/>
    <w:uiPriority w:val="99"/>
    <w:semiHidden/>
    <w:locked/>
    <w:rsid w:val="00215052"/>
    <w:rPr>
      <w:rFonts w:cs="Times New Roman"/>
      <w:b/>
      <w:i/>
      <w:smallCaps/>
      <w:color w:val="628BAD"/>
    </w:rPr>
  </w:style>
  <w:style w:type="character" w:customStyle="1" w:styleId="Heading9Char">
    <w:name w:val="Heading 9 Char"/>
    <w:link w:val="Heading9"/>
    <w:uiPriority w:val="99"/>
    <w:semiHidden/>
    <w:locked/>
    <w:rsid w:val="00215052"/>
    <w:rPr>
      <w:rFonts w:cs="Times New Roman"/>
      <w:b/>
      <w:i/>
      <w:smallCaps/>
      <w:color w:val="3E5C77"/>
    </w:rPr>
  </w:style>
  <w:style w:type="paragraph" w:customStyle="1" w:styleId="VerdanaHeading1">
    <w:name w:val="Verdana Heading 1"/>
    <w:basedOn w:val="Heading1"/>
    <w:autoRedefine/>
    <w:uiPriority w:val="99"/>
    <w:rsid w:val="002F2A3E"/>
    <w:rPr>
      <w:rFonts w:ascii="Verdana" w:hAnsi="Verdana"/>
      <w:sz w:val="20"/>
      <w:szCs w:val="20"/>
      <w:u w:val="single"/>
    </w:rPr>
  </w:style>
  <w:style w:type="paragraph" w:customStyle="1" w:styleId="Verdana10ptHeading1">
    <w:name w:val="Verdana 10 pt Heading 1"/>
    <w:basedOn w:val="Heading1"/>
    <w:autoRedefine/>
    <w:uiPriority w:val="99"/>
    <w:rsid w:val="005304FA"/>
    <w:pPr>
      <w:ind w:right="1080"/>
      <w:contextualSpacing/>
    </w:pPr>
    <w:rPr>
      <w:rFonts w:ascii="Verdana" w:hAnsi="Verdana"/>
      <w:sz w:val="20"/>
      <w:szCs w:val="20"/>
      <w:u w:val="single"/>
    </w:rPr>
  </w:style>
  <w:style w:type="table" w:styleId="TableGrid">
    <w:name w:val="Table Grid"/>
    <w:basedOn w:val="TableNormal"/>
    <w:uiPriority w:val="99"/>
    <w:rsid w:val="004F6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F6929"/>
    <w:pPr>
      <w:tabs>
        <w:tab w:val="center" w:pos="4320"/>
        <w:tab w:val="right" w:pos="8640"/>
      </w:tabs>
    </w:pPr>
  </w:style>
  <w:style w:type="character" w:customStyle="1" w:styleId="HeaderChar">
    <w:name w:val="Header Char"/>
    <w:link w:val="Header"/>
    <w:uiPriority w:val="99"/>
    <w:semiHidden/>
    <w:locked/>
    <w:rsid w:val="00587F28"/>
    <w:rPr>
      <w:rFonts w:cs="Times New Roman"/>
      <w:sz w:val="20"/>
      <w:szCs w:val="20"/>
    </w:rPr>
  </w:style>
  <w:style w:type="paragraph" w:styleId="Footer">
    <w:name w:val="footer"/>
    <w:basedOn w:val="Normal"/>
    <w:link w:val="FooterChar"/>
    <w:uiPriority w:val="99"/>
    <w:rsid w:val="004F6929"/>
    <w:pPr>
      <w:tabs>
        <w:tab w:val="center" w:pos="4320"/>
        <w:tab w:val="right" w:pos="8640"/>
      </w:tabs>
    </w:pPr>
  </w:style>
  <w:style w:type="character" w:customStyle="1" w:styleId="FooterChar">
    <w:name w:val="Footer Char"/>
    <w:link w:val="Footer"/>
    <w:uiPriority w:val="99"/>
    <w:semiHidden/>
    <w:locked/>
    <w:rsid w:val="00587F28"/>
    <w:rPr>
      <w:rFonts w:cs="Times New Roman"/>
      <w:sz w:val="20"/>
      <w:szCs w:val="20"/>
    </w:rPr>
  </w:style>
  <w:style w:type="paragraph" w:styleId="BalloonText">
    <w:name w:val="Balloon Text"/>
    <w:basedOn w:val="Normal"/>
    <w:link w:val="BalloonTextChar"/>
    <w:uiPriority w:val="99"/>
    <w:rsid w:val="00215052"/>
    <w:rPr>
      <w:rFonts w:ascii="Tahoma" w:hAnsi="Tahoma" w:cs="Tahoma"/>
      <w:sz w:val="16"/>
      <w:szCs w:val="16"/>
    </w:rPr>
  </w:style>
  <w:style w:type="character" w:customStyle="1" w:styleId="BalloonTextChar">
    <w:name w:val="Balloon Text Char"/>
    <w:link w:val="BalloonText"/>
    <w:uiPriority w:val="99"/>
    <w:locked/>
    <w:rsid w:val="00215052"/>
    <w:rPr>
      <w:rFonts w:ascii="Tahoma" w:hAnsi="Tahoma" w:cs="Tahoma"/>
      <w:sz w:val="16"/>
      <w:szCs w:val="16"/>
    </w:rPr>
  </w:style>
  <w:style w:type="character" w:styleId="Strong">
    <w:name w:val="Strong"/>
    <w:uiPriority w:val="99"/>
    <w:qFormat/>
    <w:rsid w:val="00215052"/>
    <w:rPr>
      <w:rFonts w:cs="Times New Roman"/>
      <w:b/>
      <w:color w:val="9FB8CD"/>
    </w:rPr>
  </w:style>
  <w:style w:type="paragraph" w:styleId="Caption">
    <w:name w:val="caption"/>
    <w:basedOn w:val="Normal"/>
    <w:next w:val="Normal"/>
    <w:uiPriority w:val="99"/>
    <w:qFormat/>
    <w:rsid w:val="00215052"/>
    <w:rPr>
      <w:b/>
      <w:bCs/>
      <w:caps/>
      <w:sz w:val="16"/>
      <w:szCs w:val="18"/>
    </w:rPr>
  </w:style>
  <w:style w:type="paragraph" w:styleId="Title">
    <w:name w:val="Title"/>
    <w:basedOn w:val="Normal"/>
    <w:next w:val="Normal"/>
    <w:link w:val="TitleChar"/>
    <w:uiPriority w:val="99"/>
    <w:qFormat/>
    <w:rsid w:val="00215052"/>
    <w:pPr>
      <w:pBdr>
        <w:top w:val="single" w:sz="12" w:space="1" w:color="9FB8CD"/>
      </w:pBdr>
      <w:spacing w:line="240" w:lineRule="auto"/>
      <w:jc w:val="right"/>
    </w:pPr>
    <w:rPr>
      <w:smallCaps/>
      <w:sz w:val="48"/>
      <w:szCs w:val="48"/>
    </w:rPr>
  </w:style>
  <w:style w:type="character" w:customStyle="1" w:styleId="TitleChar">
    <w:name w:val="Title Char"/>
    <w:link w:val="Title"/>
    <w:uiPriority w:val="99"/>
    <w:locked/>
    <w:rsid w:val="00215052"/>
    <w:rPr>
      <w:rFonts w:cs="Times New Roman"/>
      <w:smallCaps/>
      <w:sz w:val="48"/>
      <w:szCs w:val="48"/>
    </w:rPr>
  </w:style>
  <w:style w:type="paragraph" w:styleId="Subtitle">
    <w:name w:val="Subtitle"/>
    <w:basedOn w:val="Normal"/>
    <w:next w:val="Normal"/>
    <w:link w:val="SubtitleChar"/>
    <w:uiPriority w:val="99"/>
    <w:qFormat/>
    <w:rsid w:val="00215052"/>
    <w:pPr>
      <w:spacing w:after="720" w:line="240" w:lineRule="auto"/>
      <w:jc w:val="right"/>
    </w:pPr>
    <w:rPr>
      <w:rFonts w:ascii="Cambria" w:hAnsi="Cambria" w:cs="Times New Roman"/>
      <w:szCs w:val="22"/>
    </w:rPr>
  </w:style>
  <w:style w:type="character" w:customStyle="1" w:styleId="SubtitleChar">
    <w:name w:val="Subtitle Char"/>
    <w:link w:val="Subtitle"/>
    <w:uiPriority w:val="99"/>
    <w:locked/>
    <w:rsid w:val="00215052"/>
    <w:rPr>
      <w:rFonts w:ascii="Cambria" w:hAnsi="Cambria" w:cs="Times New Roman"/>
      <w:sz w:val="22"/>
      <w:szCs w:val="22"/>
    </w:rPr>
  </w:style>
  <w:style w:type="character" w:styleId="Emphasis">
    <w:name w:val="Emphasis"/>
    <w:uiPriority w:val="99"/>
    <w:qFormat/>
    <w:rsid w:val="00215052"/>
    <w:rPr>
      <w:rFonts w:cs="Times New Roman"/>
      <w:b/>
      <w:i/>
      <w:spacing w:val="10"/>
    </w:rPr>
  </w:style>
  <w:style w:type="paragraph" w:styleId="NoSpacing">
    <w:name w:val="No Spacing"/>
    <w:basedOn w:val="Normal"/>
    <w:link w:val="NoSpacingChar"/>
    <w:uiPriority w:val="99"/>
    <w:qFormat/>
    <w:rsid w:val="00215052"/>
    <w:pPr>
      <w:spacing w:after="0" w:line="240" w:lineRule="auto"/>
    </w:pPr>
  </w:style>
  <w:style w:type="character" w:customStyle="1" w:styleId="NoSpacingChar">
    <w:name w:val="No Spacing Char"/>
    <w:link w:val="NoSpacing"/>
    <w:uiPriority w:val="99"/>
    <w:locked/>
    <w:rsid w:val="00215052"/>
    <w:rPr>
      <w:rFonts w:cs="Times New Roman"/>
    </w:rPr>
  </w:style>
  <w:style w:type="paragraph" w:styleId="ListParagraph">
    <w:name w:val="List Paragraph"/>
    <w:basedOn w:val="Normal"/>
    <w:uiPriority w:val="99"/>
    <w:qFormat/>
    <w:rsid w:val="00215052"/>
    <w:pPr>
      <w:ind w:left="720"/>
      <w:contextualSpacing/>
    </w:pPr>
  </w:style>
  <w:style w:type="paragraph" w:styleId="Quote">
    <w:name w:val="Quote"/>
    <w:basedOn w:val="Normal"/>
    <w:next w:val="Normal"/>
    <w:link w:val="QuoteChar"/>
    <w:uiPriority w:val="99"/>
    <w:qFormat/>
    <w:rsid w:val="00215052"/>
    <w:rPr>
      <w:i/>
    </w:rPr>
  </w:style>
  <w:style w:type="character" w:customStyle="1" w:styleId="QuoteChar">
    <w:name w:val="Quote Char"/>
    <w:link w:val="Quote"/>
    <w:uiPriority w:val="99"/>
    <w:locked/>
    <w:rsid w:val="00215052"/>
    <w:rPr>
      <w:rFonts w:cs="Times New Roman"/>
      <w:i/>
    </w:rPr>
  </w:style>
  <w:style w:type="paragraph" w:styleId="IntenseQuote">
    <w:name w:val="Intense Quote"/>
    <w:basedOn w:val="Normal"/>
    <w:next w:val="Normal"/>
    <w:link w:val="IntenseQuoteChar"/>
    <w:uiPriority w:val="99"/>
    <w:qFormat/>
    <w:rsid w:val="00215052"/>
    <w:pPr>
      <w:pBdr>
        <w:top w:val="single" w:sz="8" w:space="10" w:color="628BAD"/>
        <w:left w:val="single" w:sz="8" w:space="10" w:color="628BAD"/>
        <w:bottom w:val="single" w:sz="8" w:space="10" w:color="628BAD"/>
        <w:right w:val="single" w:sz="8" w:space="10" w:color="628BAD"/>
      </w:pBdr>
      <w:shd w:val="clear" w:color="auto" w:fill="9FB8CD"/>
      <w:spacing w:before="140" w:after="140"/>
      <w:ind w:left="1440" w:right="1440"/>
    </w:pPr>
    <w:rPr>
      <w:b/>
      <w:i/>
      <w:color w:val="FFFFFF"/>
    </w:rPr>
  </w:style>
  <w:style w:type="character" w:customStyle="1" w:styleId="IntenseQuoteChar">
    <w:name w:val="Intense Quote Char"/>
    <w:link w:val="IntenseQuote"/>
    <w:uiPriority w:val="99"/>
    <w:locked/>
    <w:rsid w:val="00215052"/>
    <w:rPr>
      <w:rFonts w:cs="Times New Roman"/>
      <w:b/>
      <w:i/>
      <w:color w:val="FFFFFF"/>
      <w:shd w:val="clear" w:color="auto" w:fill="9FB8CD"/>
    </w:rPr>
  </w:style>
  <w:style w:type="character" w:styleId="SubtleEmphasis">
    <w:name w:val="Subtle Emphasis"/>
    <w:uiPriority w:val="99"/>
    <w:qFormat/>
    <w:rsid w:val="00215052"/>
    <w:rPr>
      <w:rFonts w:cs="Times New Roman"/>
      <w:i/>
    </w:rPr>
  </w:style>
  <w:style w:type="character" w:styleId="IntenseEmphasis">
    <w:name w:val="Intense Emphasis"/>
    <w:uiPriority w:val="99"/>
    <w:qFormat/>
    <w:rsid w:val="00215052"/>
    <w:rPr>
      <w:rFonts w:cs="Times New Roman"/>
      <w:b/>
      <w:i/>
      <w:color w:val="9FB8CD"/>
      <w:spacing w:val="10"/>
    </w:rPr>
  </w:style>
  <w:style w:type="character" w:styleId="SubtleReference">
    <w:name w:val="Subtle Reference"/>
    <w:uiPriority w:val="99"/>
    <w:qFormat/>
    <w:rsid w:val="00215052"/>
    <w:rPr>
      <w:rFonts w:cs="Times New Roman"/>
      <w:b/>
    </w:rPr>
  </w:style>
  <w:style w:type="character" w:styleId="IntenseReference">
    <w:name w:val="Intense Reference"/>
    <w:uiPriority w:val="99"/>
    <w:qFormat/>
    <w:rsid w:val="00215052"/>
    <w:rPr>
      <w:rFonts w:cs="Times New Roman"/>
      <w:b/>
      <w:smallCaps/>
      <w:spacing w:val="5"/>
      <w:sz w:val="22"/>
      <w:u w:val="single"/>
    </w:rPr>
  </w:style>
  <w:style w:type="character" w:styleId="BookTitle">
    <w:name w:val="Book Title"/>
    <w:uiPriority w:val="99"/>
    <w:qFormat/>
    <w:rsid w:val="00215052"/>
    <w:rPr>
      <w:rFonts w:ascii="Cambria" w:hAnsi="Cambria" w:cs="Times New Roman"/>
      <w:i/>
      <w:sz w:val="20"/>
    </w:rPr>
  </w:style>
  <w:style w:type="paragraph" w:styleId="TOCHeading">
    <w:name w:val="TOC Heading"/>
    <w:basedOn w:val="Heading1"/>
    <w:next w:val="Normal"/>
    <w:uiPriority w:val="99"/>
    <w:qFormat/>
    <w:rsid w:val="00215052"/>
    <w:pPr>
      <w:outlineLvl w:val="9"/>
    </w:pPr>
  </w:style>
  <w:style w:type="table" w:styleId="ColorfulList-Accent2">
    <w:name w:val="Colorful List Accent 2"/>
    <w:basedOn w:val="TableNormal"/>
    <w:uiPriority w:val="99"/>
    <w:rsid w:val="00CE6EAA"/>
    <w:rPr>
      <w:color w:val="000000"/>
    </w:rPr>
    <w:tblPr>
      <w:tblStyleRowBandSize w:val="1"/>
      <w:tblStyleColBandSize w:val="1"/>
      <w:tblInd w:w="0" w:type="dxa"/>
      <w:tblCellMar>
        <w:top w:w="0" w:type="dxa"/>
        <w:left w:w="108" w:type="dxa"/>
        <w:bottom w:w="0" w:type="dxa"/>
        <w:right w:w="108" w:type="dxa"/>
      </w:tblCellMar>
    </w:tblPr>
    <w:tcPr>
      <w:shd w:val="clear" w:color="auto" w:fill="F5F8FA"/>
    </w:tcPr>
    <w:tblStylePr w:type="firstRow">
      <w:rPr>
        <w:rFonts w:cs="Arial"/>
        <w:b/>
        <w:bCs/>
        <w:color w:val="FFFFFF"/>
      </w:rPr>
      <w:tblPr/>
      <w:tcPr>
        <w:tcBorders>
          <w:bottom w:val="single" w:sz="12" w:space="0" w:color="FFFFFF"/>
        </w:tcBorders>
        <w:shd w:val="clear" w:color="auto" w:fill="6F94B4"/>
      </w:tcPr>
    </w:tblStylePr>
    <w:tblStylePr w:type="lastRow">
      <w:rPr>
        <w:rFonts w:cs="Arial"/>
        <w:b/>
        <w:bCs/>
        <w:color w:val="6F94B4"/>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E7EDF2"/>
      </w:tcPr>
    </w:tblStylePr>
    <w:tblStylePr w:type="band1Horz">
      <w:rPr>
        <w:rFonts w:cs="Arial"/>
      </w:rPr>
      <w:tblPr/>
      <w:tcPr>
        <w:shd w:val="clear" w:color="auto" w:fill="EBF0F5"/>
      </w:tcPr>
    </w:tblStylePr>
  </w:style>
  <w:style w:type="table" w:styleId="LightList-Accent2">
    <w:name w:val="Light List Accent 2"/>
    <w:basedOn w:val="TableNormal"/>
    <w:uiPriority w:val="99"/>
    <w:rsid w:val="00F244BF"/>
    <w:tblPr>
      <w:tblStyleRowBandSize w:val="1"/>
      <w:tblStyleColBandSize w:val="1"/>
      <w:tblInd w:w="0" w:type="dxa"/>
      <w:tblBorders>
        <w:top w:val="single" w:sz="8" w:space="0" w:color="9FB8CD"/>
        <w:left w:val="single" w:sz="8" w:space="0" w:color="9FB8CD"/>
        <w:bottom w:val="single" w:sz="8" w:space="0" w:color="9FB8CD"/>
        <w:right w:val="single" w:sz="8" w:space="0" w:color="9FB8CD"/>
      </w:tblBorders>
      <w:tblCellMar>
        <w:top w:w="0" w:type="dxa"/>
        <w:left w:w="108" w:type="dxa"/>
        <w:bottom w:w="0" w:type="dxa"/>
        <w:right w:w="108" w:type="dxa"/>
      </w:tblCellMar>
    </w:tblPr>
    <w:tblStylePr w:type="firstRow">
      <w:pPr>
        <w:spacing w:before="0" w:after="0"/>
      </w:pPr>
      <w:rPr>
        <w:rFonts w:cs="Arial"/>
        <w:b/>
        <w:bCs/>
        <w:color w:val="FFFFFF"/>
      </w:rPr>
      <w:tblPr/>
      <w:tcPr>
        <w:shd w:val="clear" w:color="auto" w:fill="9FB8CD"/>
      </w:tcPr>
    </w:tblStylePr>
    <w:tblStylePr w:type="lastRow">
      <w:pPr>
        <w:spacing w:before="0" w:after="0"/>
      </w:pPr>
      <w:rPr>
        <w:rFonts w:cs="Arial"/>
        <w:b/>
        <w:bCs/>
      </w:rPr>
      <w:tblPr/>
      <w:tcPr>
        <w:tcBorders>
          <w:top w:val="double" w:sz="6" w:space="0" w:color="9FB8CD"/>
          <w:left w:val="single" w:sz="8" w:space="0" w:color="9FB8CD"/>
          <w:bottom w:val="single" w:sz="8" w:space="0" w:color="9FB8CD"/>
          <w:right w:val="single" w:sz="8" w:space="0" w:color="9FB8CD"/>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9FB8CD"/>
          <w:left w:val="single" w:sz="8" w:space="0" w:color="9FB8CD"/>
          <w:bottom w:val="single" w:sz="8" w:space="0" w:color="9FB8CD"/>
          <w:right w:val="single" w:sz="8" w:space="0" w:color="9FB8CD"/>
        </w:tcBorders>
      </w:tcPr>
    </w:tblStylePr>
    <w:tblStylePr w:type="band1Horz">
      <w:rPr>
        <w:rFonts w:cs="Arial"/>
      </w:rPr>
      <w:tblPr/>
      <w:tcPr>
        <w:tcBorders>
          <w:top w:val="single" w:sz="8" w:space="0" w:color="9FB8CD"/>
          <w:left w:val="single" w:sz="8" w:space="0" w:color="9FB8CD"/>
          <w:bottom w:val="single" w:sz="8" w:space="0" w:color="9FB8CD"/>
          <w:right w:val="single" w:sz="8" w:space="0" w:color="9FB8CD"/>
        </w:tcBorders>
      </w:tcPr>
    </w:tblStylePr>
  </w:style>
  <w:style w:type="table" w:customStyle="1" w:styleId="LightList-Accent11">
    <w:name w:val="Light List - Accent 11"/>
    <w:uiPriority w:val="99"/>
    <w:rsid w:val="00F244BF"/>
    <w:tblPr>
      <w:tblStyleRowBandSize w:val="1"/>
      <w:tblStyleColBandSize w:val="1"/>
      <w:tblInd w:w="0" w:type="dxa"/>
      <w:tblBorders>
        <w:top w:val="single" w:sz="8" w:space="0" w:color="727CA3"/>
        <w:left w:val="single" w:sz="8" w:space="0" w:color="727CA3"/>
        <w:bottom w:val="single" w:sz="8" w:space="0" w:color="727CA3"/>
        <w:right w:val="single" w:sz="8" w:space="0" w:color="727CA3"/>
      </w:tblBorders>
      <w:tblCellMar>
        <w:top w:w="0" w:type="dxa"/>
        <w:left w:w="108" w:type="dxa"/>
        <w:bottom w:w="0" w:type="dxa"/>
        <w:right w:w="108" w:type="dxa"/>
      </w:tblCellMar>
    </w:tblPr>
  </w:style>
  <w:style w:type="table" w:customStyle="1" w:styleId="ColorfulList1">
    <w:name w:val="Colorful List1"/>
    <w:uiPriority w:val="99"/>
    <w:rsid w:val="00064753"/>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064753"/>
    <w:rPr>
      <w:color w:val="000000"/>
    </w:rPr>
    <w:tblPr>
      <w:tblStyleRowBandSize w:val="1"/>
      <w:tblStyleColBandSize w:val="1"/>
      <w:tblInd w:w="0" w:type="dxa"/>
      <w:tblCellMar>
        <w:top w:w="0" w:type="dxa"/>
        <w:left w:w="108" w:type="dxa"/>
        <w:bottom w:w="0" w:type="dxa"/>
        <w:right w:w="108" w:type="dxa"/>
      </w:tblCellMar>
    </w:tblPr>
    <w:tcPr>
      <w:shd w:val="clear" w:color="auto" w:fill="F1F2F6"/>
    </w:tcPr>
    <w:tblStylePr w:type="firstRow">
      <w:rPr>
        <w:rFonts w:cs="Arial"/>
        <w:b/>
        <w:bCs/>
        <w:color w:val="FFFFFF"/>
      </w:rPr>
      <w:tblPr/>
      <w:tcPr>
        <w:tcBorders>
          <w:bottom w:val="single" w:sz="12" w:space="0" w:color="FFFFFF"/>
        </w:tcBorders>
        <w:shd w:val="clear" w:color="auto" w:fill="6F94B4"/>
      </w:tcPr>
    </w:tblStylePr>
    <w:tblStylePr w:type="lastRow">
      <w:rPr>
        <w:rFonts w:cs="Arial"/>
        <w:b/>
        <w:bCs/>
        <w:color w:val="6F94B4"/>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CDEE8"/>
      </w:tcPr>
    </w:tblStylePr>
    <w:tblStylePr w:type="band1Horz">
      <w:rPr>
        <w:rFonts w:cs="Arial"/>
      </w:rPr>
      <w:tblPr/>
      <w:tcPr>
        <w:shd w:val="clear" w:color="auto" w:fill="E2E4EC"/>
      </w:tcPr>
    </w:tblStylePr>
  </w:style>
  <w:style w:type="paragraph" w:customStyle="1" w:styleId="CovFormText">
    <w:name w:val="Cov_Form Text"/>
    <w:basedOn w:val="Header"/>
    <w:uiPriority w:val="99"/>
    <w:rsid w:val="00064753"/>
    <w:pPr>
      <w:tabs>
        <w:tab w:val="clear" w:pos="4320"/>
        <w:tab w:val="clear" w:pos="8640"/>
      </w:tabs>
      <w:spacing w:before="60" w:after="60"/>
    </w:pPr>
    <w:rPr>
      <w:noProof/>
      <w:sz w:val="18"/>
    </w:rPr>
  </w:style>
  <w:style w:type="table" w:styleId="LightGrid">
    <w:name w:val="Light Grid"/>
    <w:basedOn w:val="TableNormal"/>
    <w:uiPriority w:val="99"/>
    <w:rsid w:val="00064753"/>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Arial"/>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ColorfulShading-Accent2">
    <w:name w:val="Colorful Shading Accent 2"/>
    <w:basedOn w:val="TableNormal"/>
    <w:uiPriority w:val="99"/>
    <w:rsid w:val="00B17386"/>
    <w:rPr>
      <w:color w:val="000000"/>
    </w:rPr>
    <w:tblPr>
      <w:tblStyleRowBandSize w:val="1"/>
      <w:tblStyleColBandSize w:val="1"/>
      <w:tblInd w:w="0" w:type="dxa"/>
      <w:tblBorders>
        <w:top w:val="single" w:sz="24" w:space="0" w:color="9FB8CD"/>
        <w:left w:val="single" w:sz="4" w:space="0" w:color="9FB8CD"/>
        <w:bottom w:val="single" w:sz="4" w:space="0" w:color="9FB8CD"/>
        <w:right w:val="single" w:sz="4" w:space="0" w:color="9FB8CD"/>
        <w:insideH w:val="single" w:sz="4" w:space="0" w:color="FFFFFF"/>
        <w:insideV w:val="single" w:sz="4" w:space="0" w:color="FFFFFF"/>
      </w:tblBorders>
      <w:tblCellMar>
        <w:top w:w="0" w:type="dxa"/>
        <w:left w:w="108" w:type="dxa"/>
        <w:bottom w:w="0" w:type="dxa"/>
        <w:right w:w="108" w:type="dxa"/>
      </w:tblCellMar>
    </w:tblPr>
    <w:tcPr>
      <w:shd w:val="clear" w:color="auto" w:fill="F5F8FA"/>
    </w:tcPr>
    <w:tblStylePr w:type="firstRow">
      <w:rPr>
        <w:rFonts w:cs="Arial"/>
        <w:b/>
        <w:bCs/>
      </w:rPr>
      <w:tblPr/>
      <w:tcPr>
        <w:tcBorders>
          <w:top w:val="nil"/>
          <w:left w:val="nil"/>
          <w:bottom w:val="single" w:sz="24" w:space="0" w:color="9FB8CD"/>
          <w:right w:val="nil"/>
          <w:insideH w:val="nil"/>
          <w:insideV w:val="nil"/>
        </w:tcBorders>
        <w:shd w:val="clear" w:color="auto" w:fill="FFFFFF"/>
      </w:tcPr>
    </w:tblStylePr>
    <w:tblStylePr w:type="lastRow">
      <w:rPr>
        <w:rFonts w:cs="Arial"/>
        <w:b/>
        <w:bCs/>
        <w:color w:val="FFFFFF"/>
      </w:rPr>
      <w:tblPr/>
      <w:tcPr>
        <w:tcBorders>
          <w:top w:val="single" w:sz="6" w:space="0" w:color="FFFFFF"/>
        </w:tcBorders>
        <w:shd w:val="clear" w:color="auto" w:fill="4A6F8F"/>
      </w:tcPr>
    </w:tblStylePr>
    <w:tblStylePr w:type="firstCol">
      <w:rPr>
        <w:rFonts w:cs="Arial"/>
        <w:color w:val="FFFFFF"/>
      </w:rPr>
      <w:tblPr/>
      <w:tcPr>
        <w:tcBorders>
          <w:top w:val="nil"/>
          <w:left w:val="nil"/>
          <w:bottom w:val="nil"/>
          <w:right w:val="nil"/>
          <w:insideH w:val="single" w:sz="4" w:space="0" w:color="4A6F8F"/>
          <w:insideV w:val="nil"/>
        </w:tcBorders>
        <w:shd w:val="clear" w:color="auto" w:fill="4A6F8F"/>
      </w:tcPr>
    </w:tblStylePr>
    <w:tblStylePr w:type="lastCol">
      <w:rPr>
        <w:rFonts w:cs="Arial"/>
        <w:color w:val="FFFFFF"/>
      </w:rPr>
      <w:tblPr/>
      <w:tcPr>
        <w:tcBorders>
          <w:top w:val="nil"/>
          <w:left w:val="nil"/>
          <w:bottom w:val="nil"/>
          <w:right w:val="nil"/>
          <w:insideH w:val="nil"/>
          <w:insideV w:val="nil"/>
        </w:tcBorders>
        <w:shd w:val="clear" w:color="auto" w:fill="4A6F8F"/>
      </w:tcPr>
    </w:tblStylePr>
    <w:tblStylePr w:type="band1Vert">
      <w:rPr>
        <w:rFonts w:cs="Arial"/>
      </w:rPr>
      <w:tblPr/>
      <w:tcPr>
        <w:shd w:val="clear" w:color="auto" w:fill="D8E2EB"/>
      </w:tcPr>
    </w:tblStylePr>
    <w:tblStylePr w:type="band1Horz">
      <w:rPr>
        <w:rFonts w:cs="Arial"/>
      </w:rPr>
      <w:tblPr/>
      <w:tcPr>
        <w:shd w:val="clear" w:color="auto" w:fill="CFDBE6"/>
      </w:tcPr>
    </w:tblStylePr>
    <w:tblStylePr w:type="neCell">
      <w:rPr>
        <w:rFonts w:cs="Arial"/>
        <w:color w:val="000000"/>
      </w:rPr>
    </w:tblStylePr>
    <w:tblStylePr w:type="nwCell">
      <w:rPr>
        <w:rFonts w:cs="Arial"/>
        <w:color w:val="000000"/>
      </w:rPr>
    </w:tblStylePr>
  </w:style>
  <w:style w:type="character" w:styleId="CommentReference">
    <w:name w:val="annotation reference"/>
    <w:basedOn w:val="DefaultParagraphFont"/>
    <w:uiPriority w:val="99"/>
    <w:semiHidden/>
    <w:unhideWhenUsed/>
    <w:locked/>
    <w:rsid w:val="0062004E"/>
    <w:rPr>
      <w:sz w:val="16"/>
      <w:szCs w:val="16"/>
    </w:rPr>
  </w:style>
  <w:style w:type="paragraph" w:styleId="CommentText">
    <w:name w:val="annotation text"/>
    <w:basedOn w:val="Normal"/>
    <w:link w:val="CommentTextChar"/>
    <w:uiPriority w:val="99"/>
    <w:unhideWhenUsed/>
    <w:locked/>
    <w:rsid w:val="0062004E"/>
    <w:pPr>
      <w:spacing w:line="240" w:lineRule="auto"/>
    </w:pPr>
  </w:style>
  <w:style w:type="character" w:customStyle="1" w:styleId="CommentTextChar">
    <w:name w:val="Comment Text Char"/>
    <w:basedOn w:val="DefaultParagraphFont"/>
    <w:link w:val="CommentText"/>
    <w:uiPriority w:val="99"/>
    <w:rsid w:val="0062004E"/>
  </w:style>
  <w:style w:type="paragraph" w:styleId="CommentSubject">
    <w:name w:val="annotation subject"/>
    <w:basedOn w:val="CommentText"/>
    <w:next w:val="CommentText"/>
    <w:link w:val="CommentSubjectChar"/>
    <w:uiPriority w:val="99"/>
    <w:semiHidden/>
    <w:unhideWhenUsed/>
    <w:locked/>
    <w:rsid w:val="0062004E"/>
    <w:rPr>
      <w:b/>
      <w:bCs/>
    </w:rPr>
  </w:style>
  <w:style w:type="character" w:customStyle="1" w:styleId="CommentSubjectChar">
    <w:name w:val="Comment Subject Char"/>
    <w:basedOn w:val="CommentTextChar"/>
    <w:link w:val="CommentSubject"/>
    <w:uiPriority w:val="99"/>
    <w:semiHidden/>
    <w:rsid w:val="00620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566100">
      <w:bodyDiv w:val="1"/>
      <w:marLeft w:val="0"/>
      <w:marRight w:val="0"/>
      <w:marTop w:val="0"/>
      <w:marBottom w:val="0"/>
      <w:divBdr>
        <w:top w:val="none" w:sz="0" w:space="0" w:color="auto"/>
        <w:left w:val="none" w:sz="0" w:space="0" w:color="auto"/>
        <w:bottom w:val="none" w:sz="0" w:space="0" w:color="auto"/>
        <w:right w:val="none" w:sz="0" w:space="0" w:color="auto"/>
      </w:divBdr>
    </w:div>
    <w:div w:id="372731600">
      <w:bodyDiv w:val="1"/>
      <w:marLeft w:val="0"/>
      <w:marRight w:val="0"/>
      <w:marTop w:val="0"/>
      <w:marBottom w:val="0"/>
      <w:divBdr>
        <w:top w:val="none" w:sz="0" w:space="0" w:color="auto"/>
        <w:left w:val="none" w:sz="0" w:space="0" w:color="auto"/>
        <w:bottom w:val="none" w:sz="0" w:space="0" w:color="auto"/>
        <w:right w:val="none" w:sz="0" w:space="0" w:color="auto"/>
      </w:divBdr>
    </w:div>
    <w:div w:id="876896626">
      <w:bodyDiv w:val="1"/>
      <w:marLeft w:val="0"/>
      <w:marRight w:val="0"/>
      <w:marTop w:val="0"/>
      <w:marBottom w:val="0"/>
      <w:divBdr>
        <w:top w:val="none" w:sz="0" w:space="0" w:color="auto"/>
        <w:left w:val="none" w:sz="0" w:space="0" w:color="auto"/>
        <w:bottom w:val="none" w:sz="0" w:space="0" w:color="auto"/>
        <w:right w:val="none" w:sz="0" w:space="0" w:color="auto"/>
      </w:divBdr>
    </w:div>
    <w:div w:id="965505353">
      <w:bodyDiv w:val="1"/>
      <w:marLeft w:val="0"/>
      <w:marRight w:val="0"/>
      <w:marTop w:val="0"/>
      <w:marBottom w:val="0"/>
      <w:divBdr>
        <w:top w:val="none" w:sz="0" w:space="0" w:color="auto"/>
        <w:left w:val="none" w:sz="0" w:space="0" w:color="auto"/>
        <w:bottom w:val="none" w:sz="0" w:space="0" w:color="auto"/>
        <w:right w:val="none" w:sz="0" w:space="0" w:color="auto"/>
      </w:divBdr>
    </w:div>
    <w:div w:id="1107238258">
      <w:bodyDiv w:val="1"/>
      <w:marLeft w:val="0"/>
      <w:marRight w:val="0"/>
      <w:marTop w:val="0"/>
      <w:marBottom w:val="0"/>
      <w:divBdr>
        <w:top w:val="none" w:sz="0" w:space="0" w:color="auto"/>
        <w:left w:val="none" w:sz="0" w:space="0" w:color="auto"/>
        <w:bottom w:val="none" w:sz="0" w:space="0" w:color="auto"/>
        <w:right w:val="none" w:sz="0" w:space="0" w:color="auto"/>
      </w:divBdr>
    </w:div>
    <w:div w:id="1115901652">
      <w:bodyDiv w:val="1"/>
      <w:marLeft w:val="0"/>
      <w:marRight w:val="0"/>
      <w:marTop w:val="0"/>
      <w:marBottom w:val="0"/>
      <w:divBdr>
        <w:top w:val="none" w:sz="0" w:space="0" w:color="auto"/>
        <w:left w:val="none" w:sz="0" w:space="0" w:color="auto"/>
        <w:bottom w:val="none" w:sz="0" w:space="0" w:color="auto"/>
        <w:right w:val="none" w:sz="0" w:space="0" w:color="auto"/>
      </w:divBdr>
    </w:div>
    <w:div w:id="1201354508">
      <w:bodyDiv w:val="1"/>
      <w:marLeft w:val="0"/>
      <w:marRight w:val="0"/>
      <w:marTop w:val="0"/>
      <w:marBottom w:val="0"/>
      <w:divBdr>
        <w:top w:val="none" w:sz="0" w:space="0" w:color="auto"/>
        <w:left w:val="none" w:sz="0" w:space="0" w:color="auto"/>
        <w:bottom w:val="none" w:sz="0" w:space="0" w:color="auto"/>
        <w:right w:val="none" w:sz="0" w:space="0" w:color="auto"/>
      </w:divBdr>
    </w:div>
    <w:div w:id="12573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yas.abdulrahiman\Application%20Data\Microsoft\Templates\Minutes%20of%20Meeting%20-%20Generi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BC4B3-5F10-AF48-B133-538D61C0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Settings\niyas.abdulrahiman\Application Data\Microsoft\Templates\Minutes of Meeting - Generic Template.dotx</Template>
  <TotalTime>126</TotalTime>
  <Pages>3</Pages>
  <Words>487</Words>
  <Characters>2781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Meeting Title</vt:lpstr>
    </vt:vector>
  </TitlesOfParts>
  <Company>ASVSCCM01</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Title</dc:title>
  <dc:creator>niyas.abdulrahiman</dc:creator>
  <cp:lastModifiedBy>Sangeeta Joshi</cp:lastModifiedBy>
  <cp:revision>42</cp:revision>
  <cp:lastPrinted>2013-07-09T06:44:00Z</cp:lastPrinted>
  <dcterms:created xsi:type="dcterms:W3CDTF">2013-11-10T10:46:00Z</dcterms:created>
  <dcterms:modified xsi:type="dcterms:W3CDTF">2016-02-15T21:06:00Z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TC300003731033</vt:lpwstr>
  </property>
</Properties>
</file>